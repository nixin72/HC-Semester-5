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937" w:rsidRDefault="00FE3937" w:rsidP="00FE3937">
      <w:pPr>
        <w:pStyle w:val="Heading1"/>
        <w:widowControl/>
        <w:spacing w:before="0" w:after="0"/>
        <w:rPr>
          <w:i/>
          <w:snapToGrid/>
          <w:kern w:val="0"/>
          <w:sz w:val="32"/>
        </w:rPr>
      </w:pPr>
      <w:r>
        <w:rPr>
          <w:i/>
          <w:snapToGrid/>
          <w:kern w:val="0"/>
          <w:sz w:val="32"/>
        </w:rPr>
        <w:t xml:space="preserve">Programming </w:t>
      </w:r>
      <w:r w:rsidR="00D22381">
        <w:rPr>
          <w:i/>
          <w:snapToGrid/>
          <w:kern w:val="0"/>
          <w:sz w:val="32"/>
        </w:rPr>
        <w:t>V</w:t>
      </w:r>
      <w:r>
        <w:rPr>
          <w:i/>
          <w:snapToGrid/>
          <w:kern w:val="0"/>
          <w:sz w:val="32"/>
        </w:rPr>
        <w:t xml:space="preserve"> (420-</w:t>
      </w:r>
      <w:r w:rsidR="00BE5B48">
        <w:rPr>
          <w:i/>
          <w:snapToGrid/>
          <w:kern w:val="0"/>
          <w:sz w:val="32"/>
        </w:rPr>
        <w:t>B51</w:t>
      </w:r>
      <w:r>
        <w:rPr>
          <w:i/>
          <w:snapToGrid/>
          <w:kern w:val="0"/>
          <w:sz w:val="32"/>
        </w:rPr>
        <w:t>-HR)</w:t>
      </w:r>
    </w:p>
    <w:p w:rsidR="00846AC7" w:rsidRDefault="00130D48" w:rsidP="00A23687">
      <w:pPr>
        <w:pStyle w:val="Heading1"/>
        <w:widowControl/>
        <w:spacing w:before="0" w:after="0"/>
        <w:rPr>
          <w:i/>
          <w:snapToGrid/>
          <w:kern w:val="0"/>
          <w:sz w:val="32"/>
        </w:rPr>
      </w:pPr>
      <w:r>
        <w:rPr>
          <w:i/>
          <w:snapToGrid/>
          <w:kern w:val="0"/>
          <w:sz w:val="32"/>
        </w:rPr>
        <w:t>Assign</w:t>
      </w:r>
      <w:r w:rsidR="000421A0">
        <w:rPr>
          <w:i/>
          <w:snapToGrid/>
          <w:kern w:val="0"/>
          <w:sz w:val="32"/>
        </w:rPr>
        <w:t>ment 2 – Math Games</w:t>
      </w:r>
    </w:p>
    <w:p w:rsidR="00846AC7" w:rsidRDefault="00846AC7">
      <w:pPr>
        <w:tabs>
          <w:tab w:val="left" w:pos="1800"/>
          <w:tab w:val="left" w:pos="2160"/>
          <w:tab w:val="left" w:pos="2880"/>
          <w:tab w:val="left" w:pos="3840"/>
        </w:tabs>
        <w:suppressAutoHyphens/>
        <w:rPr>
          <w:lang w:val="en-CA"/>
        </w:rPr>
      </w:pPr>
    </w:p>
    <w:p w:rsidR="00846AC7" w:rsidRPr="00DC2F15"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sz w:val="26"/>
          <w:szCs w:val="26"/>
        </w:rPr>
      </w:pPr>
      <w:r w:rsidRPr="00DC2F15">
        <w:rPr>
          <w:sz w:val="26"/>
          <w:szCs w:val="26"/>
        </w:rPr>
        <w:t>Date assigned:</w:t>
      </w:r>
      <w:r w:rsidRPr="00DC2F15">
        <w:rPr>
          <w:sz w:val="26"/>
          <w:szCs w:val="26"/>
        </w:rPr>
        <w:tab/>
      </w:r>
      <w:r w:rsidR="00743399" w:rsidRPr="00DC2F15">
        <w:rPr>
          <w:sz w:val="26"/>
          <w:szCs w:val="26"/>
        </w:rPr>
        <w:t>Monday October 23, 2017</w:t>
      </w:r>
    </w:p>
    <w:p w:rsidR="00846AC7" w:rsidRPr="00DC2F15"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sz w:val="26"/>
          <w:szCs w:val="26"/>
        </w:rPr>
      </w:pPr>
      <w:r w:rsidRPr="00DC2F15">
        <w:rPr>
          <w:sz w:val="26"/>
          <w:szCs w:val="26"/>
        </w:rPr>
        <w:t>Date due:</w:t>
      </w:r>
      <w:r w:rsidRPr="00DC2F15">
        <w:rPr>
          <w:color w:val="FF0000"/>
          <w:sz w:val="26"/>
          <w:szCs w:val="26"/>
        </w:rPr>
        <w:tab/>
      </w:r>
      <w:r w:rsidR="00743399" w:rsidRPr="00DC2F15">
        <w:rPr>
          <w:b/>
          <w:color w:val="FF0000"/>
          <w:sz w:val="26"/>
          <w:szCs w:val="26"/>
        </w:rPr>
        <w:t xml:space="preserve">Monday November 6, </w:t>
      </w:r>
      <w:r w:rsidR="003F4C1D">
        <w:rPr>
          <w:b/>
          <w:color w:val="FF0000"/>
          <w:sz w:val="26"/>
          <w:szCs w:val="26"/>
        </w:rPr>
        <w:t xml:space="preserve">2017 @ </w:t>
      </w:r>
      <w:r w:rsidR="00743399" w:rsidRPr="00DC2F15">
        <w:rPr>
          <w:b/>
          <w:color w:val="FF0000"/>
          <w:sz w:val="26"/>
          <w:szCs w:val="26"/>
        </w:rPr>
        <w:t>11:55 p.m.</w:t>
      </w:r>
    </w:p>
    <w:p w:rsidR="00846AC7" w:rsidRPr="00DC2F15" w:rsidRDefault="00846AC7">
      <w:pPr>
        <w:pBdr>
          <w:bottom w:val="single" w:sz="4" w:space="1" w:color="auto"/>
        </w:pBdr>
        <w:suppressAutoHyphens/>
        <w:rPr>
          <w:b/>
          <w:sz w:val="26"/>
          <w:szCs w:val="26"/>
        </w:rPr>
      </w:pPr>
    </w:p>
    <w:p w:rsidR="00846AC7" w:rsidRPr="00DC2F15" w:rsidRDefault="00A23687">
      <w:pPr>
        <w:pBdr>
          <w:bottom w:val="single" w:sz="4" w:space="1" w:color="auto"/>
        </w:pBdr>
        <w:suppressAutoHyphens/>
        <w:rPr>
          <w:sz w:val="26"/>
          <w:szCs w:val="26"/>
        </w:rPr>
      </w:pPr>
      <w:r w:rsidRPr="00DC2F15">
        <w:rPr>
          <w:b/>
          <w:sz w:val="26"/>
          <w:szCs w:val="26"/>
        </w:rPr>
        <w:t xml:space="preserve">Learning </w:t>
      </w:r>
      <w:r w:rsidR="00846AC7" w:rsidRPr="00DC2F15">
        <w:rPr>
          <w:b/>
          <w:sz w:val="26"/>
          <w:szCs w:val="26"/>
        </w:rPr>
        <w:t>Objectives</w:t>
      </w:r>
    </w:p>
    <w:p w:rsidR="005D1ED7" w:rsidRPr="00DC2F15" w:rsidRDefault="005D1ED7" w:rsidP="00A23687">
      <w:pPr>
        <w:tabs>
          <w:tab w:val="left" w:pos="1800"/>
        </w:tabs>
        <w:suppressAutoHyphens/>
        <w:rPr>
          <w:sz w:val="26"/>
          <w:szCs w:val="26"/>
        </w:rPr>
      </w:pPr>
    </w:p>
    <w:p w:rsidR="00A23687" w:rsidRPr="00DC2F15" w:rsidRDefault="00A23687" w:rsidP="00A23687">
      <w:pPr>
        <w:tabs>
          <w:tab w:val="left" w:pos="1800"/>
        </w:tabs>
        <w:suppressAutoHyphens/>
        <w:rPr>
          <w:sz w:val="26"/>
          <w:szCs w:val="26"/>
        </w:rPr>
      </w:pPr>
      <w:r w:rsidRPr="00DC2F15">
        <w:rPr>
          <w:sz w:val="26"/>
          <w:szCs w:val="26"/>
        </w:rPr>
        <w:t>Upon successful completion of this assignment, the student will be able to:</w:t>
      </w:r>
    </w:p>
    <w:p w:rsidR="00613B6F" w:rsidRPr="00DC2F15" w:rsidRDefault="00BE5B48" w:rsidP="00743399">
      <w:pPr>
        <w:pStyle w:val="ListBullet"/>
        <w:tabs>
          <w:tab w:val="clear" w:pos="720"/>
        </w:tabs>
        <w:rPr>
          <w:sz w:val="26"/>
          <w:szCs w:val="26"/>
        </w:rPr>
      </w:pPr>
      <w:r w:rsidRPr="00DC2F15">
        <w:rPr>
          <w:sz w:val="26"/>
          <w:szCs w:val="26"/>
        </w:rPr>
        <w:t>Create an Android application with multiple activities</w:t>
      </w:r>
    </w:p>
    <w:p w:rsidR="00BE5B48" w:rsidRPr="00DC2F15" w:rsidRDefault="00D76FC0" w:rsidP="009F6E28">
      <w:pPr>
        <w:pStyle w:val="ListBullet"/>
        <w:rPr>
          <w:sz w:val="26"/>
          <w:szCs w:val="26"/>
        </w:rPr>
      </w:pPr>
      <w:r w:rsidRPr="00DC2F15">
        <w:rPr>
          <w:sz w:val="26"/>
          <w:szCs w:val="26"/>
        </w:rPr>
        <w:t>Use Dialog and Toast messages</w:t>
      </w:r>
    </w:p>
    <w:p w:rsidR="00D76FC0" w:rsidRPr="00DC2F15" w:rsidRDefault="00D76FC0" w:rsidP="009F6E28">
      <w:pPr>
        <w:pStyle w:val="ListBullet"/>
        <w:rPr>
          <w:sz w:val="26"/>
          <w:szCs w:val="26"/>
        </w:rPr>
      </w:pPr>
      <w:r w:rsidRPr="00DC2F15">
        <w:rPr>
          <w:sz w:val="26"/>
          <w:szCs w:val="26"/>
        </w:rPr>
        <w:t>Use different Android widgets</w:t>
      </w:r>
      <w:r w:rsidR="007A1D4A" w:rsidRPr="00DC2F15">
        <w:rPr>
          <w:sz w:val="26"/>
          <w:szCs w:val="26"/>
        </w:rPr>
        <w:t xml:space="preserve"> </w:t>
      </w:r>
    </w:p>
    <w:p w:rsidR="00A80157" w:rsidRPr="00DC2F15" w:rsidRDefault="00A80157" w:rsidP="009F6E28">
      <w:pPr>
        <w:pStyle w:val="ListBullet"/>
        <w:rPr>
          <w:sz w:val="26"/>
          <w:szCs w:val="26"/>
        </w:rPr>
      </w:pPr>
      <w:r w:rsidRPr="00DC2F15">
        <w:rPr>
          <w:sz w:val="26"/>
          <w:szCs w:val="26"/>
        </w:rPr>
        <w:t>Use timers</w:t>
      </w:r>
    </w:p>
    <w:p w:rsidR="00A80157" w:rsidRPr="00DC2F15" w:rsidRDefault="007A1D4A" w:rsidP="009F6E28">
      <w:pPr>
        <w:pStyle w:val="ListBullet"/>
        <w:rPr>
          <w:sz w:val="26"/>
          <w:szCs w:val="26"/>
        </w:rPr>
      </w:pPr>
      <w:r w:rsidRPr="00DC2F15">
        <w:rPr>
          <w:sz w:val="26"/>
          <w:szCs w:val="26"/>
        </w:rPr>
        <w:t>Update widgets dynamically</w:t>
      </w:r>
    </w:p>
    <w:p w:rsidR="00C94F0A" w:rsidRPr="00DC2F15" w:rsidRDefault="00C94F0A" w:rsidP="00C94F0A">
      <w:pPr>
        <w:pStyle w:val="ListBullet"/>
        <w:numPr>
          <w:ilvl w:val="0"/>
          <w:numId w:val="0"/>
        </w:numPr>
        <w:rPr>
          <w:sz w:val="26"/>
          <w:szCs w:val="26"/>
        </w:rPr>
      </w:pPr>
    </w:p>
    <w:p w:rsidR="00A23687" w:rsidRPr="00DC2F15" w:rsidRDefault="00A23687" w:rsidP="00A23687">
      <w:pPr>
        <w:pStyle w:val="SubHead2"/>
        <w:pBdr>
          <w:bottom w:val="single" w:sz="4" w:space="1" w:color="auto"/>
        </w:pBdr>
        <w:suppressAutoHyphens/>
        <w:spacing w:before="0" w:after="0"/>
        <w:rPr>
          <w:sz w:val="26"/>
          <w:szCs w:val="26"/>
        </w:rPr>
      </w:pPr>
      <w:r w:rsidRPr="00DC2F15">
        <w:rPr>
          <w:sz w:val="26"/>
          <w:szCs w:val="26"/>
        </w:rPr>
        <w:t>To do:</w:t>
      </w:r>
    </w:p>
    <w:p w:rsidR="00A23687" w:rsidRPr="00DC2F15" w:rsidRDefault="00A23687" w:rsidP="00A23687">
      <w:pPr>
        <w:suppressAutoHyphens/>
        <w:rPr>
          <w:sz w:val="26"/>
          <w:szCs w:val="26"/>
        </w:rPr>
      </w:pPr>
    </w:p>
    <w:p w:rsidR="00B533F1" w:rsidRPr="00DC2F15" w:rsidRDefault="007A1D4A" w:rsidP="00743399">
      <w:pPr>
        <w:suppressAutoHyphens/>
        <w:rPr>
          <w:sz w:val="26"/>
          <w:szCs w:val="26"/>
        </w:rPr>
      </w:pPr>
      <w:r w:rsidRPr="004C590D">
        <w:rPr>
          <w:sz w:val="26"/>
          <w:szCs w:val="26"/>
          <w:highlight w:val="yellow"/>
        </w:rPr>
        <w:t xml:space="preserve">You are going to create </w:t>
      </w:r>
      <w:r w:rsidRPr="004C590D">
        <w:rPr>
          <w:b/>
          <w:sz w:val="26"/>
          <w:szCs w:val="26"/>
          <w:highlight w:val="yellow"/>
        </w:rPr>
        <w:t>one</w:t>
      </w:r>
      <w:r w:rsidRPr="004C590D">
        <w:rPr>
          <w:sz w:val="26"/>
          <w:szCs w:val="26"/>
          <w:highlight w:val="yellow"/>
        </w:rPr>
        <w:t xml:space="preserve"> of </w:t>
      </w:r>
      <w:r w:rsidR="00743399" w:rsidRPr="004C590D">
        <w:rPr>
          <w:sz w:val="26"/>
          <w:szCs w:val="26"/>
          <w:highlight w:val="yellow"/>
        </w:rPr>
        <w:t>two</w:t>
      </w:r>
      <w:r w:rsidRPr="004C590D">
        <w:rPr>
          <w:sz w:val="26"/>
          <w:szCs w:val="26"/>
          <w:highlight w:val="yellow"/>
        </w:rPr>
        <w:t xml:space="preserve"> simple math</w:t>
      </w:r>
      <w:r w:rsidR="00B90907" w:rsidRPr="004C590D">
        <w:rPr>
          <w:sz w:val="26"/>
          <w:szCs w:val="26"/>
          <w:highlight w:val="yellow"/>
        </w:rPr>
        <w:t xml:space="preserve"> games</w:t>
      </w:r>
      <w:r w:rsidR="00E141B9" w:rsidRPr="004C590D">
        <w:rPr>
          <w:sz w:val="26"/>
          <w:szCs w:val="26"/>
          <w:highlight w:val="yellow"/>
        </w:rPr>
        <w:t xml:space="preserve">. </w:t>
      </w:r>
      <w:r w:rsidR="00B90907" w:rsidRPr="004C590D">
        <w:rPr>
          <w:sz w:val="26"/>
          <w:szCs w:val="26"/>
          <w:highlight w:val="yellow"/>
        </w:rPr>
        <w:t xml:space="preserve">The games will pose simple </w:t>
      </w:r>
      <w:r w:rsidR="008A23DF" w:rsidRPr="004C590D">
        <w:rPr>
          <w:sz w:val="26"/>
          <w:szCs w:val="26"/>
          <w:highlight w:val="yellow"/>
        </w:rPr>
        <w:t>arithmetic problems that must be solved by the user</w:t>
      </w:r>
      <w:r w:rsidR="00E141B9" w:rsidRPr="004C590D">
        <w:rPr>
          <w:sz w:val="26"/>
          <w:szCs w:val="26"/>
          <w:highlight w:val="yellow"/>
        </w:rPr>
        <w:t>.</w:t>
      </w:r>
    </w:p>
    <w:p w:rsidR="00743399" w:rsidRPr="00DC2F15" w:rsidRDefault="00743399" w:rsidP="00743399">
      <w:pPr>
        <w:pStyle w:val="ListParagraph"/>
        <w:suppressAutoHyphens/>
        <w:ind w:left="360"/>
        <w:rPr>
          <w:sz w:val="26"/>
          <w:szCs w:val="26"/>
        </w:rPr>
      </w:pPr>
    </w:p>
    <w:p w:rsidR="00E141B9" w:rsidRPr="00DC2F15" w:rsidRDefault="008A23DF" w:rsidP="00743399">
      <w:pPr>
        <w:suppressAutoHyphens/>
        <w:rPr>
          <w:b/>
          <w:sz w:val="26"/>
          <w:szCs w:val="26"/>
        </w:rPr>
      </w:pPr>
      <w:r w:rsidRPr="004C590D">
        <w:rPr>
          <w:b/>
          <w:sz w:val="26"/>
          <w:szCs w:val="26"/>
          <w:highlight w:val="yellow"/>
        </w:rPr>
        <w:t>Game 1</w:t>
      </w:r>
      <w:r w:rsidR="00912D65" w:rsidRPr="004C590D">
        <w:rPr>
          <w:b/>
          <w:sz w:val="26"/>
          <w:szCs w:val="26"/>
          <w:highlight w:val="yellow"/>
        </w:rPr>
        <w:t xml:space="preserve">: Math </w:t>
      </w:r>
      <w:r w:rsidR="00E3145E" w:rsidRPr="004C590D">
        <w:rPr>
          <w:b/>
          <w:sz w:val="26"/>
          <w:szCs w:val="26"/>
          <w:highlight w:val="yellow"/>
        </w:rPr>
        <w:t>Minute</w:t>
      </w:r>
    </w:p>
    <w:p w:rsidR="00484A5B" w:rsidRPr="00DC2F15" w:rsidRDefault="00E3145E" w:rsidP="00743399">
      <w:pPr>
        <w:pStyle w:val="ListParagraph"/>
        <w:numPr>
          <w:ilvl w:val="1"/>
          <w:numId w:val="35"/>
        </w:numPr>
        <w:suppressAutoHyphens/>
        <w:ind w:left="720"/>
        <w:rPr>
          <w:sz w:val="26"/>
          <w:szCs w:val="26"/>
        </w:rPr>
      </w:pPr>
      <w:r w:rsidRPr="00E31671">
        <w:rPr>
          <w:sz w:val="26"/>
          <w:szCs w:val="26"/>
          <w:highlight w:val="yellow"/>
        </w:rPr>
        <w:t>In this game, simple arithmetic problems appear</w:t>
      </w:r>
      <w:r w:rsidR="00051BE1" w:rsidRPr="00E31671">
        <w:rPr>
          <w:sz w:val="26"/>
          <w:szCs w:val="26"/>
          <w:highlight w:val="yellow"/>
        </w:rPr>
        <w:t xml:space="preserve"> on the screen. </w:t>
      </w:r>
      <w:r w:rsidR="00B14B0C" w:rsidRPr="00E31671">
        <w:rPr>
          <w:sz w:val="26"/>
          <w:szCs w:val="26"/>
          <w:highlight w:val="yellow"/>
        </w:rPr>
        <w:t>The user must enter the result of the problem. After the resu</w:t>
      </w:r>
      <w:r w:rsidR="00BB59F0" w:rsidRPr="00E31671">
        <w:rPr>
          <w:sz w:val="26"/>
          <w:szCs w:val="26"/>
          <w:highlight w:val="yellow"/>
        </w:rPr>
        <w:t>lt is entered determine if the answer is correct or not. Count the correct and incorrect answers. Keep displaying new problems</w:t>
      </w:r>
      <w:bookmarkStart w:id="0" w:name="_GoBack"/>
      <w:bookmarkEnd w:id="0"/>
      <w:r w:rsidR="00BB59F0" w:rsidRPr="00E31671">
        <w:rPr>
          <w:sz w:val="26"/>
          <w:szCs w:val="26"/>
          <w:highlight w:val="yellow"/>
        </w:rPr>
        <w:t xml:space="preserve"> and accepting results for a </w:t>
      </w:r>
      <w:r w:rsidR="00251061" w:rsidRPr="00E31671">
        <w:rPr>
          <w:sz w:val="26"/>
          <w:szCs w:val="26"/>
          <w:highlight w:val="yellow"/>
        </w:rPr>
        <w:t xml:space="preserve">given amount of time. Keep track of the </w:t>
      </w:r>
      <w:r w:rsidR="00251061" w:rsidRPr="006C78AE">
        <w:rPr>
          <w:sz w:val="26"/>
          <w:szCs w:val="26"/>
          <w:highlight w:val="yellow"/>
        </w:rPr>
        <w:t>number correct and the number incorrect. After the time expires, display the total number correct. Keep track of the number correct as well as % correct.</w:t>
      </w:r>
      <w:r w:rsidR="00251061" w:rsidRPr="00DC2F15">
        <w:rPr>
          <w:sz w:val="26"/>
          <w:szCs w:val="26"/>
        </w:rPr>
        <w:t xml:space="preserve"> </w:t>
      </w:r>
    </w:p>
    <w:p w:rsidR="00406F9B" w:rsidRPr="00E31671" w:rsidRDefault="00251061" w:rsidP="00743399">
      <w:pPr>
        <w:pStyle w:val="ListParagraph"/>
        <w:numPr>
          <w:ilvl w:val="1"/>
          <w:numId w:val="35"/>
        </w:numPr>
        <w:suppressAutoHyphens/>
        <w:ind w:left="720"/>
        <w:rPr>
          <w:sz w:val="26"/>
          <w:szCs w:val="26"/>
          <w:highlight w:val="yellow"/>
        </w:rPr>
      </w:pPr>
      <w:r w:rsidRPr="00E31671">
        <w:rPr>
          <w:sz w:val="26"/>
          <w:szCs w:val="26"/>
          <w:highlight w:val="yellow"/>
        </w:rPr>
        <w:t xml:space="preserve">Problems should get </w:t>
      </w:r>
      <w:r w:rsidR="00406F9B" w:rsidRPr="00E31671">
        <w:rPr>
          <w:sz w:val="26"/>
          <w:szCs w:val="26"/>
          <w:highlight w:val="yellow"/>
        </w:rPr>
        <w:t xml:space="preserve">more difficult the more correct answers the player has. </w:t>
      </w:r>
    </w:p>
    <w:p w:rsidR="00484A5B" w:rsidRPr="00E31671" w:rsidRDefault="00406F9B" w:rsidP="00743399">
      <w:pPr>
        <w:pStyle w:val="ListParagraph"/>
        <w:numPr>
          <w:ilvl w:val="1"/>
          <w:numId w:val="35"/>
        </w:numPr>
        <w:suppressAutoHyphens/>
        <w:ind w:left="720"/>
        <w:rPr>
          <w:sz w:val="26"/>
          <w:szCs w:val="26"/>
          <w:highlight w:val="yellow"/>
        </w:rPr>
      </w:pPr>
      <w:r w:rsidRPr="00E31671">
        <w:rPr>
          <w:sz w:val="26"/>
          <w:szCs w:val="26"/>
          <w:highlight w:val="yellow"/>
        </w:rPr>
        <w:t>Some options include: operands to use (+, -, x, /) or any combination, one or two operands (or mix), starting difficulty level. Other options can be added.</w:t>
      </w:r>
    </w:p>
    <w:p w:rsidR="00743399" w:rsidRPr="00DC2F15" w:rsidRDefault="00743399" w:rsidP="00743399">
      <w:pPr>
        <w:pStyle w:val="ListParagraph"/>
        <w:suppressAutoHyphens/>
        <w:rPr>
          <w:sz w:val="26"/>
          <w:szCs w:val="26"/>
        </w:rPr>
      </w:pPr>
    </w:p>
    <w:p w:rsidR="00912D65" w:rsidRPr="00DC2F15" w:rsidRDefault="00912D65" w:rsidP="00743399">
      <w:pPr>
        <w:suppressAutoHyphens/>
        <w:rPr>
          <w:b/>
          <w:sz w:val="26"/>
          <w:szCs w:val="26"/>
        </w:rPr>
      </w:pPr>
      <w:r w:rsidRPr="00DC2F15">
        <w:rPr>
          <w:b/>
          <w:sz w:val="26"/>
          <w:szCs w:val="26"/>
        </w:rPr>
        <w:t xml:space="preserve">Game 2: </w:t>
      </w:r>
      <w:r w:rsidR="007C03BD" w:rsidRPr="00DC2F15">
        <w:rPr>
          <w:b/>
          <w:sz w:val="26"/>
          <w:szCs w:val="26"/>
        </w:rPr>
        <w:t>Math Explosion</w:t>
      </w:r>
    </w:p>
    <w:p w:rsidR="00051BE1" w:rsidRPr="00DC2F15" w:rsidRDefault="00484A5B" w:rsidP="00743399">
      <w:pPr>
        <w:pStyle w:val="ListParagraph"/>
        <w:numPr>
          <w:ilvl w:val="1"/>
          <w:numId w:val="36"/>
        </w:numPr>
        <w:suppressAutoHyphens/>
        <w:ind w:left="720"/>
        <w:rPr>
          <w:sz w:val="26"/>
          <w:szCs w:val="26"/>
        </w:rPr>
      </w:pPr>
      <w:r w:rsidRPr="00DC2F15">
        <w:rPr>
          <w:sz w:val="26"/>
          <w:szCs w:val="26"/>
        </w:rPr>
        <w:t xml:space="preserve">In this game, a simple arithmetic problem appears on the screen. The user must enter the result of the problem before a timer runs out. If the user answers correctly before the timer, then keep going. If the time runs out, the problem “explodes” and the player loses a life. Keep going until 3 mistakes are made. </w:t>
      </w:r>
    </w:p>
    <w:p w:rsidR="00484A5B" w:rsidRPr="00DC2F15" w:rsidRDefault="00484A5B" w:rsidP="00743399">
      <w:pPr>
        <w:pStyle w:val="ListParagraph"/>
        <w:numPr>
          <w:ilvl w:val="1"/>
          <w:numId w:val="36"/>
        </w:numPr>
        <w:suppressAutoHyphens/>
        <w:ind w:left="720"/>
        <w:rPr>
          <w:sz w:val="26"/>
          <w:szCs w:val="26"/>
        </w:rPr>
      </w:pPr>
      <w:r w:rsidRPr="00DC2F15">
        <w:rPr>
          <w:sz w:val="26"/>
          <w:szCs w:val="26"/>
        </w:rPr>
        <w:t>As the count of correct answers increases the game must get more complex. This includes</w:t>
      </w:r>
      <w:r w:rsidR="00743399" w:rsidRPr="00DC2F15">
        <w:rPr>
          <w:sz w:val="26"/>
          <w:szCs w:val="26"/>
        </w:rPr>
        <w:t xml:space="preserve"> either harder problems or a </w:t>
      </w:r>
      <w:r w:rsidRPr="00DC2F15">
        <w:rPr>
          <w:sz w:val="26"/>
          <w:szCs w:val="26"/>
        </w:rPr>
        <w:t>faster timer.</w:t>
      </w:r>
    </w:p>
    <w:p w:rsidR="00484A5B" w:rsidRPr="00DC2F15" w:rsidRDefault="00484A5B" w:rsidP="00743399">
      <w:pPr>
        <w:pStyle w:val="ListParagraph"/>
        <w:numPr>
          <w:ilvl w:val="1"/>
          <w:numId w:val="36"/>
        </w:numPr>
        <w:suppressAutoHyphens/>
        <w:ind w:left="720"/>
        <w:rPr>
          <w:sz w:val="26"/>
          <w:szCs w:val="26"/>
        </w:rPr>
      </w:pPr>
      <w:r w:rsidRPr="00DC2F15">
        <w:rPr>
          <w:sz w:val="26"/>
          <w:szCs w:val="26"/>
        </w:rPr>
        <w:t>Some options include: operands to use (+, -, x, /) or any combination, one or two operands (or mix), starting difficulty level. Other options can be added.</w:t>
      </w:r>
    </w:p>
    <w:p w:rsidR="00743399" w:rsidRPr="00DC2F15" w:rsidRDefault="00743399" w:rsidP="00743399">
      <w:pPr>
        <w:pStyle w:val="ListParagraph"/>
        <w:suppressAutoHyphens/>
        <w:rPr>
          <w:sz w:val="26"/>
          <w:szCs w:val="26"/>
        </w:rPr>
      </w:pPr>
    </w:p>
    <w:p w:rsidR="00743399" w:rsidRPr="00DC2F15" w:rsidRDefault="00743399" w:rsidP="00743399">
      <w:pPr>
        <w:suppressAutoHyphens/>
        <w:rPr>
          <w:b/>
          <w:sz w:val="26"/>
          <w:szCs w:val="26"/>
        </w:rPr>
      </w:pPr>
    </w:p>
    <w:p w:rsidR="00E141B9" w:rsidRPr="005328B3" w:rsidRDefault="00E141B9" w:rsidP="00743399">
      <w:pPr>
        <w:suppressAutoHyphens/>
        <w:rPr>
          <w:sz w:val="26"/>
          <w:szCs w:val="26"/>
          <w:highlight w:val="yellow"/>
        </w:rPr>
      </w:pPr>
      <w:r w:rsidRPr="005328B3">
        <w:rPr>
          <w:sz w:val="26"/>
          <w:szCs w:val="26"/>
          <w:highlight w:val="yellow"/>
        </w:rPr>
        <w:lastRenderedPageBreak/>
        <w:t xml:space="preserve">The program has a main screen with the game title and a menu with </w:t>
      </w:r>
      <w:r w:rsidR="000D14DE" w:rsidRPr="005328B3">
        <w:rPr>
          <w:sz w:val="26"/>
          <w:szCs w:val="26"/>
          <w:highlight w:val="yellow"/>
        </w:rPr>
        <w:t>3</w:t>
      </w:r>
      <w:r w:rsidRPr="005328B3">
        <w:rPr>
          <w:sz w:val="26"/>
          <w:szCs w:val="26"/>
          <w:highlight w:val="yellow"/>
        </w:rPr>
        <w:t xml:space="preserve"> items</w:t>
      </w:r>
      <w:r w:rsidR="009C0C87" w:rsidRPr="005328B3">
        <w:rPr>
          <w:sz w:val="26"/>
          <w:szCs w:val="26"/>
          <w:highlight w:val="yellow"/>
        </w:rPr>
        <w:t xml:space="preserve"> each of which requires its own activity</w:t>
      </w:r>
      <w:r w:rsidRPr="005328B3">
        <w:rPr>
          <w:sz w:val="26"/>
          <w:szCs w:val="26"/>
          <w:highlight w:val="yellow"/>
        </w:rPr>
        <w:t>:</w:t>
      </w:r>
    </w:p>
    <w:p w:rsidR="00DC2F15" w:rsidRPr="005328B3" w:rsidRDefault="00DC2F15" w:rsidP="00743399">
      <w:pPr>
        <w:suppressAutoHyphens/>
        <w:rPr>
          <w:sz w:val="26"/>
          <w:szCs w:val="26"/>
          <w:highlight w:val="yellow"/>
        </w:rPr>
      </w:pPr>
    </w:p>
    <w:tbl>
      <w:tblPr>
        <w:tblStyle w:val="TableGrid"/>
        <w:tblW w:w="0" w:type="auto"/>
        <w:tblInd w:w="3227" w:type="dxa"/>
        <w:tblLook w:val="04A0" w:firstRow="1" w:lastRow="0" w:firstColumn="1" w:lastColumn="0" w:noHBand="0" w:noVBand="1"/>
      </w:tblPr>
      <w:tblGrid>
        <w:gridCol w:w="4536"/>
      </w:tblGrid>
      <w:tr w:rsidR="00E141B9" w:rsidRPr="005328B3" w:rsidTr="001B5DE6">
        <w:tc>
          <w:tcPr>
            <w:tcW w:w="4536" w:type="dxa"/>
          </w:tcPr>
          <w:p w:rsidR="00E141B9" w:rsidRPr="005328B3" w:rsidRDefault="00E141B9" w:rsidP="001B5DE6">
            <w:pPr>
              <w:jc w:val="center"/>
              <w:rPr>
                <w:b/>
                <w:sz w:val="26"/>
                <w:szCs w:val="26"/>
                <w:highlight w:val="yell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141B9" w:rsidRPr="005328B3" w:rsidRDefault="00E141B9" w:rsidP="001B5DE6">
            <w:pPr>
              <w:spacing w:after="120"/>
              <w:jc w:val="center"/>
              <w:rPr>
                <w:b/>
                <w:sz w:val="26"/>
                <w:szCs w:val="26"/>
                <w:highlight w:val="yell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5328B3">
              <w:rPr>
                <w:b/>
                <w:sz w:val="26"/>
                <w:szCs w:val="26"/>
                <w:highlight w:val="yell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Game Title Here</w:t>
            </w:r>
          </w:p>
          <w:p w:rsidR="00E141B9" w:rsidRPr="005328B3" w:rsidRDefault="009C0C87" w:rsidP="001B5DE6">
            <w:pPr>
              <w:spacing w:after="120"/>
              <w:jc w:val="center"/>
              <w:rPr>
                <w:rFonts w:ascii="Comic Sans MS" w:hAnsi="Comic Sans MS"/>
                <w:b/>
                <w:sz w:val="26"/>
                <w:szCs w:val="26"/>
                <w:highlight w:val="yellow"/>
              </w:rPr>
            </w:pPr>
            <w:r w:rsidRPr="005328B3">
              <w:rPr>
                <w:rFonts w:ascii="Comic Sans MS" w:hAnsi="Comic Sans MS"/>
                <w:b/>
                <w:sz w:val="26"/>
                <w:szCs w:val="26"/>
                <w:highlight w:val="yellow"/>
              </w:rPr>
              <w:t>Play G</w:t>
            </w:r>
            <w:r w:rsidR="00E141B9" w:rsidRPr="005328B3">
              <w:rPr>
                <w:rFonts w:ascii="Comic Sans MS" w:hAnsi="Comic Sans MS"/>
                <w:b/>
                <w:sz w:val="26"/>
                <w:szCs w:val="26"/>
                <w:highlight w:val="yellow"/>
              </w:rPr>
              <w:t>ame</w:t>
            </w:r>
          </w:p>
          <w:p w:rsidR="00E141B9" w:rsidRPr="005328B3" w:rsidRDefault="00E141B9" w:rsidP="001B5DE6">
            <w:pPr>
              <w:spacing w:after="120"/>
              <w:jc w:val="center"/>
              <w:rPr>
                <w:rFonts w:ascii="Comic Sans MS" w:hAnsi="Comic Sans MS"/>
                <w:b/>
                <w:sz w:val="26"/>
                <w:szCs w:val="26"/>
                <w:highlight w:val="yellow"/>
              </w:rPr>
            </w:pPr>
            <w:r w:rsidRPr="005328B3">
              <w:rPr>
                <w:rFonts w:ascii="Comic Sans MS" w:hAnsi="Comic Sans MS"/>
                <w:b/>
                <w:sz w:val="26"/>
                <w:szCs w:val="26"/>
                <w:highlight w:val="yellow"/>
              </w:rPr>
              <w:t>Options</w:t>
            </w:r>
          </w:p>
          <w:p w:rsidR="00E141B9" w:rsidRPr="005328B3" w:rsidRDefault="00E141B9" w:rsidP="001B5DE6">
            <w:pPr>
              <w:spacing w:after="120"/>
              <w:jc w:val="center"/>
              <w:rPr>
                <w:rFonts w:ascii="Comic Sans MS" w:hAnsi="Comic Sans MS"/>
                <w:b/>
                <w:sz w:val="26"/>
                <w:szCs w:val="26"/>
                <w:highlight w:val="yellow"/>
              </w:rPr>
            </w:pPr>
            <w:r w:rsidRPr="005328B3">
              <w:rPr>
                <w:rFonts w:ascii="Comic Sans MS" w:hAnsi="Comic Sans MS"/>
                <w:b/>
                <w:sz w:val="26"/>
                <w:szCs w:val="26"/>
                <w:highlight w:val="yellow"/>
              </w:rPr>
              <w:t>About</w:t>
            </w:r>
          </w:p>
          <w:p w:rsidR="00E141B9" w:rsidRPr="005328B3" w:rsidRDefault="00E141B9" w:rsidP="001B5DE6">
            <w:pPr>
              <w:spacing w:after="120"/>
              <w:jc w:val="center"/>
              <w:rPr>
                <w:rFonts w:ascii="Comic Sans MS" w:hAnsi="Comic Sans MS"/>
                <w:sz w:val="26"/>
                <w:szCs w:val="26"/>
                <w:highlight w:val="yellow"/>
              </w:rPr>
            </w:pPr>
            <w:r w:rsidRPr="005328B3">
              <w:rPr>
                <w:rFonts w:ascii="Comic Sans MS" w:hAnsi="Comic Sans MS"/>
                <w:sz w:val="26"/>
                <w:szCs w:val="26"/>
                <w:highlight w:val="yellow"/>
              </w:rPr>
              <w:t>Any other information you want to add here</w:t>
            </w:r>
          </w:p>
          <w:p w:rsidR="00E141B9" w:rsidRPr="005328B3" w:rsidRDefault="00E141B9" w:rsidP="001B5DE6">
            <w:pPr>
              <w:spacing w:after="120"/>
              <w:rPr>
                <w:sz w:val="26"/>
                <w:szCs w:val="26"/>
                <w:highlight w:val="yellow"/>
              </w:rPr>
            </w:pPr>
          </w:p>
        </w:tc>
      </w:tr>
    </w:tbl>
    <w:p w:rsidR="00743399" w:rsidRPr="005328B3" w:rsidRDefault="00743399" w:rsidP="00743399">
      <w:pPr>
        <w:pStyle w:val="ListParagraph"/>
        <w:suppressAutoHyphens/>
        <w:ind w:left="990"/>
        <w:rPr>
          <w:sz w:val="26"/>
          <w:szCs w:val="26"/>
          <w:highlight w:val="yellow"/>
        </w:rPr>
      </w:pPr>
    </w:p>
    <w:p w:rsidR="00743399" w:rsidRPr="005328B3" w:rsidRDefault="00743399" w:rsidP="00743399">
      <w:pPr>
        <w:pStyle w:val="ListParagraph"/>
        <w:suppressAutoHyphens/>
        <w:ind w:left="990"/>
        <w:rPr>
          <w:sz w:val="26"/>
          <w:szCs w:val="26"/>
          <w:highlight w:val="yellow"/>
        </w:rPr>
      </w:pPr>
    </w:p>
    <w:p w:rsidR="009C0C87" w:rsidRPr="00DC2F15" w:rsidRDefault="009C0C87" w:rsidP="00DC2F15">
      <w:pPr>
        <w:suppressAutoHyphens/>
        <w:ind w:left="360"/>
        <w:rPr>
          <w:rFonts w:asciiTheme="minorHAnsi" w:hAnsiTheme="minorHAnsi" w:cstheme="minorHAnsi"/>
          <w:sz w:val="26"/>
          <w:szCs w:val="26"/>
          <w:u w:val="single"/>
        </w:rPr>
      </w:pPr>
      <w:r w:rsidRPr="005328B3">
        <w:rPr>
          <w:rFonts w:asciiTheme="minorHAnsi" w:hAnsiTheme="minorHAnsi" w:cstheme="minorHAnsi"/>
          <w:b/>
          <w:sz w:val="28"/>
          <w:szCs w:val="26"/>
          <w:highlight w:val="yellow"/>
        </w:rPr>
        <w:t>Play Game</w:t>
      </w:r>
      <w:r w:rsidRPr="005328B3">
        <w:rPr>
          <w:rFonts w:asciiTheme="minorHAnsi" w:hAnsiTheme="minorHAnsi" w:cstheme="minorHAnsi"/>
          <w:sz w:val="26"/>
          <w:szCs w:val="26"/>
          <w:highlight w:val="yellow"/>
          <w:u w:val="single"/>
        </w:rPr>
        <w:t>:</w:t>
      </w:r>
      <w:r w:rsidRPr="005328B3">
        <w:rPr>
          <w:rFonts w:asciiTheme="minorHAnsi" w:hAnsiTheme="minorHAnsi" w:cstheme="minorHAnsi"/>
          <w:sz w:val="26"/>
          <w:szCs w:val="26"/>
          <w:highlight w:val="yellow"/>
        </w:rPr>
        <w:t xml:space="preserve"> </w:t>
      </w:r>
      <w:r w:rsidR="000D14DE" w:rsidRPr="005328B3">
        <w:rPr>
          <w:rFonts w:asciiTheme="minorHAnsi" w:hAnsiTheme="minorHAnsi" w:cstheme="minorHAnsi"/>
          <w:sz w:val="26"/>
          <w:szCs w:val="26"/>
          <w:highlight w:val="yellow"/>
        </w:rPr>
        <w:t>Starts the game play</w:t>
      </w:r>
      <w:r w:rsidR="00757E6C" w:rsidRPr="005328B3">
        <w:rPr>
          <w:rFonts w:asciiTheme="minorHAnsi" w:hAnsiTheme="minorHAnsi" w:cstheme="minorHAnsi"/>
          <w:sz w:val="26"/>
          <w:szCs w:val="26"/>
          <w:highlight w:val="yellow"/>
        </w:rPr>
        <w:t>.</w:t>
      </w:r>
    </w:p>
    <w:p w:rsidR="009C0C87" w:rsidRPr="00DC2F15" w:rsidRDefault="009C0C87" w:rsidP="00DC2F15">
      <w:pPr>
        <w:suppressAutoHyphens/>
        <w:ind w:left="360"/>
        <w:rPr>
          <w:rFonts w:asciiTheme="minorHAnsi" w:hAnsiTheme="minorHAnsi" w:cstheme="minorHAnsi"/>
          <w:sz w:val="26"/>
          <w:szCs w:val="26"/>
          <w:u w:val="single"/>
        </w:rPr>
      </w:pPr>
      <w:r w:rsidRPr="006C78AE">
        <w:rPr>
          <w:rFonts w:asciiTheme="minorHAnsi" w:hAnsiTheme="minorHAnsi" w:cstheme="minorHAnsi"/>
          <w:b/>
          <w:sz w:val="28"/>
          <w:szCs w:val="26"/>
          <w:highlight w:val="red"/>
        </w:rPr>
        <w:t>Options</w:t>
      </w:r>
      <w:r w:rsidRPr="006C78AE">
        <w:rPr>
          <w:rFonts w:asciiTheme="minorHAnsi" w:hAnsiTheme="minorHAnsi" w:cstheme="minorHAnsi"/>
          <w:sz w:val="26"/>
          <w:szCs w:val="26"/>
          <w:highlight w:val="red"/>
          <w:u w:val="single"/>
        </w:rPr>
        <w:t>:</w:t>
      </w:r>
      <w:r w:rsidRPr="006C78AE">
        <w:rPr>
          <w:rFonts w:asciiTheme="minorHAnsi" w:hAnsiTheme="minorHAnsi" w:cstheme="minorHAnsi"/>
          <w:sz w:val="26"/>
          <w:szCs w:val="26"/>
          <w:highlight w:val="red"/>
        </w:rPr>
        <w:t xml:space="preserve"> In options the user is allowed to select </w:t>
      </w:r>
      <w:r w:rsidR="000D14DE" w:rsidRPr="006C78AE">
        <w:rPr>
          <w:rFonts w:asciiTheme="minorHAnsi" w:hAnsiTheme="minorHAnsi" w:cstheme="minorHAnsi"/>
          <w:sz w:val="26"/>
          <w:szCs w:val="26"/>
          <w:highlight w:val="red"/>
        </w:rPr>
        <w:t>the options they want. The ones above MUST be implemented, but you can add more.</w:t>
      </w:r>
    </w:p>
    <w:p w:rsidR="00306ACC" w:rsidRPr="00DC2F15" w:rsidRDefault="00306ACC" w:rsidP="00DC2F15">
      <w:pPr>
        <w:suppressAutoHyphens/>
        <w:ind w:left="360"/>
        <w:rPr>
          <w:rFonts w:asciiTheme="minorHAnsi" w:hAnsiTheme="minorHAnsi" w:cstheme="minorHAnsi"/>
          <w:sz w:val="26"/>
          <w:szCs w:val="26"/>
          <w:u w:val="single"/>
        </w:rPr>
      </w:pPr>
      <w:r w:rsidRPr="006C78AE">
        <w:rPr>
          <w:rFonts w:asciiTheme="minorHAnsi" w:hAnsiTheme="minorHAnsi" w:cstheme="minorHAnsi"/>
          <w:b/>
          <w:sz w:val="28"/>
          <w:szCs w:val="26"/>
          <w:highlight w:val="yellow"/>
        </w:rPr>
        <w:t>About</w:t>
      </w:r>
      <w:r w:rsidRPr="006C78AE">
        <w:rPr>
          <w:rFonts w:asciiTheme="minorHAnsi" w:hAnsiTheme="minorHAnsi" w:cstheme="minorHAnsi"/>
          <w:b/>
          <w:sz w:val="26"/>
          <w:szCs w:val="26"/>
          <w:highlight w:val="yellow"/>
        </w:rPr>
        <w:t>:</w:t>
      </w:r>
      <w:r w:rsidRPr="006C78AE">
        <w:rPr>
          <w:rFonts w:asciiTheme="minorHAnsi" w:hAnsiTheme="minorHAnsi" w:cstheme="minorHAnsi"/>
          <w:sz w:val="26"/>
          <w:szCs w:val="26"/>
          <w:highlight w:val="yellow"/>
        </w:rPr>
        <w:t xml:space="preserve"> Display an About screen which identifies the game, version, author, date</w:t>
      </w:r>
      <w:r w:rsidR="000E528F" w:rsidRPr="006C78AE">
        <w:rPr>
          <w:rFonts w:asciiTheme="minorHAnsi" w:hAnsiTheme="minorHAnsi" w:cstheme="minorHAnsi"/>
          <w:sz w:val="26"/>
          <w:szCs w:val="26"/>
          <w:highlight w:val="yellow"/>
        </w:rPr>
        <w:t xml:space="preserve"> completed</w:t>
      </w:r>
      <w:r w:rsidRPr="006C78AE">
        <w:rPr>
          <w:rFonts w:asciiTheme="minorHAnsi" w:hAnsiTheme="minorHAnsi" w:cstheme="minorHAnsi"/>
          <w:sz w:val="26"/>
          <w:szCs w:val="26"/>
          <w:highlight w:val="yellow"/>
        </w:rPr>
        <w:t xml:space="preserve"> and course name and number. It should also contain a short description of the program</w:t>
      </w:r>
      <w:r w:rsidR="000E528F" w:rsidRPr="006C78AE">
        <w:rPr>
          <w:rFonts w:asciiTheme="minorHAnsi" w:hAnsiTheme="minorHAnsi" w:cstheme="minorHAnsi"/>
          <w:sz w:val="26"/>
          <w:szCs w:val="26"/>
          <w:highlight w:val="yellow"/>
        </w:rPr>
        <w:t xml:space="preserve"> and the current date and time</w:t>
      </w:r>
      <w:r w:rsidRPr="006C78AE">
        <w:rPr>
          <w:rFonts w:asciiTheme="minorHAnsi" w:hAnsiTheme="minorHAnsi" w:cstheme="minorHAnsi"/>
          <w:sz w:val="26"/>
          <w:szCs w:val="26"/>
          <w:highlight w:val="yellow"/>
        </w:rPr>
        <w:t>.</w:t>
      </w:r>
    </w:p>
    <w:p w:rsidR="00DC2F15" w:rsidRPr="00DC2F15" w:rsidRDefault="00DC2F15" w:rsidP="00DC2F15">
      <w:pPr>
        <w:suppressAutoHyphens/>
        <w:rPr>
          <w:sz w:val="26"/>
          <w:szCs w:val="26"/>
          <w:u w:val="single"/>
        </w:rPr>
      </w:pPr>
    </w:p>
    <w:p w:rsidR="000D14DE" w:rsidRPr="00DC2F15" w:rsidRDefault="00DC2F15" w:rsidP="000D14DE">
      <w:pPr>
        <w:suppressAutoHyphens/>
        <w:rPr>
          <w:rFonts w:asciiTheme="minorHAnsi" w:hAnsiTheme="minorHAnsi" w:cstheme="minorHAnsi"/>
          <w:b/>
          <w:sz w:val="26"/>
          <w:szCs w:val="26"/>
          <w:u w:val="single"/>
        </w:rPr>
      </w:pPr>
      <w:r w:rsidRPr="00DC2F15">
        <w:rPr>
          <w:rFonts w:asciiTheme="minorHAnsi" w:hAnsiTheme="minorHAnsi" w:cstheme="minorHAnsi"/>
          <w:b/>
          <w:sz w:val="26"/>
          <w:szCs w:val="26"/>
          <w:u w:val="single"/>
        </w:rPr>
        <w:t>Notes</w:t>
      </w:r>
    </w:p>
    <w:p w:rsidR="00DC2F15" w:rsidRPr="0065378F" w:rsidRDefault="000D14DE" w:rsidP="00DC2F15">
      <w:pPr>
        <w:pStyle w:val="ListParagraph"/>
        <w:numPr>
          <w:ilvl w:val="0"/>
          <w:numId w:val="38"/>
        </w:numPr>
        <w:suppressAutoHyphens/>
        <w:rPr>
          <w:sz w:val="26"/>
          <w:szCs w:val="26"/>
          <w:highlight w:val="yellow"/>
        </w:rPr>
      </w:pPr>
      <w:r w:rsidRPr="0065378F">
        <w:rPr>
          <w:sz w:val="26"/>
          <w:szCs w:val="26"/>
          <w:highlight w:val="yellow"/>
        </w:rPr>
        <w:t>Consider interface design. This is critical to this game. The menu above is only one possibility or many. You could start right with game play and have options and about be in t</w:t>
      </w:r>
      <w:r w:rsidR="00DC2F15" w:rsidRPr="0065378F">
        <w:rPr>
          <w:sz w:val="26"/>
          <w:szCs w:val="26"/>
          <w:highlight w:val="yellow"/>
        </w:rPr>
        <w:t xml:space="preserve">he Settings menu, for example. </w:t>
      </w:r>
    </w:p>
    <w:p w:rsidR="00DC2F15" w:rsidRPr="0065378F" w:rsidRDefault="000D14DE" w:rsidP="00DC2F15">
      <w:pPr>
        <w:pStyle w:val="ListParagraph"/>
        <w:numPr>
          <w:ilvl w:val="0"/>
          <w:numId w:val="38"/>
        </w:numPr>
        <w:suppressAutoHyphens/>
        <w:rPr>
          <w:sz w:val="26"/>
          <w:szCs w:val="26"/>
          <w:highlight w:val="yellow"/>
        </w:rPr>
      </w:pPr>
      <w:r w:rsidRPr="0065378F">
        <w:rPr>
          <w:sz w:val="26"/>
          <w:szCs w:val="26"/>
          <w:highlight w:val="yellow"/>
        </w:rPr>
        <w:t xml:space="preserve">Consider the use of graphics, fonts, colour, etc. </w:t>
      </w:r>
    </w:p>
    <w:p w:rsidR="00DC2F15" w:rsidRPr="004C590D" w:rsidRDefault="000E528F" w:rsidP="00DC2F15">
      <w:pPr>
        <w:pStyle w:val="ListParagraph"/>
        <w:numPr>
          <w:ilvl w:val="0"/>
          <w:numId w:val="38"/>
        </w:numPr>
        <w:suppressAutoHyphens/>
        <w:rPr>
          <w:sz w:val="26"/>
          <w:szCs w:val="26"/>
          <w:highlight w:val="yellow"/>
        </w:rPr>
      </w:pPr>
      <w:r w:rsidRPr="0065378F">
        <w:rPr>
          <w:sz w:val="26"/>
          <w:szCs w:val="26"/>
          <w:highlight w:val="yellow"/>
        </w:rPr>
        <w:t xml:space="preserve">Proper </w:t>
      </w:r>
      <w:r w:rsidR="00DC2F15" w:rsidRPr="004C590D">
        <w:rPr>
          <w:sz w:val="26"/>
          <w:szCs w:val="26"/>
          <w:highlight w:val="yellow"/>
        </w:rPr>
        <w:t>naming conventions are required.</w:t>
      </w:r>
    </w:p>
    <w:p w:rsidR="00DC2F15" w:rsidRPr="004C590D" w:rsidRDefault="000E528F" w:rsidP="00DC2F15">
      <w:pPr>
        <w:pStyle w:val="ListParagraph"/>
        <w:numPr>
          <w:ilvl w:val="0"/>
          <w:numId w:val="38"/>
        </w:numPr>
        <w:suppressAutoHyphens/>
        <w:rPr>
          <w:sz w:val="26"/>
          <w:szCs w:val="26"/>
          <w:highlight w:val="yellow"/>
        </w:rPr>
      </w:pPr>
      <w:r w:rsidRPr="004C590D">
        <w:rPr>
          <w:sz w:val="26"/>
          <w:szCs w:val="26"/>
          <w:highlight w:val="yellow"/>
        </w:rPr>
        <w:t>Use external references for all strings, colours, images, etc.</w:t>
      </w:r>
    </w:p>
    <w:p w:rsidR="00DC2F15" w:rsidRPr="004C590D" w:rsidRDefault="00240FB8" w:rsidP="00DC2F15">
      <w:pPr>
        <w:pStyle w:val="ListParagraph"/>
        <w:numPr>
          <w:ilvl w:val="0"/>
          <w:numId w:val="38"/>
        </w:numPr>
        <w:suppressAutoHyphens/>
        <w:rPr>
          <w:sz w:val="26"/>
          <w:szCs w:val="26"/>
          <w:highlight w:val="yellow"/>
        </w:rPr>
      </w:pPr>
      <w:r w:rsidRPr="004C590D">
        <w:rPr>
          <w:sz w:val="26"/>
          <w:szCs w:val="26"/>
          <w:highlight w:val="yellow"/>
        </w:rPr>
        <w:t xml:space="preserve">Game must continue to work if interrupted by another app or if minimized or if the screen is rotated.  </w:t>
      </w:r>
      <w:r w:rsidR="000D14DE" w:rsidRPr="004C590D">
        <w:rPr>
          <w:sz w:val="26"/>
          <w:szCs w:val="26"/>
          <w:highlight w:val="yellow"/>
        </w:rPr>
        <w:t>C</w:t>
      </w:r>
      <w:r w:rsidR="00DC2F15" w:rsidRPr="004C590D">
        <w:rPr>
          <w:sz w:val="26"/>
          <w:szCs w:val="26"/>
          <w:highlight w:val="yellow"/>
        </w:rPr>
        <w:t>urrent state must be maintained.</w:t>
      </w:r>
    </w:p>
    <w:p w:rsidR="00DC2F15" w:rsidRPr="004C590D" w:rsidRDefault="00DC2F15" w:rsidP="00DC2F15">
      <w:pPr>
        <w:pStyle w:val="ListParagraph"/>
        <w:numPr>
          <w:ilvl w:val="0"/>
          <w:numId w:val="38"/>
        </w:numPr>
        <w:suppressAutoHyphens/>
        <w:rPr>
          <w:sz w:val="26"/>
          <w:szCs w:val="26"/>
          <w:highlight w:val="yellow"/>
        </w:rPr>
      </w:pPr>
      <w:r w:rsidRPr="004C590D">
        <w:rPr>
          <w:sz w:val="26"/>
          <w:szCs w:val="26"/>
          <w:highlight w:val="yellow"/>
        </w:rPr>
        <w:t>Consider using one layout for portrait mode and another for landscape mode so that the game looks good in both. Note that since this is an assignment, the game must look good and be playable in both orientations.</w:t>
      </w:r>
    </w:p>
    <w:p w:rsidR="00DC4189" w:rsidRPr="00DC2F15" w:rsidRDefault="00DC4189" w:rsidP="00F80160">
      <w:pPr>
        <w:suppressAutoHyphens/>
        <w:rPr>
          <w:sz w:val="26"/>
          <w:szCs w:val="26"/>
        </w:rPr>
      </w:pPr>
    </w:p>
    <w:p w:rsidR="00352ACA" w:rsidRPr="004A541A" w:rsidRDefault="00352ACA" w:rsidP="00352ACA">
      <w:pPr>
        <w:pBdr>
          <w:bottom w:val="single" w:sz="4" w:space="1" w:color="auto"/>
        </w:pBdr>
        <w:suppressAutoHyphens/>
        <w:rPr>
          <w:rFonts w:asciiTheme="minorHAnsi" w:hAnsiTheme="minorHAnsi" w:cstheme="minorHAnsi"/>
          <w:sz w:val="26"/>
          <w:szCs w:val="26"/>
        </w:rPr>
      </w:pPr>
      <w:r w:rsidRPr="004A541A">
        <w:rPr>
          <w:rFonts w:asciiTheme="minorHAnsi" w:hAnsiTheme="minorHAnsi" w:cstheme="minorHAnsi"/>
          <w:b/>
          <w:sz w:val="26"/>
          <w:szCs w:val="26"/>
        </w:rPr>
        <w:t>To submit</w:t>
      </w:r>
    </w:p>
    <w:p w:rsidR="00352ACA" w:rsidRPr="00DC2F15" w:rsidRDefault="00352ACA" w:rsidP="00352ACA">
      <w:pPr>
        <w:rPr>
          <w:sz w:val="26"/>
          <w:szCs w:val="26"/>
        </w:rPr>
      </w:pPr>
    </w:p>
    <w:p w:rsidR="00352ACA" w:rsidRPr="00DC2F15" w:rsidRDefault="00FC21C0" w:rsidP="000E528F">
      <w:pPr>
        <w:rPr>
          <w:sz w:val="26"/>
          <w:szCs w:val="26"/>
        </w:rPr>
      </w:pPr>
      <w:r w:rsidRPr="00DC2F15">
        <w:rPr>
          <w:sz w:val="26"/>
          <w:szCs w:val="26"/>
        </w:rPr>
        <w:t xml:space="preserve">When you have completed the </w:t>
      </w:r>
      <w:r w:rsidR="0052407B" w:rsidRPr="00DC2F15">
        <w:rPr>
          <w:sz w:val="26"/>
          <w:szCs w:val="26"/>
        </w:rPr>
        <w:t>assignment</w:t>
      </w:r>
      <w:r w:rsidRPr="00DC2F15">
        <w:rPr>
          <w:sz w:val="26"/>
          <w:szCs w:val="26"/>
        </w:rPr>
        <w:t>,</w:t>
      </w:r>
      <w:r w:rsidR="00554A4E" w:rsidRPr="00DC2F15">
        <w:rPr>
          <w:sz w:val="26"/>
          <w:szCs w:val="26"/>
        </w:rPr>
        <w:t xml:space="preserve"> submit </w:t>
      </w:r>
      <w:r w:rsidR="00C94F0A" w:rsidRPr="00DC2F15">
        <w:rPr>
          <w:sz w:val="26"/>
          <w:szCs w:val="26"/>
        </w:rPr>
        <w:t xml:space="preserve">a zip file with all the files from the document folder to </w:t>
      </w:r>
      <w:r w:rsidR="00554A4E" w:rsidRPr="00DC2F15">
        <w:rPr>
          <w:sz w:val="26"/>
          <w:szCs w:val="26"/>
        </w:rPr>
        <w:t xml:space="preserve">the </w:t>
      </w:r>
      <w:r w:rsidR="000E528F" w:rsidRPr="00DC2F15">
        <w:rPr>
          <w:sz w:val="26"/>
          <w:szCs w:val="26"/>
        </w:rPr>
        <w:t>Moodle</w:t>
      </w:r>
      <w:r w:rsidR="00554A4E" w:rsidRPr="00DC2F15">
        <w:rPr>
          <w:sz w:val="26"/>
          <w:szCs w:val="26"/>
        </w:rPr>
        <w:t xml:space="preserve"> page for this course</w:t>
      </w:r>
      <w:r w:rsidR="00C94F0A" w:rsidRPr="00DC2F15">
        <w:rPr>
          <w:sz w:val="26"/>
          <w:szCs w:val="26"/>
        </w:rPr>
        <w:t xml:space="preserve">. </w:t>
      </w:r>
    </w:p>
    <w:p w:rsidR="00DC2F15" w:rsidRPr="00DC2F15" w:rsidRDefault="00DC2F15">
      <w:pPr>
        <w:rPr>
          <w:sz w:val="26"/>
          <w:szCs w:val="26"/>
        </w:rPr>
      </w:pPr>
    </w:p>
    <w:sectPr w:rsidR="00DC2F15" w:rsidRPr="00DC2F15" w:rsidSect="00F64EEE">
      <w:headerReference w:type="even" r:id="rId8"/>
      <w:footerReference w:type="even" r:id="rId9"/>
      <w:footerReference w:type="default" r:id="rId10"/>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365" w:rsidRDefault="003A7365">
      <w:r>
        <w:separator/>
      </w:r>
    </w:p>
  </w:endnote>
  <w:endnote w:type="continuationSeparator" w:id="0">
    <w:p w:rsidR="003A7365" w:rsidRDefault="003A7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41D" w:rsidRDefault="0023141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41D" w:rsidRDefault="0023141D" w:rsidP="008B2E1D">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Programming V (420-</w:t>
    </w:r>
    <w:r w:rsidR="00D76FC0">
      <w:rPr>
        <w:rFonts w:ascii="Times New Roman" w:hAnsi="Times New Roman"/>
        <w:i/>
        <w:sz w:val="20"/>
      </w:rPr>
      <w:t>B51</w:t>
    </w:r>
    <w:r>
      <w:rPr>
        <w:rFonts w:ascii="Times New Roman" w:hAnsi="Times New Roman"/>
        <w:i/>
        <w:sz w:val="20"/>
      </w:rPr>
      <w:t>-HR) - Assignment 1</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4C590D">
      <w:rPr>
        <w:rStyle w:val="PageNumber"/>
        <w:rFonts w:ascii="Times New Roman" w:hAnsi="Times New Roman"/>
        <w:i/>
        <w:noProof/>
        <w:sz w:val="20"/>
      </w:rPr>
      <w:t>2</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4C590D">
      <w:rPr>
        <w:rStyle w:val="PageNumber"/>
        <w:rFonts w:ascii="Times New Roman" w:hAnsi="Times New Roman"/>
        <w:i/>
        <w:noProof/>
        <w:sz w:val="20"/>
      </w:rPr>
      <w:t>2</w:t>
    </w:r>
    <w:r>
      <w:rPr>
        <w:rStyle w:val="PageNumber"/>
        <w:rFonts w:ascii="Times New Roman" w:hAnsi="Times New Roman"/>
        <w:i/>
        <w:sz w:val="20"/>
      </w:rPr>
      <w:fldChar w:fldCharType="end"/>
    </w:r>
  </w:p>
  <w:p w:rsidR="0023141D" w:rsidRDefault="0023141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365" w:rsidRDefault="003A7365">
      <w:r>
        <w:separator/>
      </w:r>
    </w:p>
  </w:footnote>
  <w:footnote w:type="continuationSeparator" w:id="0">
    <w:p w:rsidR="003A7365" w:rsidRDefault="003A73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41D" w:rsidRDefault="0023141D">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97A6FB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OpenSymbol"/>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0006"/>
    <w:multiLevelType w:val="multilevel"/>
    <w:tmpl w:val="00000006"/>
    <w:name w:val="WW8Num7"/>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OpenSymbol"/>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7E14CA"/>
    <w:multiLevelType w:val="hybridMultilevel"/>
    <w:tmpl w:val="72660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1542ACD"/>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06145A9C"/>
    <w:multiLevelType w:val="singleLevel"/>
    <w:tmpl w:val="A9186BA2"/>
    <w:lvl w:ilvl="0">
      <w:start w:val="1"/>
      <w:numFmt w:val="decimal"/>
      <w:lvlText w:val="%1."/>
      <w:legacy w:legacy="1" w:legacySpace="0" w:legacyIndent="360"/>
      <w:lvlJc w:val="left"/>
      <w:pPr>
        <w:ind w:left="360" w:hanging="360"/>
      </w:pPr>
    </w:lvl>
  </w:abstractNum>
  <w:abstractNum w:abstractNumId="10" w15:restartNumberingAfterBreak="0">
    <w:nsid w:val="09621761"/>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29A6329"/>
    <w:multiLevelType w:val="hybridMultilevel"/>
    <w:tmpl w:val="15F603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9370DEF"/>
    <w:multiLevelType w:val="multilevel"/>
    <w:tmpl w:val="00000004"/>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4" w15:restartNumberingAfterBreak="0">
    <w:nsid w:val="1A067C38"/>
    <w:multiLevelType w:val="hybridMultilevel"/>
    <w:tmpl w:val="A52AC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C12206"/>
    <w:multiLevelType w:val="hybridMultilevel"/>
    <w:tmpl w:val="CC882E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9"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9257BD"/>
    <w:multiLevelType w:val="hybridMultilevel"/>
    <w:tmpl w:val="46B27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0B3C59"/>
    <w:multiLevelType w:val="multilevel"/>
    <w:tmpl w:val="58F8B9D2"/>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DE3447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4E927AFC"/>
    <w:multiLevelType w:val="singleLevel"/>
    <w:tmpl w:val="0409000F"/>
    <w:lvl w:ilvl="0">
      <w:start w:val="1"/>
      <w:numFmt w:val="decimal"/>
      <w:lvlText w:val="%1."/>
      <w:legacy w:legacy="1" w:legacySpace="0" w:legacyIndent="360"/>
      <w:lvlJc w:val="left"/>
      <w:pPr>
        <w:ind w:left="360" w:hanging="360"/>
      </w:pPr>
    </w:lvl>
  </w:abstractNum>
  <w:abstractNum w:abstractNumId="24" w15:restartNumberingAfterBreak="0">
    <w:nsid w:val="502A3330"/>
    <w:multiLevelType w:val="hybridMultilevel"/>
    <w:tmpl w:val="D12047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273433B"/>
    <w:multiLevelType w:val="hybridMultilevel"/>
    <w:tmpl w:val="E7122A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61170564"/>
    <w:multiLevelType w:val="hybridMultilevel"/>
    <w:tmpl w:val="F432B1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983A95"/>
    <w:multiLevelType w:val="hybridMultilevel"/>
    <w:tmpl w:val="EC5078C6"/>
    <w:lvl w:ilvl="0" w:tplc="0409000F">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6C610998"/>
    <w:multiLevelType w:val="multilevel"/>
    <w:tmpl w:val="58F8B9D2"/>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BDA24FC"/>
    <w:multiLevelType w:val="hybridMultilevel"/>
    <w:tmpl w:val="F014B486"/>
    <w:lvl w:ilvl="0" w:tplc="CFEC1364">
      <w:start w:val="1"/>
      <w:numFmt w:val="bullet"/>
      <w:pStyle w:val="ListBullet"/>
      <w:lvlText w:val=""/>
      <w:lvlJc w:val="left"/>
      <w:pPr>
        <w:tabs>
          <w:tab w:val="num" w:pos="720"/>
        </w:tabs>
        <w:ind w:left="720" w:hanging="360"/>
      </w:pPr>
      <w:rPr>
        <w:rFonts w:ascii="Wingdings" w:hAnsi="Wingdings" w:hint="default"/>
        <w:sz w:val="16"/>
      </w:rPr>
    </w:lvl>
    <w:lvl w:ilvl="1" w:tplc="448AC768">
      <w:start w:val="1"/>
      <w:numFmt w:val="bullet"/>
      <w:lvlText w:val="o"/>
      <w:lvlJc w:val="left"/>
      <w:pPr>
        <w:tabs>
          <w:tab w:val="num" w:pos="1440"/>
        </w:tabs>
        <w:ind w:left="1440" w:hanging="360"/>
      </w:pPr>
      <w:rPr>
        <w:rFonts w:ascii="Courier New" w:hAnsi="Courier New" w:hint="default"/>
      </w:rPr>
    </w:lvl>
    <w:lvl w:ilvl="2" w:tplc="6DEA20F4" w:tentative="1">
      <w:start w:val="1"/>
      <w:numFmt w:val="bullet"/>
      <w:lvlText w:val=""/>
      <w:lvlJc w:val="left"/>
      <w:pPr>
        <w:tabs>
          <w:tab w:val="num" w:pos="2160"/>
        </w:tabs>
        <w:ind w:left="2160" w:hanging="360"/>
      </w:pPr>
      <w:rPr>
        <w:rFonts w:ascii="Wingdings" w:hAnsi="Wingdings" w:hint="default"/>
      </w:rPr>
    </w:lvl>
    <w:lvl w:ilvl="3" w:tplc="AEF43488" w:tentative="1">
      <w:start w:val="1"/>
      <w:numFmt w:val="bullet"/>
      <w:lvlText w:val=""/>
      <w:lvlJc w:val="left"/>
      <w:pPr>
        <w:tabs>
          <w:tab w:val="num" w:pos="2880"/>
        </w:tabs>
        <w:ind w:left="2880" w:hanging="360"/>
      </w:pPr>
      <w:rPr>
        <w:rFonts w:ascii="Symbol" w:hAnsi="Symbol" w:hint="default"/>
      </w:rPr>
    </w:lvl>
    <w:lvl w:ilvl="4" w:tplc="D082BD76" w:tentative="1">
      <w:start w:val="1"/>
      <w:numFmt w:val="bullet"/>
      <w:lvlText w:val="o"/>
      <w:lvlJc w:val="left"/>
      <w:pPr>
        <w:tabs>
          <w:tab w:val="num" w:pos="3600"/>
        </w:tabs>
        <w:ind w:left="3600" w:hanging="360"/>
      </w:pPr>
      <w:rPr>
        <w:rFonts w:ascii="Courier New" w:hAnsi="Courier New" w:hint="default"/>
      </w:rPr>
    </w:lvl>
    <w:lvl w:ilvl="5" w:tplc="D06C7DC2" w:tentative="1">
      <w:start w:val="1"/>
      <w:numFmt w:val="bullet"/>
      <w:lvlText w:val=""/>
      <w:lvlJc w:val="left"/>
      <w:pPr>
        <w:tabs>
          <w:tab w:val="num" w:pos="4320"/>
        </w:tabs>
        <w:ind w:left="4320" w:hanging="360"/>
      </w:pPr>
      <w:rPr>
        <w:rFonts w:ascii="Wingdings" w:hAnsi="Wingdings" w:hint="default"/>
      </w:rPr>
    </w:lvl>
    <w:lvl w:ilvl="6" w:tplc="F2FEA820" w:tentative="1">
      <w:start w:val="1"/>
      <w:numFmt w:val="bullet"/>
      <w:lvlText w:val=""/>
      <w:lvlJc w:val="left"/>
      <w:pPr>
        <w:tabs>
          <w:tab w:val="num" w:pos="5040"/>
        </w:tabs>
        <w:ind w:left="5040" w:hanging="360"/>
      </w:pPr>
      <w:rPr>
        <w:rFonts w:ascii="Symbol" w:hAnsi="Symbol" w:hint="default"/>
      </w:rPr>
    </w:lvl>
    <w:lvl w:ilvl="7" w:tplc="7F7EA6DC" w:tentative="1">
      <w:start w:val="1"/>
      <w:numFmt w:val="bullet"/>
      <w:lvlText w:val="o"/>
      <w:lvlJc w:val="left"/>
      <w:pPr>
        <w:tabs>
          <w:tab w:val="num" w:pos="5760"/>
        </w:tabs>
        <w:ind w:left="5760" w:hanging="360"/>
      </w:pPr>
      <w:rPr>
        <w:rFonts w:ascii="Courier New" w:hAnsi="Courier New" w:hint="default"/>
      </w:rPr>
    </w:lvl>
    <w:lvl w:ilvl="8" w:tplc="F168E9D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ECE7DA4"/>
    <w:multiLevelType w:val="hybridMultilevel"/>
    <w:tmpl w:val="B8A2C90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9"/>
  </w:num>
  <w:num w:numId="2">
    <w:abstractNumId w:val="18"/>
  </w:num>
  <w:num w:numId="3">
    <w:abstractNumId w:val="31"/>
  </w:num>
  <w:num w:numId="4">
    <w:abstractNumId w:val="19"/>
  </w:num>
  <w:num w:numId="5">
    <w:abstractNumId w:val="31"/>
  </w:num>
  <w:num w:numId="6">
    <w:abstractNumId w:val="16"/>
  </w:num>
  <w:num w:numId="7">
    <w:abstractNumId w:val="28"/>
  </w:num>
  <w:num w:numId="8">
    <w:abstractNumId w:val="17"/>
  </w:num>
  <w:num w:numId="9">
    <w:abstractNumId w:val="11"/>
  </w:num>
  <w:num w:numId="10">
    <w:abstractNumId w:val="23"/>
  </w:num>
  <w:num w:numId="11">
    <w:abstractNumId w:val="32"/>
  </w:num>
  <w:num w:numId="12">
    <w:abstractNumId w:val="1"/>
    <w:lvlOverride w:ilvl="0">
      <w:lvl w:ilvl="0">
        <w:start w:val="1"/>
        <w:numFmt w:val="bullet"/>
        <w:lvlText w:val=""/>
        <w:legacy w:legacy="1" w:legacySpace="0" w:legacyIndent="360"/>
        <w:lvlJc w:val="left"/>
        <w:pPr>
          <w:ind w:left="360" w:hanging="360"/>
        </w:pPr>
        <w:rPr>
          <w:rFonts w:ascii="Wingdings" w:hAnsi="Wingdings" w:hint="default"/>
        </w:rPr>
      </w:lvl>
    </w:lvlOverride>
  </w:num>
  <w:num w:numId="1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4">
    <w:abstractNumId w:val="15"/>
  </w:num>
  <w:num w:numId="15">
    <w:abstractNumId w:val="18"/>
  </w:num>
  <w:num w:numId="16">
    <w:abstractNumId w:val="9"/>
    <w:lvlOverride w:ilvl="0">
      <w:lvl w:ilvl="0">
        <w:start w:val="1"/>
        <w:numFmt w:val="decimal"/>
        <w:lvlText w:val="%1."/>
        <w:legacy w:legacy="1" w:legacySpace="0" w:legacyIndent="360"/>
        <w:lvlJc w:val="left"/>
        <w:pPr>
          <w:ind w:left="360" w:hanging="360"/>
        </w:pPr>
        <w:rPr>
          <w:lang w:val="en-US"/>
        </w:rPr>
      </w:lvl>
    </w:lvlOverride>
  </w:num>
  <w:num w:numId="17">
    <w:abstractNumId w:val="31"/>
  </w:num>
  <w:num w:numId="18">
    <w:abstractNumId w:val="0"/>
  </w:num>
  <w:num w:numId="19">
    <w:abstractNumId w:val="31"/>
  </w:num>
  <w:num w:numId="20">
    <w:abstractNumId w:val="26"/>
  </w:num>
  <w:num w:numId="21">
    <w:abstractNumId w:val="25"/>
  </w:num>
  <w:num w:numId="22">
    <w:abstractNumId w:val="2"/>
  </w:num>
  <w:num w:numId="23">
    <w:abstractNumId w:val="3"/>
  </w:num>
  <w:num w:numId="24">
    <w:abstractNumId w:val="4"/>
  </w:num>
  <w:num w:numId="25">
    <w:abstractNumId w:val="5"/>
  </w:num>
  <w:num w:numId="26">
    <w:abstractNumId w:val="6"/>
  </w:num>
  <w:num w:numId="27">
    <w:abstractNumId w:val="22"/>
  </w:num>
  <w:num w:numId="28">
    <w:abstractNumId w:val="8"/>
  </w:num>
  <w:num w:numId="29">
    <w:abstractNumId w:val="10"/>
  </w:num>
  <w:num w:numId="30">
    <w:abstractNumId w:val="13"/>
  </w:num>
  <w:num w:numId="31">
    <w:abstractNumId w:val="21"/>
  </w:num>
  <w:num w:numId="32">
    <w:abstractNumId w:val="30"/>
  </w:num>
  <w:num w:numId="33">
    <w:abstractNumId w:val="12"/>
  </w:num>
  <w:num w:numId="34">
    <w:abstractNumId w:val="27"/>
  </w:num>
  <w:num w:numId="35">
    <w:abstractNumId w:val="20"/>
  </w:num>
  <w:num w:numId="36">
    <w:abstractNumId w:val="14"/>
  </w:num>
  <w:num w:numId="37">
    <w:abstractNumId w:val="24"/>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1AD8"/>
    <w:rsid w:val="00011D78"/>
    <w:rsid w:val="000143BF"/>
    <w:rsid w:val="00014E1D"/>
    <w:rsid w:val="0002204C"/>
    <w:rsid w:val="000307F9"/>
    <w:rsid w:val="000421A0"/>
    <w:rsid w:val="00045847"/>
    <w:rsid w:val="00051BE1"/>
    <w:rsid w:val="00062636"/>
    <w:rsid w:val="00064C4F"/>
    <w:rsid w:val="0007189D"/>
    <w:rsid w:val="0007506C"/>
    <w:rsid w:val="00085E0B"/>
    <w:rsid w:val="00092E81"/>
    <w:rsid w:val="00097F56"/>
    <w:rsid w:val="000A4F12"/>
    <w:rsid w:val="000A5B35"/>
    <w:rsid w:val="000B4CE6"/>
    <w:rsid w:val="000B6DB7"/>
    <w:rsid w:val="000C0BFE"/>
    <w:rsid w:val="000D14DE"/>
    <w:rsid w:val="000D638C"/>
    <w:rsid w:val="000D6744"/>
    <w:rsid w:val="000E528F"/>
    <w:rsid w:val="001019A3"/>
    <w:rsid w:val="001046F3"/>
    <w:rsid w:val="001105DC"/>
    <w:rsid w:val="001217E5"/>
    <w:rsid w:val="00121A52"/>
    <w:rsid w:val="00130D48"/>
    <w:rsid w:val="001355BC"/>
    <w:rsid w:val="001554AD"/>
    <w:rsid w:val="001638AD"/>
    <w:rsid w:val="00176A28"/>
    <w:rsid w:val="0018345C"/>
    <w:rsid w:val="00191505"/>
    <w:rsid w:val="001964CE"/>
    <w:rsid w:val="001A0923"/>
    <w:rsid w:val="001A1835"/>
    <w:rsid w:val="001A1B44"/>
    <w:rsid w:val="001B7D76"/>
    <w:rsid w:val="00201E42"/>
    <w:rsid w:val="00213D9F"/>
    <w:rsid w:val="00222D21"/>
    <w:rsid w:val="0022416F"/>
    <w:rsid w:val="0022588D"/>
    <w:rsid w:val="00226CD8"/>
    <w:rsid w:val="00227409"/>
    <w:rsid w:val="0023141D"/>
    <w:rsid w:val="002328FF"/>
    <w:rsid w:val="00240FB8"/>
    <w:rsid w:val="00250EE3"/>
    <w:rsid w:val="00251061"/>
    <w:rsid w:val="00263B2C"/>
    <w:rsid w:val="00281B45"/>
    <w:rsid w:val="00285437"/>
    <w:rsid w:val="00285D22"/>
    <w:rsid w:val="0028776A"/>
    <w:rsid w:val="00295626"/>
    <w:rsid w:val="00295A39"/>
    <w:rsid w:val="002A3F48"/>
    <w:rsid w:val="002B278A"/>
    <w:rsid w:val="002C1AC9"/>
    <w:rsid w:val="002C753C"/>
    <w:rsid w:val="002D39C1"/>
    <w:rsid w:val="003019A0"/>
    <w:rsid w:val="003044BB"/>
    <w:rsid w:val="00306ACC"/>
    <w:rsid w:val="00330A48"/>
    <w:rsid w:val="0034365F"/>
    <w:rsid w:val="00351E99"/>
    <w:rsid w:val="00352ACA"/>
    <w:rsid w:val="00357179"/>
    <w:rsid w:val="003618A4"/>
    <w:rsid w:val="00367439"/>
    <w:rsid w:val="003720E9"/>
    <w:rsid w:val="00375F8D"/>
    <w:rsid w:val="003837B3"/>
    <w:rsid w:val="00391EEE"/>
    <w:rsid w:val="003A32C6"/>
    <w:rsid w:val="003A3B60"/>
    <w:rsid w:val="003A4FE9"/>
    <w:rsid w:val="003A6994"/>
    <w:rsid w:val="003A7365"/>
    <w:rsid w:val="003C1877"/>
    <w:rsid w:val="003C20D6"/>
    <w:rsid w:val="003C2E30"/>
    <w:rsid w:val="003D2ACA"/>
    <w:rsid w:val="003E2C71"/>
    <w:rsid w:val="003E3D49"/>
    <w:rsid w:val="003E7289"/>
    <w:rsid w:val="003F4C1D"/>
    <w:rsid w:val="00400908"/>
    <w:rsid w:val="00406F9B"/>
    <w:rsid w:val="004132CB"/>
    <w:rsid w:val="0041484A"/>
    <w:rsid w:val="004231A1"/>
    <w:rsid w:val="004270FC"/>
    <w:rsid w:val="00442BFB"/>
    <w:rsid w:val="00442D99"/>
    <w:rsid w:val="00442FC2"/>
    <w:rsid w:val="00445775"/>
    <w:rsid w:val="00456F18"/>
    <w:rsid w:val="00465B12"/>
    <w:rsid w:val="00476DF4"/>
    <w:rsid w:val="00484A5B"/>
    <w:rsid w:val="00487284"/>
    <w:rsid w:val="00497F08"/>
    <w:rsid w:val="004A541A"/>
    <w:rsid w:val="004B7A23"/>
    <w:rsid w:val="004C590D"/>
    <w:rsid w:val="004C5DB3"/>
    <w:rsid w:val="004D20EB"/>
    <w:rsid w:val="004D3123"/>
    <w:rsid w:val="004E2752"/>
    <w:rsid w:val="004E5495"/>
    <w:rsid w:val="004E67C7"/>
    <w:rsid w:val="004E703E"/>
    <w:rsid w:val="004E7B4C"/>
    <w:rsid w:val="004F7698"/>
    <w:rsid w:val="00506A44"/>
    <w:rsid w:val="00507794"/>
    <w:rsid w:val="005123A5"/>
    <w:rsid w:val="00514D03"/>
    <w:rsid w:val="005214A4"/>
    <w:rsid w:val="00523982"/>
    <w:rsid w:val="0052407B"/>
    <w:rsid w:val="005328B3"/>
    <w:rsid w:val="0054539C"/>
    <w:rsid w:val="00553C72"/>
    <w:rsid w:val="00554360"/>
    <w:rsid w:val="00554A4E"/>
    <w:rsid w:val="00560ECA"/>
    <w:rsid w:val="00567701"/>
    <w:rsid w:val="00593383"/>
    <w:rsid w:val="005A0719"/>
    <w:rsid w:val="005A32A8"/>
    <w:rsid w:val="005A3424"/>
    <w:rsid w:val="005A3624"/>
    <w:rsid w:val="005B1D21"/>
    <w:rsid w:val="005B5F7C"/>
    <w:rsid w:val="005C0912"/>
    <w:rsid w:val="005C59DE"/>
    <w:rsid w:val="005D1ED7"/>
    <w:rsid w:val="005E0BB5"/>
    <w:rsid w:val="005F44DA"/>
    <w:rsid w:val="00610998"/>
    <w:rsid w:val="00613B6F"/>
    <w:rsid w:val="0062210F"/>
    <w:rsid w:val="0065170C"/>
    <w:rsid w:val="0065378F"/>
    <w:rsid w:val="006562BF"/>
    <w:rsid w:val="00657B9B"/>
    <w:rsid w:val="006630C2"/>
    <w:rsid w:val="00667D20"/>
    <w:rsid w:val="00672F23"/>
    <w:rsid w:val="00685423"/>
    <w:rsid w:val="006868EE"/>
    <w:rsid w:val="00686DAD"/>
    <w:rsid w:val="006902B7"/>
    <w:rsid w:val="006B1418"/>
    <w:rsid w:val="006B1FB9"/>
    <w:rsid w:val="006B5BF0"/>
    <w:rsid w:val="006B69E9"/>
    <w:rsid w:val="006C30ED"/>
    <w:rsid w:val="006C3470"/>
    <w:rsid w:val="006C3AC3"/>
    <w:rsid w:val="006C78AE"/>
    <w:rsid w:val="006E1CA6"/>
    <w:rsid w:val="006F46AB"/>
    <w:rsid w:val="006F533D"/>
    <w:rsid w:val="007055E8"/>
    <w:rsid w:val="0070631E"/>
    <w:rsid w:val="007077B2"/>
    <w:rsid w:val="00710AF3"/>
    <w:rsid w:val="00717E6B"/>
    <w:rsid w:val="00720633"/>
    <w:rsid w:val="007231B1"/>
    <w:rsid w:val="007231F3"/>
    <w:rsid w:val="00735475"/>
    <w:rsid w:val="00735BAF"/>
    <w:rsid w:val="007368DD"/>
    <w:rsid w:val="00743399"/>
    <w:rsid w:val="0075348B"/>
    <w:rsid w:val="00756C22"/>
    <w:rsid w:val="00757E6C"/>
    <w:rsid w:val="007649C6"/>
    <w:rsid w:val="00766FE1"/>
    <w:rsid w:val="0078213D"/>
    <w:rsid w:val="00784ECD"/>
    <w:rsid w:val="00797B5D"/>
    <w:rsid w:val="007A1D4A"/>
    <w:rsid w:val="007A1F90"/>
    <w:rsid w:val="007B10C6"/>
    <w:rsid w:val="007B5A4D"/>
    <w:rsid w:val="007C03BD"/>
    <w:rsid w:val="007C6583"/>
    <w:rsid w:val="007D0611"/>
    <w:rsid w:val="007D508A"/>
    <w:rsid w:val="007E4AB1"/>
    <w:rsid w:val="008011E9"/>
    <w:rsid w:val="008054A8"/>
    <w:rsid w:val="00815443"/>
    <w:rsid w:val="00827E58"/>
    <w:rsid w:val="00834126"/>
    <w:rsid w:val="00837DE0"/>
    <w:rsid w:val="00840FE0"/>
    <w:rsid w:val="00845B56"/>
    <w:rsid w:val="0084683A"/>
    <w:rsid w:val="00846AC7"/>
    <w:rsid w:val="00850096"/>
    <w:rsid w:val="008541B6"/>
    <w:rsid w:val="00856036"/>
    <w:rsid w:val="00865052"/>
    <w:rsid w:val="008737DD"/>
    <w:rsid w:val="00881E0F"/>
    <w:rsid w:val="00887D32"/>
    <w:rsid w:val="00890F65"/>
    <w:rsid w:val="008A1358"/>
    <w:rsid w:val="008A23DF"/>
    <w:rsid w:val="008B2E1D"/>
    <w:rsid w:val="008B48B7"/>
    <w:rsid w:val="008C3496"/>
    <w:rsid w:val="008C41E9"/>
    <w:rsid w:val="008C6450"/>
    <w:rsid w:val="008E2401"/>
    <w:rsid w:val="008F236E"/>
    <w:rsid w:val="008F2629"/>
    <w:rsid w:val="008F6B86"/>
    <w:rsid w:val="00901362"/>
    <w:rsid w:val="009127CA"/>
    <w:rsid w:val="00912D65"/>
    <w:rsid w:val="00923D95"/>
    <w:rsid w:val="009455E1"/>
    <w:rsid w:val="00946B4B"/>
    <w:rsid w:val="00953653"/>
    <w:rsid w:val="009676C9"/>
    <w:rsid w:val="009A25D9"/>
    <w:rsid w:val="009B1DB7"/>
    <w:rsid w:val="009B44AA"/>
    <w:rsid w:val="009B6D08"/>
    <w:rsid w:val="009C0C87"/>
    <w:rsid w:val="009C5541"/>
    <w:rsid w:val="009C7DF7"/>
    <w:rsid w:val="009E2DF2"/>
    <w:rsid w:val="009E32AD"/>
    <w:rsid w:val="009F152C"/>
    <w:rsid w:val="009F6277"/>
    <w:rsid w:val="009F6E28"/>
    <w:rsid w:val="00A04380"/>
    <w:rsid w:val="00A0614B"/>
    <w:rsid w:val="00A23687"/>
    <w:rsid w:val="00A42F7B"/>
    <w:rsid w:val="00A6622E"/>
    <w:rsid w:val="00A80157"/>
    <w:rsid w:val="00A874DE"/>
    <w:rsid w:val="00A91458"/>
    <w:rsid w:val="00A914D2"/>
    <w:rsid w:val="00AA0709"/>
    <w:rsid w:val="00AA6CD9"/>
    <w:rsid w:val="00AB5AAF"/>
    <w:rsid w:val="00AC00FD"/>
    <w:rsid w:val="00AC0CB7"/>
    <w:rsid w:val="00AC31CD"/>
    <w:rsid w:val="00AD42AD"/>
    <w:rsid w:val="00AD44BB"/>
    <w:rsid w:val="00AF1EAF"/>
    <w:rsid w:val="00AF3235"/>
    <w:rsid w:val="00B040E1"/>
    <w:rsid w:val="00B07AD1"/>
    <w:rsid w:val="00B14B0C"/>
    <w:rsid w:val="00B17B71"/>
    <w:rsid w:val="00B20C84"/>
    <w:rsid w:val="00B30CF6"/>
    <w:rsid w:val="00B374E7"/>
    <w:rsid w:val="00B420D5"/>
    <w:rsid w:val="00B533F1"/>
    <w:rsid w:val="00B55B92"/>
    <w:rsid w:val="00B6579A"/>
    <w:rsid w:val="00B67318"/>
    <w:rsid w:val="00B7128E"/>
    <w:rsid w:val="00B83545"/>
    <w:rsid w:val="00B90907"/>
    <w:rsid w:val="00B93FC8"/>
    <w:rsid w:val="00BA25C4"/>
    <w:rsid w:val="00BA33D0"/>
    <w:rsid w:val="00BA5A3C"/>
    <w:rsid w:val="00BA7140"/>
    <w:rsid w:val="00BB59F0"/>
    <w:rsid w:val="00BC1DD8"/>
    <w:rsid w:val="00BD185F"/>
    <w:rsid w:val="00BE20CA"/>
    <w:rsid w:val="00BE269D"/>
    <w:rsid w:val="00BE31CC"/>
    <w:rsid w:val="00BE5AF0"/>
    <w:rsid w:val="00BE5B48"/>
    <w:rsid w:val="00C0089A"/>
    <w:rsid w:val="00C1032F"/>
    <w:rsid w:val="00C25D6B"/>
    <w:rsid w:val="00C40812"/>
    <w:rsid w:val="00C456B5"/>
    <w:rsid w:val="00C505AC"/>
    <w:rsid w:val="00C53072"/>
    <w:rsid w:val="00C566D9"/>
    <w:rsid w:val="00C62DDF"/>
    <w:rsid w:val="00C63187"/>
    <w:rsid w:val="00C7098F"/>
    <w:rsid w:val="00C92EB4"/>
    <w:rsid w:val="00C94F0A"/>
    <w:rsid w:val="00CB0781"/>
    <w:rsid w:val="00CB1AD2"/>
    <w:rsid w:val="00CB5F36"/>
    <w:rsid w:val="00CC71BE"/>
    <w:rsid w:val="00CD2AD7"/>
    <w:rsid w:val="00CF2AAD"/>
    <w:rsid w:val="00CF32F5"/>
    <w:rsid w:val="00CF38B1"/>
    <w:rsid w:val="00D03DE1"/>
    <w:rsid w:val="00D04A53"/>
    <w:rsid w:val="00D04AC9"/>
    <w:rsid w:val="00D13D3E"/>
    <w:rsid w:val="00D22381"/>
    <w:rsid w:val="00D24B59"/>
    <w:rsid w:val="00D30CAF"/>
    <w:rsid w:val="00D345C1"/>
    <w:rsid w:val="00D4470B"/>
    <w:rsid w:val="00D46280"/>
    <w:rsid w:val="00D5104C"/>
    <w:rsid w:val="00D54866"/>
    <w:rsid w:val="00D5687A"/>
    <w:rsid w:val="00D6265E"/>
    <w:rsid w:val="00D649A0"/>
    <w:rsid w:val="00D718AB"/>
    <w:rsid w:val="00D76FC0"/>
    <w:rsid w:val="00D86275"/>
    <w:rsid w:val="00DA70A7"/>
    <w:rsid w:val="00DC2F15"/>
    <w:rsid w:val="00DC40E0"/>
    <w:rsid w:val="00DC4189"/>
    <w:rsid w:val="00DC7364"/>
    <w:rsid w:val="00DD007C"/>
    <w:rsid w:val="00DD14FB"/>
    <w:rsid w:val="00DD58F1"/>
    <w:rsid w:val="00E0209A"/>
    <w:rsid w:val="00E10CED"/>
    <w:rsid w:val="00E128C0"/>
    <w:rsid w:val="00E141B9"/>
    <w:rsid w:val="00E3145E"/>
    <w:rsid w:val="00E31671"/>
    <w:rsid w:val="00E36642"/>
    <w:rsid w:val="00E42409"/>
    <w:rsid w:val="00E43762"/>
    <w:rsid w:val="00E50D96"/>
    <w:rsid w:val="00E60BEE"/>
    <w:rsid w:val="00E60DF4"/>
    <w:rsid w:val="00E62F37"/>
    <w:rsid w:val="00E7256F"/>
    <w:rsid w:val="00E77119"/>
    <w:rsid w:val="00E97AF0"/>
    <w:rsid w:val="00E97BD6"/>
    <w:rsid w:val="00E97F92"/>
    <w:rsid w:val="00EA13C2"/>
    <w:rsid w:val="00EB6703"/>
    <w:rsid w:val="00ED20D9"/>
    <w:rsid w:val="00ED7913"/>
    <w:rsid w:val="00EE3F1F"/>
    <w:rsid w:val="00EE4764"/>
    <w:rsid w:val="00EE5F26"/>
    <w:rsid w:val="00EF00C9"/>
    <w:rsid w:val="00EF2553"/>
    <w:rsid w:val="00EF418E"/>
    <w:rsid w:val="00F0560E"/>
    <w:rsid w:val="00F1097D"/>
    <w:rsid w:val="00F11AC5"/>
    <w:rsid w:val="00F174FB"/>
    <w:rsid w:val="00F25554"/>
    <w:rsid w:val="00F26E64"/>
    <w:rsid w:val="00F3371B"/>
    <w:rsid w:val="00F64EEE"/>
    <w:rsid w:val="00F7250F"/>
    <w:rsid w:val="00F7517F"/>
    <w:rsid w:val="00F76C69"/>
    <w:rsid w:val="00F80160"/>
    <w:rsid w:val="00F853E8"/>
    <w:rsid w:val="00F854B0"/>
    <w:rsid w:val="00F93E36"/>
    <w:rsid w:val="00F93EFD"/>
    <w:rsid w:val="00F94516"/>
    <w:rsid w:val="00FA18EB"/>
    <w:rsid w:val="00FA6A84"/>
    <w:rsid w:val="00FB2132"/>
    <w:rsid w:val="00FB54D1"/>
    <w:rsid w:val="00FC21C0"/>
    <w:rsid w:val="00FC32A5"/>
    <w:rsid w:val="00FC48C4"/>
    <w:rsid w:val="00FC4D00"/>
    <w:rsid w:val="00FD4771"/>
    <w:rsid w:val="00FE3937"/>
    <w:rsid w:val="00FE5CE3"/>
    <w:rsid w:val="00FF11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1E84966-B2D8-4056-A632-C224DB6F9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64EEE"/>
    <w:rPr>
      <w:sz w:val="24"/>
    </w:rPr>
  </w:style>
  <w:style w:type="paragraph" w:styleId="Heading1">
    <w:name w:val="heading 1"/>
    <w:basedOn w:val="Normal"/>
    <w:next w:val="Normal"/>
    <w:qFormat/>
    <w:rsid w:val="00F64EEE"/>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F64EEE"/>
    <w:pPr>
      <w:spacing w:before="120" w:after="40"/>
      <w:ind w:left="200"/>
      <w:outlineLvl w:val="1"/>
    </w:pPr>
    <w:rPr>
      <w:sz w:val="36"/>
    </w:rPr>
  </w:style>
  <w:style w:type="paragraph" w:styleId="Heading3">
    <w:name w:val="heading 3"/>
    <w:basedOn w:val="Heading2"/>
    <w:next w:val="Normal"/>
    <w:qFormat/>
    <w:rsid w:val="00F64EEE"/>
    <w:pPr>
      <w:ind w:left="0"/>
      <w:outlineLvl w:val="2"/>
    </w:pPr>
    <w:rPr>
      <w:sz w:val="32"/>
    </w:rPr>
  </w:style>
  <w:style w:type="paragraph" w:styleId="Heading4">
    <w:name w:val="heading 4"/>
    <w:basedOn w:val="Normal"/>
    <w:next w:val="Normal"/>
    <w:qFormat/>
    <w:rsid w:val="00F64EEE"/>
    <w:pPr>
      <w:keepNext/>
      <w:numPr>
        <w:ilvl w:val="3"/>
        <w:numId w:val="2"/>
      </w:numPr>
      <w:spacing w:before="120"/>
      <w:outlineLvl w:val="3"/>
    </w:pPr>
    <w:rPr>
      <w:rFonts w:ascii="Arial" w:hAnsi="Arial"/>
    </w:rPr>
  </w:style>
  <w:style w:type="paragraph" w:styleId="Heading5">
    <w:name w:val="heading 5"/>
    <w:basedOn w:val="Normal"/>
    <w:next w:val="Normal"/>
    <w:qFormat/>
    <w:rsid w:val="00F64EEE"/>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F64EEE"/>
    <w:pPr>
      <w:tabs>
        <w:tab w:val="left" w:pos="420"/>
      </w:tabs>
      <w:spacing w:after="80"/>
      <w:ind w:left="420" w:right="200" w:hanging="220"/>
    </w:pPr>
  </w:style>
  <w:style w:type="paragraph" w:customStyle="1" w:styleId="Lb2">
    <w:name w:val="Lb2"/>
    <w:basedOn w:val="Lb1"/>
    <w:rsid w:val="00F64EEE"/>
    <w:pPr>
      <w:tabs>
        <w:tab w:val="clear" w:pos="420"/>
        <w:tab w:val="left" w:pos="640"/>
      </w:tabs>
      <w:ind w:left="640"/>
    </w:pPr>
  </w:style>
  <w:style w:type="paragraph" w:customStyle="1" w:styleId="Le">
    <w:name w:val="Le"/>
    <w:basedOn w:val="Normal"/>
    <w:next w:val="Normal"/>
    <w:rsid w:val="00F64EEE"/>
    <w:pPr>
      <w:spacing w:line="80" w:lineRule="exact"/>
      <w:ind w:left="200" w:right="200"/>
      <w:jc w:val="right"/>
    </w:pPr>
    <w:rPr>
      <w:rFonts w:ascii="Arial" w:hAnsi="Arial"/>
      <w:sz w:val="12"/>
    </w:rPr>
  </w:style>
  <w:style w:type="paragraph" w:customStyle="1" w:styleId="Ln1">
    <w:name w:val="Ln1"/>
    <w:basedOn w:val="Normal"/>
    <w:rsid w:val="00F64EEE"/>
    <w:pPr>
      <w:tabs>
        <w:tab w:val="right" w:pos="360"/>
        <w:tab w:val="left" w:pos="420"/>
      </w:tabs>
      <w:spacing w:after="80"/>
      <w:ind w:left="418" w:hanging="418"/>
    </w:pPr>
  </w:style>
  <w:style w:type="paragraph" w:customStyle="1" w:styleId="Ln2">
    <w:name w:val="Ln2"/>
    <w:basedOn w:val="Ln1"/>
    <w:rsid w:val="00F64EEE"/>
    <w:pPr>
      <w:tabs>
        <w:tab w:val="clear" w:pos="360"/>
        <w:tab w:val="clear" w:pos="420"/>
        <w:tab w:val="right" w:pos="580"/>
        <w:tab w:val="left" w:pos="640"/>
      </w:tabs>
      <w:ind w:left="640" w:hanging="640"/>
    </w:pPr>
  </w:style>
  <w:style w:type="paragraph" w:customStyle="1" w:styleId="Lp1">
    <w:name w:val="Lp1"/>
    <w:basedOn w:val="Normal"/>
    <w:rsid w:val="00F64EEE"/>
    <w:pPr>
      <w:spacing w:after="80"/>
      <w:ind w:left="418" w:right="202"/>
    </w:pPr>
  </w:style>
  <w:style w:type="paragraph" w:customStyle="1" w:styleId="Lp2">
    <w:name w:val="Lp2"/>
    <w:basedOn w:val="Lp1"/>
    <w:rsid w:val="00F64EEE"/>
    <w:pPr>
      <w:ind w:left="634" w:right="0"/>
    </w:pPr>
  </w:style>
  <w:style w:type="paragraph" w:customStyle="1" w:styleId="Ne">
    <w:name w:val="Ne"/>
    <w:basedOn w:val="Normal"/>
    <w:next w:val="Normal"/>
    <w:rsid w:val="00F64EEE"/>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F64EEE"/>
    <w:pPr>
      <w:ind w:left="420"/>
    </w:pPr>
  </w:style>
  <w:style w:type="paragraph" w:customStyle="1" w:styleId="Np1">
    <w:name w:val="Np1"/>
    <w:basedOn w:val="Normal"/>
    <w:next w:val="Ne"/>
    <w:rsid w:val="00F64EEE"/>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F64EEE"/>
    <w:pPr>
      <w:ind w:left="420"/>
    </w:pPr>
  </w:style>
  <w:style w:type="paragraph" w:customStyle="1" w:styleId="Ns">
    <w:name w:val="Ns"/>
    <w:basedOn w:val="Normal"/>
    <w:next w:val="Np1"/>
    <w:rsid w:val="00F64EEE"/>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F64EEE"/>
    <w:pPr>
      <w:ind w:left="420"/>
    </w:pPr>
  </w:style>
  <w:style w:type="paragraph" w:customStyle="1" w:styleId="Proch">
    <w:name w:val="Proch"/>
    <w:basedOn w:val="Normal"/>
    <w:next w:val="Ln1"/>
    <w:rsid w:val="00F64EEE"/>
    <w:pPr>
      <w:tabs>
        <w:tab w:val="right" w:pos="360"/>
        <w:tab w:val="left" w:pos="420"/>
      </w:tabs>
      <w:spacing w:before="80" w:after="80"/>
      <w:ind w:left="418" w:hanging="418"/>
    </w:pPr>
    <w:rPr>
      <w:b/>
    </w:rPr>
  </w:style>
  <w:style w:type="paragraph" w:customStyle="1" w:styleId="SubHead1">
    <w:name w:val="Sub Head 1"/>
    <w:basedOn w:val="Normal"/>
    <w:next w:val="Normal"/>
    <w:rsid w:val="00F64EEE"/>
    <w:pPr>
      <w:spacing w:before="80" w:after="40"/>
    </w:pPr>
    <w:rPr>
      <w:sz w:val="28"/>
    </w:rPr>
  </w:style>
  <w:style w:type="paragraph" w:customStyle="1" w:styleId="SubHead2">
    <w:name w:val="Sub Head 2"/>
    <w:basedOn w:val="SubHead1"/>
    <w:next w:val="Normal"/>
    <w:rsid w:val="00F64EEE"/>
    <w:pPr>
      <w:spacing w:after="20"/>
    </w:pPr>
    <w:rPr>
      <w:b/>
      <w:sz w:val="24"/>
    </w:rPr>
  </w:style>
  <w:style w:type="paragraph" w:styleId="Footer">
    <w:name w:val="footer"/>
    <w:basedOn w:val="Normal"/>
    <w:rsid w:val="00F64EEE"/>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F64EEE"/>
    <w:pPr>
      <w:spacing w:before="80" w:after="120"/>
      <w:ind w:left="20" w:right="-20"/>
    </w:pPr>
  </w:style>
  <w:style w:type="paragraph" w:customStyle="1" w:styleId="Th">
    <w:name w:val="Th"/>
    <w:basedOn w:val="Normal"/>
    <w:next w:val="Normal"/>
    <w:rsid w:val="00F64EEE"/>
    <w:pPr>
      <w:spacing w:before="40" w:after="40"/>
      <w:ind w:left="144" w:right="144"/>
    </w:pPr>
    <w:rPr>
      <w:rFonts w:ascii="Arial" w:hAnsi="Arial"/>
      <w:b/>
      <w:sz w:val="18"/>
    </w:rPr>
  </w:style>
  <w:style w:type="paragraph" w:customStyle="1" w:styleId="Thf">
    <w:name w:val="Thf"/>
    <w:basedOn w:val="Normal"/>
    <w:rsid w:val="00F64EEE"/>
    <w:pPr>
      <w:spacing w:before="40" w:after="40"/>
      <w:ind w:right="144"/>
    </w:pPr>
    <w:rPr>
      <w:b/>
    </w:rPr>
  </w:style>
  <w:style w:type="paragraph" w:customStyle="1" w:styleId="Tp">
    <w:name w:val="Tp"/>
    <w:basedOn w:val="Normal"/>
    <w:rsid w:val="00F64EEE"/>
    <w:pPr>
      <w:spacing w:before="40" w:after="40"/>
      <w:ind w:left="144" w:right="144"/>
    </w:pPr>
  </w:style>
  <w:style w:type="paragraph" w:customStyle="1" w:styleId="Tpf">
    <w:name w:val="Tpf"/>
    <w:basedOn w:val="Normal"/>
    <w:rsid w:val="00F64EEE"/>
    <w:pPr>
      <w:spacing w:before="40" w:after="40"/>
      <w:ind w:right="144"/>
    </w:pPr>
  </w:style>
  <w:style w:type="paragraph" w:customStyle="1" w:styleId="Art">
    <w:name w:val="Art"/>
    <w:basedOn w:val="Normal"/>
    <w:next w:val="Normal"/>
    <w:rsid w:val="00F64EEE"/>
    <w:pPr>
      <w:tabs>
        <w:tab w:val="left" w:pos="0"/>
        <w:tab w:val="left" w:pos="280"/>
      </w:tabs>
      <w:spacing w:before="120" w:after="120"/>
      <w:ind w:left="200" w:right="200"/>
    </w:pPr>
    <w:rPr>
      <w:rFonts w:ascii="Arial" w:hAnsi="Arial"/>
      <w:b/>
      <w:sz w:val="18"/>
    </w:rPr>
  </w:style>
  <w:style w:type="paragraph" w:customStyle="1" w:styleId="Tr">
    <w:name w:val="Tr"/>
    <w:basedOn w:val="Normal"/>
    <w:rsid w:val="00F64EEE"/>
    <w:pPr>
      <w:pBdr>
        <w:top w:val="single" w:sz="6" w:space="1" w:color="auto"/>
      </w:pBdr>
      <w:spacing w:line="40" w:lineRule="exact"/>
    </w:pPr>
    <w:rPr>
      <w:sz w:val="21"/>
    </w:rPr>
  </w:style>
  <w:style w:type="paragraph" w:customStyle="1" w:styleId="HeadingSelfcheck">
    <w:name w:val="Heading Selfcheck"/>
    <w:basedOn w:val="Normal"/>
    <w:rsid w:val="00F64EEE"/>
    <w:pPr>
      <w:spacing w:after="160"/>
      <w:ind w:left="200" w:right="200"/>
    </w:pPr>
  </w:style>
  <w:style w:type="paragraph" w:styleId="Header">
    <w:name w:val="header"/>
    <w:basedOn w:val="Normal"/>
    <w:rsid w:val="00F64EEE"/>
    <w:pPr>
      <w:tabs>
        <w:tab w:val="center" w:pos="4320"/>
        <w:tab w:val="right" w:pos="8640"/>
      </w:tabs>
    </w:pPr>
  </w:style>
  <w:style w:type="paragraph" w:styleId="EndnoteText">
    <w:name w:val="endnote text"/>
    <w:basedOn w:val="Normal"/>
    <w:semiHidden/>
    <w:rsid w:val="00F64EEE"/>
  </w:style>
  <w:style w:type="paragraph" w:styleId="BodyTextIndent">
    <w:name w:val="Body Text Indent"/>
    <w:basedOn w:val="Normal"/>
    <w:rsid w:val="00F64EEE"/>
    <w:pPr>
      <w:suppressAutoHyphens/>
      <w:ind w:left="360"/>
    </w:pPr>
  </w:style>
  <w:style w:type="character" w:styleId="Hyperlink">
    <w:name w:val="Hyperlink"/>
    <w:basedOn w:val="DefaultParagraphFont"/>
    <w:rsid w:val="00F64EEE"/>
    <w:rPr>
      <w:color w:val="0000FF"/>
      <w:u w:val="single"/>
    </w:rPr>
  </w:style>
  <w:style w:type="paragraph" w:styleId="ListBullet">
    <w:name w:val="List Bullet"/>
    <w:basedOn w:val="Normal"/>
    <w:rsid w:val="00F64EEE"/>
    <w:pPr>
      <w:numPr>
        <w:numId w:val="3"/>
      </w:numPr>
    </w:pPr>
    <w:rPr>
      <w:lang w:val="en-GB"/>
    </w:rPr>
  </w:style>
  <w:style w:type="paragraph" w:styleId="NormalWeb">
    <w:name w:val="Normal (Web)"/>
    <w:basedOn w:val="Normal"/>
    <w:rsid w:val="00F64EEE"/>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F64EEE"/>
  </w:style>
  <w:style w:type="character" w:styleId="FollowedHyperlink">
    <w:name w:val="FollowedHyperlink"/>
    <w:basedOn w:val="DefaultParagraphFont"/>
    <w:rsid w:val="00F64EEE"/>
    <w:rPr>
      <w:color w:val="800080"/>
      <w:u w:val="single"/>
    </w:rPr>
  </w:style>
  <w:style w:type="table" w:styleId="TableGrid">
    <w:name w:val="Table Grid"/>
    <w:basedOn w:val="TableNormal"/>
    <w:uiPriority w:val="59"/>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paragraph" w:styleId="ListParagraph">
    <w:name w:val="List Paragraph"/>
    <w:basedOn w:val="Normal"/>
    <w:uiPriority w:val="34"/>
    <w:qFormat/>
    <w:rsid w:val="002C1AC9"/>
    <w:pPr>
      <w:ind w:left="720"/>
      <w:contextualSpacing/>
    </w:pPr>
  </w:style>
  <w:style w:type="paragraph" w:styleId="BalloonText">
    <w:name w:val="Balloon Text"/>
    <w:basedOn w:val="Normal"/>
    <w:link w:val="BalloonTextChar"/>
    <w:rsid w:val="001A1B44"/>
    <w:rPr>
      <w:rFonts w:ascii="Tahoma" w:hAnsi="Tahoma" w:cs="Tahoma"/>
      <w:sz w:val="16"/>
      <w:szCs w:val="16"/>
    </w:rPr>
  </w:style>
  <w:style w:type="character" w:customStyle="1" w:styleId="BalloonTextChar">
    <w:name w:val="Balloon Text Char"/>
    <w:basedOn w:val="DefaultParagraphFont"/>
    <w:link w:val="BalloonText"/>
    <w:rsid w:val="001A1B44"/>
    <w:rPr>
      <w:rFonts w:ascii="Tahoma" w:hAnsi="Tahoma" w:cs="Tahoma"/>
      <w:sz w:val="16"/>
      <w:szCs w:val="16"/>
    </w:rPr>
  </w:style>
  <w:style w:type="paragraph" w:styleId="Caption">
    <w:name w:val="caption"/>
    <w:basedOn w:val="Normal"/>
    <w:next w:val="Normal"/>
    <w:unhideWhenUsed/>
    <w:qFormat/>
    <w:rsid w:val="001A1B44"/>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0CDEA-A7E9-46FC-8A13-B870B4F53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3330</CharactersWithSpaces>
  <SharedDoc>false</SharedDoc>
  <HLinks>
    <vt:vector size="18" baseType="variant">
      <vt:variant>
        <vt:i4>4325387</vt:i4>
      </vt:variant>
      <vt:variant>
        <vt:i4>6</vt:i4>
      </vt:variant>
      <vt:variant>
        <vt:i4>0</vt:i4>
      </vt:variant>
      <vt:variant>
        <vt:i4>5</vt:i4>
      </vt:variant>
      <vt:variant>
        <vt:lpwstr>http://www.lib.berkeley.edu/TeachingLib/Guides/Internet/Evaluate.html</vt:lpwstr>
      </vt:variant>
      <vt:variant>
        <vt:lpwstr/>
      </vt:variant>
      <vt:variant>
        <vt:i4>2686976</vt:i4>
      </vt:variant>
      <vt:variant>
        <vt:i4>3</vt:i4>
      </vt:variant>
      <vt:variant>
        <vt:i4>0</vt:i4>
      </vt:variant>
      <vt:variant>
        <vt:i4>5</vt:i4>
      </vt:variant>
      <vt:variant>
        <vt:lpwstr>http://www.firstmonday.org/issues/issue11_11/chesney/</vt:lpwstr>
      </vt:variant>
      <vt:variant>
        <vt:lpwstr/>
      </vt:variant>
      <vt:variant>
        <vt:i4>6488083</vt:i4>
      </vt:variant>
      <vt:variant>
        <vt:i4>0</vt:i4>
      </vt:variant>
      <vt:variant>
        <vt:i4>0</vt:i4>
      </vt:variant>
      <vt:variant>
        <vt:i4>5</vt:i4>
      </vt:variant>
      <vt:variant>
        <vt:lpwstr>http://en.wikipedia.org/wiki/Collaborative_writing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Philip Dumaresq</cp:lastModifiedBy>
  <cp:revision>4</cp:revision>
  <cp:lastPrinted>2003-11-13T12:59:00Z</cp:lastPrinted>
  <dcterms:created xsi:type="dcterms:W3CDTF">2017-10-27T14:21:00Z</dcterms:created>
  <dcterms:modified xsi:type="dcterms:W3CDTF">2017-11-06T22:29:00Z</dcterms:modified>
</cp:coreProperties>
</file>