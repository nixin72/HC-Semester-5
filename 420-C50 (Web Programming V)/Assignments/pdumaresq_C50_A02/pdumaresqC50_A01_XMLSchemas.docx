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31D7E" w14:textId="77777777" w:rsidR="00FE3937" w:rsidRDefault="00FE3937" w:rsidP="00FE3937">
      <w:pPr>
        <w:pStyle w:val="Heading1"/>
        <w:widowControl/>
        <w:spacing w:before="0" w:after="0"/>
        <w:rPr>
          <w:i/>
          <w:snapToGrid/>
          <w:kern w:val="0"/>
          <w:sz w:val="32"/>
        </w:rPr>
      </w:pPr>
      <w:r>
        <w:rPr>
          <w:i/>
          <w:snapToGrid/>
          <w:kern w:val="0"/>
          <w:sz w:val="32"/>
        </w:rPr>
        <w:t xml:space="preserve">Web Programming </w:t>
      </w:r>
      <w:r w:rsidR="00D22381">
        <w:rPr>
          <w:i/>
          <w:snapToGrid/>
          <w:kern w:val="0"/>
          <w:sz w:val="32"/>
        </w:rPr>
        <w:t>V</w:t>
      </w:r>
      <w:r>
        <w:rPr>
          <w:i/>
          <w:snapToGrid/>
          <w:kern w:val="0"/>
          <w:sz w:val="32"/>
        </w:rPr>
        <w:t xml:space="preserve"> (420-C</w:t>
      </w:r>
      <w:r w:rsidR="00D22381">
        <w:rPr>
          <w:i/>
          <w:snapToGrid/>
          <w:kern w:val="0"/>
          <w:sz w:val="32"/>
        </w:rPr>
        <w:t>5</w:t>
      </w:r>
      <w:r>
        <w:rPr>
          <w:i/>
          <w:snapToGrid/>
          <w:kern w:val="0"/>
          <w:sz w:val="32"/>
        </w:rPr>
        <w:t>0-HR)</w:t>
      </w:r>
    </w:p>
    <w:p w14:paraId="148F50D4" w14:textId="77777777" w:rsidR="00846AC7" w:rsidRDefault="00130D48" w:rsidP="00A23687">
      <w:pPr>
        <w:pStyle w:val="Heading1"/>
        <w:widowControl/>
        <w:spacing w:before="0" w:after="0"/>
        <w:rPr>
          <w:i/>
          <w:snapToGrid/>
          <w:kern w:val="0"/>
          <w:sz w:val="32"/>
        </w:rPr>
      </w:pPr>
      <w:r>
        <w:rPr>
          <w:i/>
          <w:snapToGrid/>
          <w:kern w:val="0"/>
          <w:sz w:val="32"/>
        </w:rPr>
        <w:t>Assign</w:t>
      </w:r>
      <w:r w:rsidR="0087127E">
        <w:rPr>
          <w:i/>
          <w:snapToGrid/>
          <w:kern w:val="0"/>
          <w:sz w:val="32"/>
        </w:rPr>
        <w:t>ment 2</w:t>
      </w:r>
      <w:r w:rsidR="00846AC7">
        <w:rPr>
          <w:i/>
          <w:snapToGrid/>
          <w:kern w:val="0"/>
          <w:sz w:val="32"/>
        </w:rPr>
        <w:t xml:space="preserve"> </w:t>
      </w:r>
      <w:r w:rsidR="00A23687">
        <w:rPr>
          <w:i/>
          <w:snapToGrid/>
          <w:kern w:val="0"/>
          <w:sz w:val="32"/>
        </w:rPr>
        <w:t xml:space="preserve">– </w:t>
      </w:r>
      <w:r w:rsidR="00D22381">
        <w:rPr>
          <w:i/>
          <w:snapToGrid/>
          <w:kern w:val="0"/>
          <w:sz w:val="32"/>
        </w:rPr>
        <w:t>X</w:t>
      </w:r>
      <w:r w:rsidR="00FD2880">
        <w:rPr>
          <w:i/>
          <w:snapToGrid/>
          <w:kern w:val="0"/>
          <w:sz w:val="32"/>
        </w:rPr>
        <w:t xml:space="preserve">ML Documents </w:t>
      </w:r>
      <w:r w:rsidR="0007189D">
        <w:rPr>
          <w:i/>
          <w:snapToGrid/>
          <w:kern w:val="0"/>
          <w:sz w:val="32"/>
        </w:rPr>
        <w:t>and Schemas</w:t>
      </w:r>
    </w:p>
    <w:p w14:paraId="591C97A0" w14:textId="77777777" w:rsidR="00846AC7" w:rsidRDefault="00846AC7">
      <w:pPr>
        <w:tabs>
          <w:tab w:val="left" w:pos="1800"/>
          <w:tab w:val="left" w:pos="2160"/>
          <w:tab w:val="left" w:pos="2880"/>
          <w:tab w:val="left" w:pos="3840"/>
        </w:tabs>
        <w:suppressAutoHyphens/>
        <w:rPr>
          <w:lang w:val="en-CA"/>
        </w:rPr>
      </w:pPr>
    </w:p>
    <w:p w14:paraId="38F1C152" w14:textId="77777777" w:rsidR="00846AC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 xml:space="preserve">Date </w:t>
      </w:r>
      <w:r w:rsidR="0087127E">
        <w:t>assigned:</w:t>
      </w:r>
      <w:r>
        <w:tab/>
      </w:r>
      <w:r w:rsidR="0087127E">
        <w:t>Wednes</w:t>
      </w:r>
      <w:r w:rsidR="00630E91">
        <w:t>day</w:t>
      </w:r>
      <w:r w:rsidR="00D22381">
        <w:t xml:space="preserve">, </w:t>
      </w:r>
      <w:r w:rsidR="0087127E">
        <w:t>October 4</w:t>
      </w:r>
      <w:r w:rsidR="00D22381">
        <w:t>, 201</w:t>
      </w:r>
      <w:r w:rsidR="0087127E">
        <w:t>7</w:t>
      </w:r>
    </w:p>
    <w:p w14:paraId="2D924BB8" w14:textId="77777777" w:rsidR="00846AC7" w:rsidRPr="005A0719"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 xml:space="preserve">Date </w:t>
      </w:r>
      <w:r w:rsidR="0087127E">
        <w:t>due:</w:t>
      </w:r>
      <w:r>
        <w:rPr>
          <w:color w:val="FF0000"/>
        </w:rPr>
        <w:tab/>
      </w:r>
      <w:r w:rsidR="0087127E">
        <w:rPr>
          <w:b/>
          <w:color w:val="FF0000"/>
        </w:rPr>
        <w:t>Wednes</w:t>
      </w:r>
      <w:r w:rsidR="00D22381">
        <w:rPr>
          <w:b/>
          <w:color w:val="FF0000"/>
        </w:rPr>
        <w:t>day</w:t>
      </w:r>
      <w:r w:rsidR="00A23687">
        <w:rPr>
          <w:b/>
          <w:color w:val="FF0000"/>
        </w:rPr>
        <w:t xml:space="preserve">, </w:t>
      </w:r>
      <w:r w:rsidR="0087127E">
        <w:rPr>
          <w:b/>
          <w:color w:val="FF0000"/>
        </w:rPr>
        <w:t>October 18</w:t>
      </w:r>
      <w:r w:rsidR="00D22381">
        <w:rPr>
          <w:b/>
          <w:color w:val="FF0000"/>
        </w:rPr>
        <w:t>,</w:t>
      </w:r>
      <w:r w:rsidR="00A23687">
        <w:rPr>
          <w:b/>
          <w:color w:val="FF0000"/>
        </w:rPr>
        <w:t xml:space="preserve"> 20</w:t>
      </w:r>
      <w:r w:rsidR="00D22381">
        <w:rPr>
          <w:b/>
          <w:color w:val="FF0000"/>
        </w:rPr>
        <w:t>1</w:t>
      </w:r>
      <w:r w:rsidR="0087127E">
        <w:rPr>
          <w:b/>
          <w:color w:val="FF0000"/>
        </w:rPr>
        <w:t>7</w:t>
      </w:r>
    </w:p>
    <w:p w14:paraId="606F9F05" w14:textId="77777777" w:rsidR="00846AC7" w:rsidRDefault="00846AC7">
      <w:pPr>
        <w:pBdr>
          <w:bottom w:val="single" w:sz="4" w:space="1" w:color="auto"/>
        </w:pBdr>
        <w:suppressAutoHyphens/>
        <w:rPr>
          <w:b/>
        </w:rPr>
      </w:pPr>
    </w:p>
    <w:p w14:paraId="3534601A" w14:textId="77777777" w:rsidR="00846AC7" w:rsidRDefault="00A23687">
      <w:pPr>
        <w:pBdr>
          <w:bottom w:val="single" w:sz="4" w:space="1" w:color="auto"/>
        </w:pBdr>
        <w:suppressAutoHyphens/>
      </w:pPr>
      <w:r>
        <w:rPr>
          <w:b/>
        </w:rPr>
        <w:t xml:space="preserve">Learning </w:t>
      </w:r>
      <w:r w:rsidR="00846AC7">
        <w:rPr>
          <w:b/>
        </w:rPr>
        <w:t>Objectives</w:t>
      </w:r>
    </w:p>
    <w:p w14:paraId="3557A4C1" w14:textId="77777777" w:rsidR="005D1ED7" w:rsidRDefault="005D1ED7" w:rsidP="00A23687">
      <w:pPr>
        <w:tabs>
          <w:tab w:val="left" w:pos="1800"/>
        </w:tabs>
        <w:suppressAutoHyphens/>
      </w:pPr>
    </w:p>
    <w:p w14:paraId="7E585BBF" w14:textId="77777777" w:rsidR="00A23687" w:rsidRDefault="00A23687" w:rsidP="00A23687">
      <w:pPr>
        <w:tabs>
          <w:tab w:val="left" w:pos="1800"/>
        </w:tabs>
        <w:suppressAutoHyphens/>
      </w:pPr>
      <w:r>
        <w:t>Upon successful completion of this assignment, the student will be able to:</w:t>
      </w:r>
    </w:p>
    <w:p w14:paraId="1EC4B436" w14:textId="77777777" w:rsidR="00613B6F" w:rsidRDefault="00D22381" w:rsidP="009F6E28">
      <w:pPr>
        <w:pStyle w:val="ListBullet"/>
      </w:pPr>
      <w:r>
        <w:t>Create XML Documents</w:t>
      </w:r>
    </w:p>
    <w:p w14:paraId="7B423EF9" w14:textId="77777777" w:rsidR="00D22381" w:rsidRDefault="00D22381" w:rsidP="009F6E28">
      <w:pPr>
        <w:pStyle w:val="ListBullet"/>
      </w:pPr>
      <w:r>
        <w:t>Work with Namespaces and XML Documents</w:t>
      </w:r>
    </w:p>
    <w:p w14:paraId="3776E1F9" w14:textId="77777777" w:rsidR="003C1877" w:rsidRDefault="00D22381" w:rsidP="003C1877">
      <w:pPr>
        <w:pStyle w:val="ListBullet"/>
      </w:pPr>
      <w:r>
        <w:t>Define a schema for an XML Document</w:t>
      </w:r>
    </w:p>
    <w:p w14:paraId="66C7EFB0" w14:textId="77777777" w:rsidR="00613B6F" w:rsidRDefault="00D22381" w:rsidP="009F6E28">
      <w:pPr>
        <w:pStyle w:val="ListBullet"/>
      </w:pPr>
      <w:r>
        <w:t>Define a DTD for an XML Document</w:t>
      </w:r>
    </w:p>
    <w:p w14:paraId="1F4311CD" w14:textId="77777777" w:rsidR="00C94F0A" w:rsidRDefault="00C94F0A" w:rsidP="00C94F0A">
      <w:pPr>
        <w:pStyle w:val="ListBullet"/>
        <w:numPr>
          <w:ilvl w:val="0"/>
          <w:numId w:val="0"/>
        </w:numPr>
      </w:pPr>
    </w:p>
    <w:p w14:paraId="6B0E974C" w14:textId="77777777" w:rsidR="00C94F0A" w:rsidRPr="00C94F0A" w:rsidRDefault="00C94F0A" w:rsidP="00C94F0A">
      <w:pPr>
        <w:pBdr>
          <w:bottom w:val="single" w:sz="4" w:space="1" w:color="auto"/>
        </w:pBdr>
        <w:suppressAutoHyphens/>
        <w:rPr>
          <w:b/>
        </w:rPr>
      </w:pPr>
      <w:r w:rsidRPr="00C94F0A">
        <w:rPr>
          <w:b/>
        </w:rPr>
        <w:t>Setup</w:t>
      </w:r>
    </w:p>
    <w:p w14:paraId="29CF36CC" w14:textId="77777777" w:rsidR="00C94F0A" w:rsidRDefault="00C94F0A" w:rsidP="00C94F0A">
      <w:pPr>
        <w:pStyle w:val="ListBullet"/>
        <w:numPr>
          <w:ilvl w:val="0"/>
          <w:numId w:val="0"/>
        </w:numPr>
      </w:pPr>
    </w:p>
    <w:p w14:paraId="0D75F113" w14:textId="77777777" w:rsidR="00C94F0A" w:rsidRDefault="00C94F0A" w:rsidP="00C94F0A">
      <w:pPr>
        <w:pStyle w:val="ListBullet"/>
        <w:numPr>
          <w:ilvl w:val="0"/>
          <w:numId w:val="0"/>
        </w:numPr>
      </w:pPr>
      <w:r>
        <w:t>You can use any editor of choice, but you must tell me when you hand the assignment in what you used.</w:t>
      </w:r>
      <w:r w:rsidR="009E32AD">
        <w:t xml:space="preserve"> I recommend </w:t>
      </w:r>
      <w:proofErr w:type="spellStart"/>
      <w:r w:rsidR="009E32AD">
        <w:t>XMLSpy</w:t>
      </w:r>
      <w:proofErr w:type="spellEnd"/>
    </w:p>
    <w:p w14:paraId="00AE2BE4" w14:textId="77777777" w:rsidR="006C3470" w:rsidRDefault="006C3470" w:rsidP="006C3470">
      <w:pPr>
        <w:tabs>
          <w:tab w:val="left" w:pos="1080"/>
        </w:tabs>
        <w:suppressAutoHyphens/>
        <w:spacing w:after="120"/>
      </w:pPr>
    </w:p>
    <w:p w14:paraId="34D66FF8" w14:textId="77777777" w:rsidR="006C3470" w:rsidRDefault="006C3470" w:rsidP="006C3470">
      <w:pPr>
        <w:tabs>
          <w:tab w:val="left" w:pos="1080"/>
        </w:tabs>
        <w:suppressAutoHyphens/>
        <w:spacing w:after="120"/>
      </w:pPr>
      <w:r>
        <w:t xml:space="preserve">Create a new web application/website called </w:t>
      </w:r>
      <w:r>
        <w:rPr>
          <w:i/>
        </w:rPr>
        <w:t>username</w:t>
      </w:r>
      <w:r>
        <w:t>_C50_A01. Add the files in C50_A01_Files folder to your project.</w:t>
      </w:r>
    </w:p>
    <w:p w14:paraId="21924208" w14:textId="77777777" w:rsidR="00A23687" w:rsidRDefault="00A23687" w:rsidP="00A23687">
      <w:pPr>
        <w:pStyle w:val="SubHead2"/>
        <w:pBdr>
          <w:bottom w:val="single" w:sz="4" w:space="1" w:color="auto"/>
        </w:pBdr>
        <w:suppressAutoHyphens/>
        <w:spacing w:before="0" w:after="0"/>
      </w:pPr>
      <w:r>
        <w:t>To do:</w:t>
      </w:r>
    </w:p>
    <w:p w14:paraId="02FBF015" w14:textId="77777777" w:rsidR="00A23687" w:rsidRDefault="00A23687" w:rsidP="00A23687">
      <w:pPr>
        <w:suppressAutoHyphens/>
      </w:pPr>
    </w:p>
    <w:p w14:paraId="1636162F" w14:textId="77777777" w:rsidR="006C3470" w:rsidRPr="00E83A21" w:rsidRDefault="006C3470" w:rsidP="006C3470">
      <w:pPr>
        <w:tabs>
          <w:tab w:val="left" w:pos="1080"/>
        </w:tabs>
        <w:suppressAutoHyphens/>
        <w:spacing w:after="120"/>
        <w:rPr>
          <w:b/>
          <w:highlight w:val="yellow"/>
        </w:rPr>
      </w:pPr>
      <w:r w:rsidRPr="00E83A21">
        <w:rPr>
          <w:b/>
          <w:highlight w:val="yellow"/>
        </w:rPr>
        <w:t>Part A – Creating XML Documents</w:t>
      </w:r>
    </w:p>
    <w:p w14:paraId="33FDBBEB" w14:textId="77777777" w:rsidR="006C3470" w:rsidRDefault="009E32AD" w:rsidP="006C3470">
      <w:pPr>
        <w:tabs>
          <w:tab w:val="left" w:pos="1080"/>
        </w:tabs>
        <w:suppressAutoHyphens/>
        <w:spacing w:after="120"/>
      </w:pPr>
      <w:r w:rsidRPr="00E83A21">
        <w:rPr>
          <w:highlight w:val="yellow"/>
        </w:rPr>
        <w:t xml:space="preserve">As </w:t>
      </w:r>
      <w:r w:rsidR="00FA6A84" w:rsidRPr="00E83A21">
        <w:rPr>
          <w:highlight w:val="yellow"/>
        </w:rPr>
        <w:t>may</w:t>
      </w:r>
      <w:r w:rsidR="00F26E64" w:rsidRPr="00E83A21">
        <w:rPr>
          <w:highlight w:val="yellow"/>
        </w:rPr>
        <w:t xml:space="preserve"> probably</w:t>
      </w:r>
      <w:r w:rsidR="00FA6A84" w:rsidRPr="00E83A21">
        <w:rPr>
          <w:highlight w:val="yellow"/>
        </w:rPr>
        <w:t xml:space="preserve"> </w:t>
      </w:r>
      <w:r w:rsidRPr="00E83A21">
        <w:rPr>
          <w:highlight w:val="yellow"/>
        </w:rPr>
        <w:t xml:space="preserve">know, the </w:t>
      </w:r>
      <w:r w:rsidR="00FA6A84" w:rsidRPr="00E83A21">
        <w:rPr>
          <w:highlight w:val="yellow"/>
        </w:rPr>
        <w:t xml:space="preserve">Winter </w:t>
      </w:r>
      <w:r w:rsidRPr="00285206">
        <w:rPr>
          <w:highlight w:val="yellow"/>
        </w:rPr>
        <w:t xml:space="preserve">Olympics </w:t>
      </w:r>
      <w:r w:rsidR="00F26E64" w:rsidRPr="00285206">
        <w:rPr>
          <w:highlight w:val="yellow"/>
        </w:rPr>
        <w:t xml:space="preserve">took </w:t>
      </w:r>
      <w:r w:rsidR="00FA6A84" w:rsidRPr="00285206">
        <w:rPr>
          <w:highlight w:val="yellow"/>
        </w:rPr>
        <w:t>place in Sochi, Russia early in 2014</w:t>
      </w:r>
      <w:r w:rsidRPr="00285206">
        <w:rPr>
          <w:highlight w:val="yellow"/>
        </w:rPr>
        <w:t>. We are going to look at some data from the participating countries</w:t>
      </w:r>
      <w:r w:rsidR="00357179" w:rsidRPr="00285206">
        <w:rPr>
          <w:highlight w:val="yellow"/>
        </w:rPr>
        <w:t xml:space="preserve"> in the last Olympics held in Vancouver, Canada </w:t>
      </w:r>
      <w:r w:rsidR="00F26E64" w:rsidRPr="00285206">
        <w:rPr>
          <w:highlight w:val="yellow"/>
        </w:rPr>
        <w:t>in 2010</w:t>
      </w:r>
      <w:r w:rsidR="006C3470" w:rsidRPr="00285206">
        <w:rPr>
          <w:highlight w:val="yellow"/>
        </w:rPr>
        <w:t>.</w:t>
      </w:r>
    </w:p>
    <w:p w14:paraId="281EE700" w14:textId="77777777" w:rsidR="006C3470" w:rsidRPr="00DA145D" w:rsidRDefault="006C3470" w:rsidP="006C3470">
      <w:pPr>
        <w:numPr>
          <w:ilvl w:val="0"/>
          <w:numId w:val="27"/>
        </w:numPr>
        <w:tabs>
          <w:tab w:val="left" w:pos="1080"/>
        </w:tabs>
        <w:suppressAutoHyphens/>
        <w:spacing w:after="120"/>
        <w:rPr>
          <w:highlight w:val="yellow"/>
        </w:rPr>
      </w:pPr>
      <w:r w:rsidRPr="00DA145D">
        <w:rPr>
          <w:highlight w:val="yellow"/>
        </w:rPr>
        <w:t xml:space="preserve">Create a new XML file called </w:t>
      </w:r>
      <w:r w:rsidR="009E32AD" w:rsidRPr="00DA145D">
        <w:rPr>
          <w:highlight w:val="yellow"/>
        </w:rPr>
        <w:t>countries</w:t>
      </w:r>
      <w:r w:rsidRPr="00DA145D">
        <w:rPr>
          <w:highlight w:val="yellow"/>
        </w:rPr>
        <w:t xml:space="preserve">.xml. </w:t>
      </w:r>
      <w:r w:rsidR="00F26E64" w:rsidRPr="00DA145D">
        <w:rPr>
          <w:highlight w:val="yellow"/>
        </w:rPr>
        <w:t xml:space="preserve">Ensure that there is a </w:t>
      </w:r>
      <w:r w:rsidRPr="00DA145D">
        <w:rPr>
          <w:highlight w:val="yellow"/>
        </w:rPr>
        <w:t>prolog at the top of the document, indicating that this is an XML document using the UTF-8 encoding scheme and that it is a standalone document.</w:t>
      </w:r>
    </w:p>
    <w:p w14:paraId="4490A4CF" w14:textId="77777777" w:rsidR="006C3470" w:rsidRPr="00E83A21" w:rsidRDefault="006C3470" w:rsidP="006C3470">
      <w:pPr>
        <w:numPr>
          <w:ilvl w:val="0"/>
          <w:numId w:val="27"/>
        </w:numPr>
        <w:tabs>
          <w:tab w:val="left" w:pos="1080"/>
        </w:tabs>
        <w:suppressAutoHyphens/>
        <w:spacing w:after="120"/>
        <w:rPr>
          <w:highlight w:val="yellow"/>
        </w:rPr>
      </w:pPr>
      <w:r w:rsidRPr="00285206">
        <w:rPr>
          <w:highlight w:val="yellow"/>
        </w:rPr>
        <w:t xml:space="preserve">Copy the </w:t>
      </w:r>
      <w:r w:rsidRPr="00E83A21">
        <w:rPr>
          <w:highlight w:val="yellow"/>
        </w:rPr>
        <w:t xml:space="preserve">information from the </w:t>
      </w:r>
      <w:r w:rsidR="009E32AD" w:rsidRPr="00E83A21">
        <w:rPr>
          <w:highlight w:val="yellow"/>
        </w:rPr>
        <w:t>countries</w:t>
      </w:r>
      <w:r w:rsidRPr="00E83A21">
        <w:rPr>
          <w:highlight w:val="yellow"/>
        </w:rPr>
        <w:t xml:space="preserve">.txt file to the </w:t>
      </w:r>
      <w:r w:rsidR="009E32AD" w:rsidRPr="00E83A21">
        <w:rPr>
          <w:highlight w:val="yellow"/>
        </w:rPr>
        <w:t>countries</w:t>
      </w:r>
      <w:r w:rsidRPr="00E83A21">
        <w:rPr>
          <w:highlight w:val="yellow"/>
        </w:rPr>
        <w:t>.xml document.</w:t>
      </w:r>
    </w:p>
    <w:p w14:paraId="7C0F6510" w14:textId="77777777" w:rsidR="006C3470" w:rsidRPr="00E83A21" w:rsidRDefault="006C3470" w:rsidP="006C3470">
      <w:pPr>
        <w:numPr>
          <w:ilvl w:val="0"/>
          <w:numId w:val="27"/>
        </w:numPr>
        <w:tabs>
          <w:tab w:val="left" w:pos="1080"/>
        </w:tabs>
        <w:suppressAutoHyphens/>
        <w:spacing w:after="120"/>
        <w:rPr>
          <w:highlight w:val="yellow"/>
        </w:rPr>
      </w:pPr>
      <w:r w:rsidRPr="00E83A21">
        <w:rPr>
          <w:highlight w:val="yellow"/>
        </w:rPr>
        <w:t>Within the document’s prolog, insert a comment describing the purpose of the document. Include your name and the date in the comment text.</w:t>
      </w:r>
    </w:p>
    <w:p w14:paraId="75A50075" w14:textId="77777777" w:rsidR="006C3470" w:rsidRPr="00E83A21" w:rsidRDefault="006C3470" w:rsidP="006C3470">
      <w:pPr>
        <w:numPr>
          <w:ilvl w:val="0"/>
          <w:numId w:val="27"/>
        </w:numPr>
        <w:tabs>
          <w:tab w:val="left" w:pos="1080"/>
        </w:tabs>
        <w:suppressAutoHyphens/>
        <w:spacing w:after="120"/>
        <w:rPr>
          <w:highlight w:val="yellow"/>
        </w:rPr>
      </w:pPr>
      <w:r w:rsidRPr="00E83A21">
        <w:rPr>
          <w:highlight w:val="yellow"/>
        </w:rPr>
        <w:t xml:space="preserve">The </w:t>
      </w:r>
      <w:r w:rsidR="009E32AD" w:rsidRPr="00E83A21">
        <w:rPr>
          <w:highlight w:val="yellow"/>
        </w:rPr>
        <w:t>countries</w:t>
      </w:r>
      <w:r w:rsidRPr="00E83A21">
        <w:rPr>
          <w:highlight w:val="yellow"/>
        </w:rPr>
        <w:t>.xml file should contain the following items:</w:t>
      </w:r>
    </w:p>
    <w:p w14:paraId="560F8D33" w14:textId="77777777" w:rsidR="006C3470" w:rsidRPr="00285206" w:rsidRDefault="006C3470" w:rsidP="006C3470">
      <w:pPr>
        <w:numPr>
          <w:ilvl w:val="1"/>
          <w:numId w:val="27"/>
        </w:numPr>
        <w:tabs>
          <w:tab w:val="left" w:pos="1080"/>
        </w:tabs>
        <w:suppressAutoHyphens/>
        <w:spacing w:after="120"/>
        <w:rPr>
          <w:highlight w:val="yellow"/>
        </w:rPr>
      </w:pPr>
      <w:r w:rsidRPr="00E83A21">
        <w:rPr>
          <w:highlight w:val="yellow"/>
        </w:rPr>
        <w:t xml:space="preserve">The root element of the document should </w:t>
      </w:r>
      <w:r w:rsidRPr="00285206">
        <w:rPr>
          <w:highlight w:val="yellow"/>
        </w:rPr>
        <w:t xml:space="preserve">be named </w:t>
      </w:r>
      <w:r w:rsidR="009E32AD" w:rsidRPr="00285206">
        <w:rPr>
          <w:highlight w:val="yellow"/>
        </w:rPr>
        <w:t>countries</w:t>
      </w:r>
      <w:r w:rsidRPr="00285206">
        <w:rPr>
          <w:highlight w:val="yellow"/>
        </w:rPr>
        <w:t xml:space="preserve">. The </w:t>
      </w:r>
      <w:r w:rsidR="009E32AD" w:rsidRPr="00285206">
        <w:rPr>
          <w:highlight w:val="yellow"/>
        </w:rPr>
        <w:t xml:space="preserve">countries </w:t>
      </w:r>
      <w:r w:rsidRPr="00285206">
        <w:rPr>
          <w:highlight w:val="yellow"/>
        </w:rPr>
        <w:t xml:space="preserve">element should contain multiple occurrences of a child element named </w:t>
      </w:r>
      <w:r w:rsidR="009E32AD" w:rsidRPr="00285206">
        <w:rPr>
          <w:highlight w:val="yellow"/>
        </w:rPr>
        <w:t>country</w:t>
      </w:r>
      <w:r w:rsidRPr="00285206">
        <w:rPr>
          <w:highlight w:val="yellow"/>
        </w:rPr>
        <w:t xml:space="preserve">, each of which specifies </w:t>
      </w:r>
      <w:r w:rsidR="009E32AD" w:rsidRPr="00285206">
        <w:rPr>
          <w:highlight w:val="yellow"/>
        </w:rPr>
        <w:t>details about a single participating country</w:t>
      </w:r>
      <w:r w:rsidRPr="00285206">
        <w:rPr>
          <w:highlight w:val="yellow"/>
        </w:rPr>
        <w:t>.</w:t>
      </w:r>
    </w:p>
    <w:p w14:paraId="2DA8D1BE" w14:textId="77777777" w:rsidR="006C3470" w:rsidRPr="00285206" w:rsidRDefault="006C3470" w:rsidP="006C3470">
      <w:pPr>
        <w:numPr>
          <w:ilvl w:val="1"/>
          <w:numId w:val="27"/>
        </w:numPr>
        <w:tabs>
          <w:tab w:val="left" w:pos="1080"/>
        </w:tabs>
        <w:suppressAutoHyphens/>
        <w:spacing w:after="120"/>
        <w:rPr>
          <w:highlight w:val="yellow"/>
        </w:rPr>
      </w:pPr>
      <w:r w:rsidRPr="00285206">
        <w:rPr>
          <w:highlight w:val="yellow"/>
        </w:rPr>
        <w:t xml:space="preserve">Each </w:t>
      </w:r>
      <w:r w:rsidR="009E32AD" w:rsidRPr="00285206">
        <w:rPr>
          <w:highlight w:val="yellow"/>
        </w:rPr>
        <w:t xml:space="preserve">country </w:t>
      </w:r>
      <w:r w:rsidRPr="00285206">
        <w:rPr>
          <w:highlight w:val="yellow"/>
        </w:rPr>
        <w:t xml:space="preserve">element should have child elements named </w:t>
      </w:r>
      <w:r w:rsidR="00B374E7" w:rsidRPr="00285206">
        <w:rPr>
          <w:highlight w:val="yellow"/>
        </w:rPr>
        <w:t xml:space="preserve">name, </w:t>
      </w:r>
      <w:r w:rsidR="009E32AD" w:rsidRPr="00285206">
        <w:rPr>
          <w:highlight w:val="yellow"/>
        </w:rPr>
        <w:t xml:space="preserve">athletes, medals and </w:t>
      </w:r>
      <w:proofErr w:type="spellStart"/>
      <w:r w:rsidR="009E32AD" w:rsidRPr="00285206">
        <w:rPr>
          <w:highlight w:val="yellow"/>
        </w:rPr>
        <w:t>flagBearer</w:t>
      </w:r>
      <w:proofErr w:type="spellEnd"/>
      <w:r w:rsidR="009E32AD" w:rsidRPr="00285206">
        <w:rPr>
          <w:highlight w:val="yellow"/>
        </w:rPr>
        <w:t xml:space="preserve">. </w:t>
      </w:r>
    </w:p>
    <w:p w14:paraId="4083354C" w14:textId="77777777" w:rsidR="006C3470" w:rsidRPr="00285206" w:rsidRDefault="006C3470" w:rsidP="006C3470">
      <w:pPr>
        <w:numPr>
          <w:ilvl w:val="1"/>
          <w:numId w:val="27"/>
        </w:numPr>
        <w:tabs>
          <w:tab w:val="left" w:pos="1080"/>
        </w:tabs>
        <w:suppressAutoHyphens/>
        <w:spacing w:after="120"/>
        <w:rPr>
          <w:highlight w:val="yellow"/>
        </w:rPr>
      </w:pPr>
      <w:r w:rsidRPr="00285206">
        <w:rPr>
          <w:highlight w:val="yellow"/>
        </w:rPr>
        <w:t xml:space="preserve">Each </w:t>
      </w:r>
      <w:r w:rsidR="009E32AD" w:rsidRPr="00285206">
        <w:rPr>
          <w:highlight w:val="yellow"/>
        </w:rPr>
        <w:t xml:space="preserve">country </w:t>
      </w:r>
      <w:r w:rsidRPr="00285206">
        <w:rPr>
          <w:highlight w:val="yellow"/>
        </w:rPr>
        <w:t xml:space="preserve">element should also have a single </w:t>
      </w:r>
      <w:r w:rsidRPr="00285206">
        <w:rPr>
          <w:b/>
          <w:highlight w:val="yellow"/>
        </w:rPr>
        <w:t>attribute</w:t>
      </w:r>
      <w:r w:rsidRPr="00285206">
        <w:rPr>
          <w:highlight w:val="yellow"/>
        </w:rPr>
        <w:t xml:space="preserve"> named “</w:t>
      </w:r>
      <w:r w:rsidR="009E32AD" w:rsidRPr="00285206">
        <w:rPr>
          <w:highlight w:val="yellow"/>
        </w:rPr>
        <w:t>year</w:t>
      </w:r>
      <w:r w:rsidRPr="00285206">
        <w:rPr>
          <w:highlight w:val="yellow"/>
        </w:rPr>
        <w:t xml:space="preserve">” specifying the </w:t>
      </w:r>
      <w:r w:rsidR="009E32AD" w:rsidRPr="00285206">
        <w:rPr>
          <w:highlight w:val="yellow"/>
        </w:rPr>
        <w:t>year the country first participated in the Olympic games</w:t>
      </w:r>
      <w:r w:rsidRPr="00285206">
        <w:rPr>
          <w:highlight w:val="yellow"/>
        </w:rPr>
        <w:t>.</w:t>
      </w:r>
    </w:p>
    <w:p w14:paraId="04A08532" w14:textId="77777777" w:rsidR="00B374E7" w:rsidRPr="00285206" w:rsidRDefault="00B374E7" w:rsidP="006C3470">
      <w:pPr>
        <w:numPr>
          <w:ilvl w:val="1"/>
          <w:numId w:val="27"/>
        </w:numPr>
        <w:tabs>
          <w:tab w:val="left" w:pos="1080"/>
        </w:tabs>
        <w:suppressAutoHyphens/>
        <w:spacing w:after="120"/>
        <w:rPr>
          <w:highlight w:val="yellow"/>
        </w:rPr>
      </w:pPr>
      <w:r w:rsidRPr="00285206">
        <w:rPr>
          <w:highlight w:val="yellow"/>
        </w:rPr>
        <w:lastRenderedPageBreak/>
        <w:t>The name element stores the name of the country</w:t>
      </w:r>
    </w:p>
    <w:p w14:paraId="1D2287D0" w14:textId="77777777" w:rsidR="006C3470" w:rsidRPr="00285206" w:rsidRDefault="006C3470" w:rsidP="006C3470">
      <w:pPr>
        <w:numPr>
          <w:ilvl w:val="1"/>
          <w:numId w:val="27"/>
        </w:numPr>
        <w:tabs>
          <w:tab w:val="left" w:pos="1080"/>
        </w:tabs>
        <w:suppressAutoHyphens/>
        <w:spacing w:after="120"/>
        <w:rPr>
          <w:highlight w:val="yellow"/>
        </w:rPr>
      </w:pPr>
      <w:r w:rsidRPr="00285206">
        <w:rPr>
          <w:highlight w:val="yellow"/>
        </w:rPr>
        <w:t xml:space="preserve">The </w:t>
      </w:r>
      <w:proofErr w:type="gramStart"/>
      <w:r w:rsidR="009E32AD" w:rsidRPr="00285206">
        <w:rPr>
          <w:highlight w:val="yellow"/>
        </w:rPr>
        <w:t>athletes</w:t>
      </w:r>
      <w:proofErr w:type="gramEnd"/>
      <w:r w:rsidR="009E32AD" w:rsidRPr="00285206">
        <w:rPr>
          <w:highlight w:val="yellow"/>
        </w:rPr>
        <w:t xml:space="preserve"> </w:t>
      </w:r>
      <w:r w:rsidRPr="00285206">
        <w:rPr>
          <w:highlight w:val="yellow"/>
        </w:rPr>
        <w:t>element store</w:t>
      </w:r>
      <w:r w:rsidR="00B374E7" w:rsidRPr="00285206">
        <w:rPr>
          <w:highlight w:val="yellow"/>
        </w:rPr>
        <w:t>s</w:t>
      </w:r>
      <w:r w:rsidRPr="00285206">
        <w:rPr>
          <w:highlight w:val="yellow"/>
        </w:rPr>
        <w:t xml:space="preserve"> the </w:t>
      </w:r>
      <w:r w:rsidR="009E32AD" w:rsidRPr="00285206">
        <w:rPr>
          <w:highlight w:val="yellow"/>
        </w:rPr>
        <w:t>number of athletes attending</w:t>
      </w:r>
      <w:r w:rsidRPr="00285206">
        <w:rPr>
          <w:highlight w:val="yellow"/>
        </w:rPr>
        <w:t>.</w:t>
      </w:r>
    </w:p>
    <w:p w14:paraId="50C0F653" w14:textId="77777777" w:rsidR="006C3470" w:rsidRPr="00285206" w:rsidRDefault="006C3470" w:rsidP="006C3470">
      <w:pPr>
        <w:numPr>
          <w:ilvl w:val="1"/>
          <w:numId w:val="27"/>
        </w:numPr>
        <w:tabs>
          <w:tab w:val="left" w:pos="1080"/>
        </w:tabs>
        <w:suppressAutoHyphens/>
        <w:spacing w:after="120"/>
        <w:rPr>
          <w:highlight w:val="yellow"/>
        </w:rPr>
      </w:pPr>
      <w:r w:rsidRPr="00285206">
        <w:rPr>
          <w:highlight w:val="yellow"/>
        </w:rPr>
        <w:t xml:space="preserve">The </w:t>
      </w:r>
      <w:r w:rsidR="009E32AD" w:rsidRPr="00285206">
        <w:rPr>
          <w:highlight w:val="yellow"/>
        </w:rPr>
        <w:t xml:space="preserve">medals </w:t>
      </w:r>
      <w:r w:rsidRPr="00285206">
        <w:rPr>
          <w:highlight w:val="yellow"/>
        </w:rPr>
        <w:t xml:space="preserve">element </w:t>
      </w:r>
      <w:r w:rsidR="009E32AD" w:rsidRPr="00285206">
        <w:rPr>
          <w:highlight w:val="yellow"/>
        </w:rPr>
        <w:t>is required and has zero to three child elements. The child elements are gold, silver and bronze and contain the number of medals of that type that the country received. If the country did not receive any medals of that type, the element is omitted; however, the medals element is required and must always be there.</w:t>
      </w:r>
    </w:p>
    <w:p w14:paraId="15B6BE19" w14:textId="77777777" w:rsidR="00B533F1" w:rsidRPr="00285206" w:rsidRDefault="00850096" w:rsidP="006C3470">
      <w:pPr>
        <w:numPr>
          <w:ilvl w:val="1"/>
          <w:numId w:val="27"/>
        </w:numPr>
        <w:tabs>
          <w:tab w:val="left" w:pos="1080"/>
        </w:tabs>
        <w:suppressAutoHyphens/>
        <w:spacing w:after="120"/>
        <w:rPr>
          <w:highlight w:val="yellow"/>
        </w:rPr>
      </w:pPr>
      <w:r w:rsidRPr="00285206">
        <w:rPr>
          <w:highlight w:val="yellow"/>
        </w:rPr>
        <w:t xml:space="preserve">The </w:t>
      </w:r>
      <w:proofErr w:type="spellStart"/>
      <w:r w:rsidRPr="00285206">
        <w:rPr>
          <w:highlight w:val="yellow"/>
        </w:rPr>
        <w:t>flagBearer</w:t>
      </w:r>
      <w:proofErr w:type="spellEnd"/>
      <w:r w:rsidRPr="00285206">
        <w:rPr>
          <w:highlight w:val="yellow"/>
        </w:rPr>
        <w:t xml:space="preserve"> element has two child elements. The </w:t>
      </w:r>
      <w:proofErr w:type="spellStart"/>
      <w:r w:rsidR="00B533F1" w:rsidRPr="00285206">
        <w:rPr>
          <w:highlight w:val="yellow"/>
        </w:rPr>
        <w:t>last</w:t>
      </w:r>
      <w:r w:rsidR="00B374E7" w:rsidRPr="00285206">
        <w:rPr>
          <w:highlight w:val="yellow"/>
        </w:rPr>
        <w:t>N</w:t>
      </w:r>
      <w:r w:rsidRPr="00285206">
        <w:rPr>
          <w:highlight w:val="yellow"/>
        </w:rPr>
        <w:t>ame</w:t>
      </w:r>
      <w:proofErr w:type="spellEnd"/>
      <w:r w:rsidRPr="00285206">
        <w:rPr>
          <w:highlight w:val="yellow"/>
        </w:rPr>
        <w:t xml:space="preserve"> element contains the </w:t>
      </w:r>
      <w:r w:rsidR="00B533F1" w:rsidRPr="00285206">
        <w:rPr>
          <w:highlight w:val="yellow"/>
        </w:rPr>
        <w:t xml:space="preserve">last </w:t>
      </w:r>
      <w:r w:rsidRPr="00285206">
        <w:rPr>
          <w:highlight w:val="yellow"/>
        </w:rPr>
        <w:t>name of the flag bearer</w:t>
      </w:r>
      <w:r w:rsidR="00B533F1" w:rsidRPr="00285206">
        <w:rPr>
          <w:highlight w:val="yellow"/>
        </w:rPr>
        <w:t xml:space="preserve"> and the </w:t>
      </w:r>
      <w:proofErr w:type="spellStart"/>
      <w:r w:rsidR="00B533F1" w:rsidRPr="00285206">
        <w:rPr>
          <w:highlight w:val="yellow"/>
        </w:rPr>
        <w:t>firstName</w:t>
      </w:r>
      <w:proofErr w:type="spellEnd"/>
      <w:r w:rsidR="00B533F1" w:rsidRPr="00285206">
        <w:rPr>
          <w:highlight w:val="yellow"/>
        </w:rPr>
        <w:t xml:space="preserve"> element contains the first name of the flag bearer</w:t>
      </w:r>
      <w:r w:rsidR="006C3470" w:rsidRPr="00285206">
        <w:rPr>
          <w:highlight w:val="yellow"/>
        </w:rPr>
        <w:t>.</w:t>
      </w:r>
      <w:r w:rsidRPr="00285206">
        <w:rPr>
          <w:highlight w:val="yellow"/>
        </w:rPr>
        <w:t xml:space="preserve"> </w:t>
      </w:r>
    </w:p>
    <w:p w14:paraId="1EA786CC" w14:textId="77777777" w:rsidR="006C3470" w:rsidRPr="00285206" w:rsidRDefault="00850096" w:rsidP="006C3470">
      <w:pPr>
        <w:numPr>
          <w:ilvl w:val="1"/>
          <w:numId w:val="27"/>
        </w:numPr>
        <w:tabs>
          <w:tab w:val="left" w:pos="1080"/>
        </w:tabs>
        <w:suppressAutoHyphens/>
        <w:spacing w:after="120"/>
        <w:rPr>
          <w:highlight w:val="yellow"/>
        </w:rPr>
      </w:pPr>
      <w:r w:rsidRPr="00285206">
        <w:rPr>
          <w:highlight w:val="yellow"/>
        </w:rPr>
        <w:t xml:space="preserve">The sport </w:t>
      </w:r>
      <w:r w:rsidR="00B533F1" w:rsidRPr="00285206">
        <w:rPr>
          <w:highlight w:val="yellow"/>
        </w:rPr>
        <w:t xml:space="preserve">attribute on the flag bearer element </w:t>
      </w:r>
      <w:r w:rsidRPr="00285206">
        <w:rPr>
          <w:highlight w:val="yellow"/>
        </w:rPr>
        <w:t>contains the name of the sport the flag bearer participates in.</w:t>
      </w:r>
    </w:p>
    <w:p w14:paraId="1BEAFF0D" w14:textId="77777777" w:rsidR="006C3470" w:rsidRPr="00285206" w:rsidRDefault="006C3470" w:rsidP="001A1B44">
      <w:pPr>
        <w:numPr>
          <w:ilvl w:val="0"/>
          <w:numId w:val="27"/>
        </w:numPr>
        <w:tabs>
          <w:tab w:val="left" w:pos="1080"/>
        </w:tabs>
        <w:suppressAutoHyphens/>
        <w:spacing w:after="120"/>
        <w:rPr>
          <w:highlight w:val="yellow"/>
        </w:rPr>
      </w:pPr>
      <w:r w:rsidRPr="00285206">
        <w:rPr>
          <w:highlight w:val="yellow"/>
        </w:rPr>
        <w:t>Make sure to replace special characters like apostrophes (single quotes)</w:t>
      </w:r>
      <w:r w:rsidR="004808F3" w:rsidRPr="00285206">
        <w:rPr>
          <w:highlight w:val="yellow"/>
        </w:rPr>
        <w:t>, accented characters</w:t>
      </w:r>
      <w:r w:rsidRPr="00285206">
        <w:rPr>
          <w:highlight w:val="yellow"/>
        </w:rPr>
        <w:t xml:space="preserve"> and ampersands with the appropriate character reference or entity reference.</w:t>
      </w:r>
    </w:p>
    <w:p w14:paraId="21475F61" w14:textId="77777777" w:rsidR="006C3470" w:rsidRPr="009A2AB7" w:rsidRDefault="006C3470" w:rsidP="006C3470">
      <w:pPr>
        <w:numPr>
          <w:ilvl w:val="0"/>
          <w:numId w:val="27"/>
        </w:numPr>
        <w:tabs>
          <w:tab w:val="left" w:pos="1080"/>
        </w:tabs>
        <w:suppressAutoHyphens/>
        <w:spacing w:after="120"/>
        <w:rPr>
          <w:highlight w:val="yellow"/>
        </w:rPr>
      </w:pPr>
      <w:r w:rsidRPr="009A2AB7">
        <w:rPr>
          <w:highlight w:val="yellow"/>
        </w:rPr>
        <w:t xml:space="preserve">Create a processing instruction to attach the </w:t>
      </w:r>
      <w:r w:rsidR="00850096" w:rsidRPr="009A2AB7">
        <w:rPr>
          <w:highlight w:val="yellow"/>
        </w:rPr>
        <w:t>countries</w:t>
      </w:r>
      <w:r w:rsidRPr="009A2AB7">
        <w:rPr>
          <w:highlight w:val="yellow"/>
        </w:rPr>
        <w:t>.css style sheet to this document.</w:t>
      </w:r>
    </w:p>
    <w:p w14:paraId="4A22D4EB" w14:textId="77777777" w:rsidR="00FD2880" w:rsidRPr="009A2AB7" w:rsidRDefault="00FD2880" w:rsidP="00FD2880">
      <w:pPr>
        <w:pStyle w:val="ListParagraph"/>
        <w:numPr>
          <w:ilvl w:val="0"/>
          <w:numId w:val="27"/>
        </w:numPr>
        <w:suppressAutoHyphens/>
        <w:rPr>
          <w:highlight w:val="yellow"/>
        </w:rPr>
      </w:pPr>
      <w:r w:rsidRPr="009A2AB7">
        <w:rPr>
          <w:highlight w:val="yellow"/>
        </w:rPr>
        <w:t>Create a schema file for the XML file created. Call the schema file Olympics.xsd and set the target namespace to http://csdev.cegep-heritage.qc.ca/olympics.</w:t>
      </w:r>
    </w:p>
    <w:p w14:paraId="354F1C8E" w14:textId="77777777" w:rsidR="00FD2880" w:rsidRPr="009A2AB7" w:rsidRDefault="00FD2880" w:rsidP="00FD2880">
      <w:pPr>
        <w:pStyle w:val="ListParagraph"/>
        <w:numPr>
          <w:ilvl w:val="1"/>
          <w:numId w:val="27"/>
        </w:numPr>
        <w:suppressAutoHyphens/>
        <w:rPr>
          <w:highlight w:val="yellow"/>
        </w:rPr>
      </w:pPr>
      <w:r w:rsidRPr="009A2AB7">
        <w:rPr>
          <w:highlight w:val="yellow"/>
        </w:rPr>
        <w:t xml:space="preserve">Make sure that the sport attribute comes from one of the 15 sports from those Olympics (see </w:t>
      </w:r>
      <w:hyperlink r:id="rId8" w:anchor="Sports" w:history="1">
        <w:r w:rsidRPr="009A2AB7">
          <w:rPr>
            <w:rStyle w:val="Hyperlink"/>
            <w:highlight w:val="yellow"/>
          </w:rPr>
          <w:t>https://en.wikipedia.org/wiki/2018_Winter_Olympics#Sports</w:t>
        </w:r>
      </w:hyperlink>
      <w:r w:rsidRPr="009A2AB7">
        <w:rPr>
          <w:highlight w:val="yellow"/>
        </w:rPr>
        <w:t xml:space="preserve"> for details). You may need to correct some errors.</w:t>
      </w:r>
    </w:p>
    <w:p w14:paraId="37073D9E" w14:textId="77777777" w:rsidR="00FD2880" w:rsidRPr="009A2AB7" w:rsidRDefault="00FD2880" w:rsidP="00FD2880">
      <w:pPr>
        <w:pStyle w:val="ListParagraph"/>
        <w:numPr>
          <w:ilvl w:val="1"/>
          <w:numId w:val="27"/>
        </w:numPr>
        <w:suppressAutoHyphens/>
        <w:rPr>
          <w:highlight w:val="yellow"/>
        </w:rPr>
      </w:pPr>
      <w:r w:rsidRPr="009A2AB7">
        <w:rPr>
          <w:highlight w:val="yellow"/>
        </w:rPr>
        <w:t>Link the schema file to the XML file and make sure that the XML file validates.</w:t>
      </w:r>
    </w:p>
    <w:p w14:paraId="2BD39B8F" w14:textId="25DCE779" w:rsidR="001A1B44" w:rsidRDefault="001A1B44" w:rsidP="001A1B44">
      <w:pPr>
        <w:tabs>
          <w:tab w:val="left" w:pos="1080"/>
        </w:tabs>
        <w:suppressAutoHyphens/>
        <w:spacing w:after="120"/>
        <w:rPr>
          <w:b/>
        </w:rPr>
      </w:pPr>
    </w:p>
    <w:p w14:paraId="26A8C7ED" w14:textId="11A7126B" w:rsidR="00FB0E34" w:rsidRDefault="00FB0E34" w:rsidP="001A1B44">
      <w:pPr>
        <w:tabs>
          <w:tab w:val="left" w:pos="1080"/>
        </w:tabs>
        <w:suppressAutoHyphens/>
        <w:spacing w:after="120"/>
        <w:rPr>
          <w:b/>
        </w:rPr>
      </w:pPr>
    </w:p>
    <w:p w14:paraId="517A5A21" w14:textId="1CA5E219" w:rsidR="00FB0E34" w:rsidRDefault="00FB0E34" w:rsidP="001A1B44">
      <w:pPr>
        <w:tabs>
          <w:tab w:val="left" w:pos="1080"/>
        </w:tabs>
        <w:suppressAutoHyphens/>
        <w:spacing w:after="120"/>
        <w:rPr>
          <w:b/>
        </w:rPr>
      </w:pPr>
    </w:p>
    <w:p w14:paraId="22DF879D" w14:textId="30369413" w:rsidR="00FB0E34" w:rsidRDefault="00FB0E34" w:rsidP="001A1B44">
      <w:pPr>
        <w:tabs>
          <w:tab w:val="left" w:pos="1080"/>
        </w:tabs>
        <w:suppressAutoHyphens/>
        <w:spacing w:after="120"/>
        <w:rPr>
          <w:b/>
        </w:rPr>
      </w:pPr>
    </w:p>
    <w:p w14:paraId="38DB795D" w14:textId="1D81F3F6" w:rsidR="00FB0E34" w:rsidRDefault="00FB0E34" w:rsidP="001A1B44">
      <w:pPr>
        <w:tabs>
          <w:tab w:val="left" w:pos="1080"/>
        </w:tabs>
        <w:suppressAutoHyphens/>
        <w:spacing w:after="120"/>
        <w:rPr>
          <w:b/>
        </w:rPr>
      </w:pPr>
    </w:p>
    <w:p w14:paraId="1D78EE06" w14:textId="08B465DF" w:rsidR="00FB0E34" w:rsidRDefault="00FB0E34" w:rsidP="001A1B44">
      <w:pPr>
        <w:tabs>
          <w:tab w:val="left" w:pos="1080"/>
        </w:tabs>
        <w:suppressAutoHyphens/>
        <w:spacing w:after="120"/>
        <w:rPr>
          <w:b/>
        </w:rPr>
      </w:pPr>
    </w:p>
    <w:p w14:paraId="0BB4C440" w14:textId="1AEF2468" w:rsidR="00FB0E34" w:rsidRDefault="00FB0E34" w:rsidP="001A1B44">
      <w:pPr>
        <w:tabs>
          <w:tab w:val="left" w:pos="1080"/>
        </w:tabs>
        <w:suppressAutoHyphens/>
        <w:spacing w:after="120"/>
        <w:rPr>
          <w:b/>
        </w:rPr>
      </w:pPr>
    </w:p>
    <w:p w14:paraId="63545D7B" w14:textId="56987354" w:rsidR="00FB0E34" w:rsidRDefault="00FB0E34" w:rsidP="001A1B44">
      <w:pPr>
        <w:tabs>
          <w:tab w:val="left" w:pos="1080"/>
        </w:tabs>
        <w:suppressAutoHyphens/>
        <w:spacing w:after="120"/>
        <w:rPr>
          <w:b/>
        </w:rPr>
      </w:pPr>
    </w:p>
    <w:p w14:paraId="318D3BED" w14:textId="4905F0E4" w:rsidR="00FB0E34" w:rsidRDefault="00FB0E34" w:rsidP="001A1B44">
      <w:pPr>
        <w:tabs>
          <w:tab w:val="left" w:pos="1080"/>
        </w:tabs>
        <w:suppressAutoHyphens/>
        <w:spacing w:after="120"/>
        <w:rPr>
          <w:b/>
        </w:rPr>
      </w:pPr>
    </w:p>
    <w:p w14:paraId="03F735F2" w14:textId="1D4A2842" w:rsidR="00FB0E34" w:rsidRDefault="00FB0E34" w:rsidP="001A1B44">
      <w:pPr>
        <w:tabs>
          <w:tab w:val="left" w:pos="1080"/>
        </w:tabs>
        <w:suppressAutoHyphens/>
        <w:spacing w:after="120"/>
        <w:rPr>
          <w:b/>
        </w:rPr>
      </w:pPr>
    </w:p>
    <w:p w14:paraId="40F71F14" w14:textId="43B490E1" w:rsidR="00FB0E34" w:rsidRDefault="00FB0E34" w:rsidP="001A1B44">
      <w:pPr>
        <w:tabs>
          <w:tab w:val="left" w:pos="1080"/>
        </w:tabs>
        <w:suppressAutoHyphens/>
        <w:spacing w:after="120"/>
        <w:rPr>
          <w:b/>
        </w:rPr>
      </w:pPr>
    </w:p>
    <w:p w14:paraId="0126ED92" w14:textId="212CFDA4" w:rsidR="00FB0E34" w:rsidRDefault="00FB0E34" w:rsidP="001A1B44">
      <w:pPr>
        <w:tabs>
          <w:tab w:val="left" w:pos="1080"/>
        </w:tabs>
        <w:suppressAutoHyphens/>
        <w:spacing w:after="120"/>
        <w:rPr>
          <w:b/>
        </w:rPr>
      </w:pPr>
    </w:p>
    <w:p w14:paraId="560B46C2" w14:textId="0DA2AE2C" w:rsidR="00FB0E34" w:rsidRDefault="00FB0E34" w:rsidP="001A1B44">
      <w:pPr>
        <w:tabs>
          <w:tab w:val="left" w:pos="1080"/>
        </w:tabs>
        <w:suppressAutoHyphens/>
        <w:spacing w:after="120"/>
        <w:rPr>
          <w:b/>
        </w:rPr>
      </w:pPr>
    </w:p>
    <w:p w14:paraId="35009325" w14:textId="310FAF6D" w:rsidR="00FB0E34" w:rsidRDefault="00FB0E34" w:rsidP="001A1B44">
      <w:pPr>
        <w:tabs>
          <w:tab w:val="left" w:pos="1080"/>
        </w:tabs>
        <w:suppressAutoHyphens/>
        <w:spacing w:after="120"/>
        <w:rPr>
          <w:b/>
        </w:rPr>
      </w:pPr>
    </w:p>
    <w:p w14:paraId="41C9C103" w14:textId="71C0DA94" w:rsidR="00FB0E34" w:rsidRDefault="00FB0E34" w:rsidP="001A1B44">
      <w:pPr>
        <w:tabs>
          <w:tab w:val="left" w:pos="1080"/>
        </w:tabs>
        <w:suppressAutoHyphens/>
        <w:spacing w:after="120"/>
        <w:rPr>
          <w:b/>
        </w:rPr>
      </w:pPr>
    </w:p>
    <w:p w14:paraId="0E8E4C7D" w14:textId="77777777" w:rsidR="00FB0E34" w:rsidRDefault="00FB0E34" w:rsidP="001A1B44">
      <w:pPr>
        <w:tabs>
          <w:tab w:val="left" w:pos="1080"/>
        </w:tabs>
        <w:suppressAutoHyphens/>
        <w:spacing w:after="120"/>
        <w:rPr>
          <w:b/>
        </w:rPr>
      </w:pPr>
    </w:p>
    <w:p w14:paraId="70038986" w14:textId="77777777" w:rsidR="00C94F0A" w:rsidRPr="00860DEF" w:rsidRDefault="001A1B44" w:rsidP="001A1B44">
      <w:pPr>
        <w:tabs>
          <w:tab w:val="left" w:pos="1080"/>
        </w:tabs>
        <w:suppressAutoHyphens/>
        <w:spacing w:after="120"/>
        <w:rPr>
          <w:b/>
          <w:highlight w:val="yellow"/>
        </w:rPr>
      </w:pPr>
      <w:r w:rsidRPr="00860DEF">
        <w:rPr>
          <w:b/>
          <w:highlight w:val="yellow"/>
        </w:rPr>
        <w:lastRenderedPageBreak/>
        <w:t>Part B –</w:t>
      </w:r>
      <w:r w:rsidR="007231B1" w:rsidRPr="00860DEF">
        <w:rPr>
          <w:b/>
          <w:highlight w:val="yellow"/>
        </w:rPr>
        <w:t xml:space="preserve"> </w:t>
      </w:r>
      <w:r w:rsidRPr="00860DEF">
        <w:rPr>
          <w:b/>
          <w:highlight w:val="yellow"/>
        </w:rPr>
        <w:t xml:space="preserve">XML </w:t>
      </w:r>
      <w:bookmarkStart w:id="0" w:name="_GoBack"/>
      <w:bookmarkEnd w:id="0"/>
      <w:r w:rsidRPr="00860DEF">
        <w:rPr>
          <w:b/>
          <w:highlight w:val="yellow"/>
        </w:rPr>
        <w:t>Namespaces</w:t>
      </w:r>
    </w:p>
    <w:p w14:paraId="52BFCBF2" w14:textId="51AD5F8E" w:rsidR="001A1B44" w:rsidRDefault="00EA13C2" w:rsidP="001A1B44">
      <w:pPr>
        <w:tabs>
          <w:tab w:val="left" w:pos="1080"/>
        </w:tabs>
        <w:suppressAutoHyphens/>
        <w:spacing w:after="120"/>
      </w:pPr>
      <w:r w:rsidRPr="00860DEF">
        <w:rPr>
          <w:highlight w:val="yellow"/>
        </w:rPr>
        <w:t xml:space="preserve">I have provided two stylesheets as a starting point </w:t>
      </w:r>
      <w:r w:rsidR="001A1B44" w:rsidRPr="00860DEF">
        <w:rPr>
          <w:highlight w:val="yellow"/>
        </w:rPr>
        <w:t>for the Web page and the two XML vocabularies</w:t>
      </w:r>
      <w:r w:rsidRPr="00860DEF">
        <w:rPr>
          <w:highlight w:val="yellow"/>
        </w:rPr>
        <w:t xml:space="preserve"> displayed in </w:t>
      </w:r>
      <w:r w:rsidR="006B1418" w:rsidRPr="00860DEF">
        <w:rPr>
          <w:highlight w:val="yellow"/>
        </w:rPr>
        <w:fldChar w:fldCharType="begin"/>
      </w:r>
      <w:r w:rsidR="006B1418" w:rsidRPr="00860DEF">
        <w:rPr>
          <w:highlight w:val="yellow"/>
        </w:rPr>
        <w:instrText xml:space="preserve"> REF _Ref301694994 \h </w:instrText>
      </w:r>
      <w:r w:rsidR="00860DEF">
        <w:rPr>
          <w:highlight w:val="yellow"/>
        </w:rPr>
        <w:instrText xml:space="preserve"> \* MERGEFORMAT </w:instrText>
      </w:r>
      <w:r w:rsidR="006B1418" w:rsidRPr="00860DEF">
        <w:rPr>
          <w:highlight w:val="yellow"/>
        </w:rPr>
      </w:r>
      <w:r w:rsidR="006B1418" w:rsidRPr="00860DEF">
        <w:rPr>
          <w:highlight w:val="yellow"/>
        </w:rPr>
        <w:fldChar w:fldCharType="separate"/>
      </w:r>
      <w:r w:rsidR="006B1418" w:rsidRPr="00860DEF">
        <w:rPr>
          <w:highlight w:val="yellow"/>
        </w:rPr>
        <w:t xml:space="preserve">Figure </w:t>
      </w:r>
      <w:r w:rsidR="006B1418" w:rsidRPr="00860DEF">
        <w:rPr>
          <w:noProof/>
          <w:highlight w:val="yellow"/>
        </w:rPr>
        <w:t>1</w:t>
      </w:r>
      <w:r w:rsidR="006B1418" w:rsidRPr="00860DEF">
        <w:rPr>
          <w:highlight w:val="yellow"/>
        </w:rPr>
        <w:fldChar w:fldCharType="end"/>
      </w:r>
      <w:r w:rsidRPr="00860DEF">
        <w:rPr>
          <w:highlight w:val="yellow"/>
        </w:rPr>
        <w:t>.</w:t>
      </w:r>
    </w:p>
    <w:p w14:paraId="22FFDCE8" w14:textId="77777777" w:rsidR="001A1B44" w:rsidRDefault="001A1B44" w:rsidP="001A1B44">
      <w:pPr>
        <w:keepNext/>
        <w:tabs>
          <w:tab w:val="left" w:pos="1080"/>
        </w:tabs>
        <w:suppressAutoHyphens/>
        <w:spacing w:after="120"/>
        <w:jc w:val="center"/>
      </w:pPr>
      <w:r>
        <w:rPr>
          <w:noProof/>
        </w:rPr>
        <w:drawing>
          <wp:inline distT="0" distB="0" distL="0" distR="0" wp14:anchorId="6648424A" wp14:editId="7D23FA27">
            <wp:extent cx="3414123"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TIF"/>
                    <pic:cNvPicPr/>
                  </pic:nvPicPr>
                  <pic:blipFill>
                    <a:blip r:embed="rId9">
                      <a:extLst>
                        <a:ext uri="{28A0092B-C50C-407E-A947-70E740481C1C}">
                          <a14:useLocalDpi xmlns:a14="http://schemas.microsoft.com/office/drawing/2010/main" val="0"/>
                        </a:ext>
                      </a:extLst>
                    </a:blip>
                    <a:stretch>
                      <a:fillRect/>
                    </a:stretch>
                  </pic:blipFill>
                  <pic:spPr>
                    <a:xfrm>
                      <a:off x="0" y="0"/>
                      <a:ext cx="3502652" cy="3830619"/>
                    </a:xfrm>
                    <a:prstGeom prst="rect">
                      <a:avLst/>
                    </a:prstGeom>
                  </pic:spPr>
                </pic:pic>
              </a:graphicData>
            </a:graphic>
          </wp:inline>
        </w:drawing>
      </w:r>
    </w:p>
    <w:p w14:paraId="4CCA6987" w14:textId="77777777" w:rsidR="001A1B44" w:rsidRPr="006B1418" w:rsidRDefault="001A1B44" w:rsidP="001A1B44">
      <w:pPr>
        <w:pStyle w:val="Caption"/>
        <w:jc w:val="center"/>
        <w:rPr>
          <w:color w:val="auto"/>
        </w:rPr>
      </w:pPr>
      <w:bookmarkStart w:id="1" w:name="_Ref301694994"/>
      <w:r w:rsidRPr="006B1418">
        <w:rPr>
          <w:color w:val="auto"/>
        </w:rPr>
        <w:t xml:space="preserve">Figure </w:t>
      </w:r>
      <w:r w:rsidRPr="006B1418">
        <w:rPr>
          <w:color w:val="auto"/>
        </w:rPr>
        <w:fldChar w:fldCharType="begin"/>
      </w:r>
      <w:r w:rsidRPr="006B1418">
        <w:rPr>
          <w:color w:val="auto"/>
        </w:rPr>
        <w:instrText xml:space="preserve"> SEQ Figure \* ARABIC </w:instrText>
      </w:r>
      <w:r w:rsidRPr="006B1418">
        <w:rPr>
          <w:color w:val="auto"/>
        </w:rPr>
        <w:fldChar w:fldCharType="separate"/>
      </w:r>
      <w:r w:rsidRPr="006B1418">
        <w:rPr>
          <w:noProof/>
          <w:color w:val="auto"/>
        </w:rPr>
        <w:t>1</w:t>
      </w:r>
      <w:r w:rsidRPr="006B1418">
        <w:rPr>
          <w:color w:val="auto"/>
        </w:rPr>
        <w:fldChar w:fldCharType="end"/>
      </w:r>
      <w:bookmarkEnd w:id="1"/>
      <w:r w:rsidRPr="006B1418">
        <w:rPr>
          <w:color w:val="auto"/>
        </w:rPr>
        <w:t>: Stars of the Month</w:t>
      </w:r>
    </w:p>
    <w:p w14:paraId="0C3F3132" w14:textId="77777777" w:rsidR="001A1B44" w:rsidRPr="00506158" w:rsidRDefault="006B1418" w:rsidP="006B1418">
      <w:pPr>
        <w:pStyle w:val="ListParagraph"/>
        <w:numPr>
          <w:ilvl w:val="0"/>
          <w:numId w:val="29"/>
        </w:numPr>
        <w:tabs>
          <w:tab w:val="left" w:pos="1080"/>
        </w:tabs>
        <w:suppressAutoHyphens/>
        <w:spacing w:after="120"/>
        <w:rPr>
          <w:highlight w:val="yellow"/>
        </w:rPr>
      </w:pPr>
      <w:r w:rsidRPr="00506158">
        <w:rPr>
          <w:highlight w:val="yellow"/>
        </w:rPr>
        <w:t>Open the actor.css, movie.css, and stars</w:t>
      </w:r>
      <w:r w:rsidR="001A1B44" w:rsidRPr="00506158">
        <w:rPr>
          <w:highlight w:val="yellow"/>
        </w:rPr>
        <w:t>.htm</w:t>
      </w:r>
      <w:r w:rsidR="00EA13C2" w:rsidRPr="00506158">
        <w:rPr>
          <w:highlight w:val="yellow"/>
        </w:rPr>
        <w:t>l</w:t>
      </w:r>
      <w:r w:rsidRPr="00506158">
        <w:rPr>
          <w:highlight w:val="yellow"/>
        </w:rPr>
        <w:t xml:space="preserve"> and e</w:t>
      </w:r>
      <w:r w:rsidR="001A1B44" w:rsidRPr="00506158">
        <w:rPr>
          <w:highlight w:val="yellow"/>
        </w:rPr>
        <w:t xml:space="preserve">nter your name and the date in </w:t>
      </w:r>
      <w:r w:rsidR="00EA13C2" w:rsidRPr="00506158">
        <w:rPr>
          <w:highlight w:val="yellow"/>
        </w:rPr>
        <w:t>a</w:t>
      </w:r>
      <w:r w:rsidR="001A1B44" w:rsidRPr="00506158">
        <w:rPr>
          <w:highlight w:val="yellow"/>
        </w:rPr>
        <w:t xml:space="preserve"> comment section of each of these files.</w:t>
      </w:r>
    </w:p>
    <w:p w14:paraId="6F4EF3C6" w14:textId="77777777" w:rsidR="006B1418" w:rsidRDefault="006B1418" w:rsidP="006B1418">
      <w:pPr>
        <w:pStyle w:val="ListParagraph"/>
        <w:tabs>
          <w:tab w:val="left" w:pos="1080"/>
        </w:tabs>
        <w:suppressAutoHyphens/>
        <w:spacing w:after="120"/>
        <w:ind w:left="360"/>
      </w:pPr>
    </w:p>
    <w:p w14:paraId="42EADE01" w14:textId="77777777" w:rsidR="006B1418" w:rsidRPr="00860DEF" w:rsidRDefault="001A1B44" w:rsidP="006B1418">
      <w:pPr>
        <w:pStyle w:val="ListParagraph"/>
        <w:numPr>
          <w:ilvl w:val="0"/>
          <w:numId w:val="29"/>
        </w:numPr>
        <w:tabs>
          <w:tab w:val="left" w:pos="1080"/>
        </w:tabs>
        <w:suppressAutoHyphens/>
        <w:spacing w:after="120"/>
        <w:rPr>
          <w:highlight w:val="yellow"/>
        </w:rPr>
      </w:pPr>
      <w:r w:rsidRPr="00860DEF">
        <w:rPr>
          <w:highlight w:val="yellow"/>
        </w:rPr>
        <w:t>Change the stars.htm</w:t>
      </w:r>
      <w:r w:rsidR="006B1418" w:rsidRPr="00860DEF">
        <w:rPr>
          <w:highlight w:val="yellow"/>
        </w:rPr>
        <w:t>l</w:t>
      </w:r>
      <w:r w:rsidRPr="00860DEF">
        <w:rPr>
          <w:highlight w:val="yellow"/>
        </w:rPr>
        <w:t xml:space="preserve"> file into an XML document by adding an XML declaration to the top of the file and adding namespaces to the html element for the XHTML, actors, and movies namespaces.  </w:t>
      </w:r>
    </w:p>
    <w:p w14:paraId="47539591" w14:textId="77777777" w:rsidR="006B1418" w:rsidRPr="00506158" w:rsidRDefault="001A1B44" w:rsidP="006B1418">
      <w:pPr>
        <w:pStyle w:val="ListParagraph"/>
        <w:numPr>
          <w:ilvl w:val="1"/>
          <w:numId w:val="29"/>
        </w:numPr>
        <w:tabs>
          <w:tab w:val="left" w:pos="1080"/>
        </w:tabs>
        <w:suppressAutoHyphens/>
        <w:spacing w:after="120"/>
        <w:rPr>
          <w:highlight w:val="yellow"/>
        </w:rPr>
      </w:pPr>
      <w:r w:rsidRPr="00506158">
        <w:rPr>
          <w:highlight w:val="yellow"/>
        </w:rPr>
        <w:t xml:space="preserve">Set XHTML as the default namespace. </w:t>
      </w:r>
    </w:p>
    <w:p w14:paraId="6C9DC745" w14:textId="77777777" w:rsidR="006B1418" w:rsidRPr="00506158" w:rsidRDefault="001A1B44" w:rsidP="006B1418">
      <w:pPr>
        <w:pStyle w:val="ListParagraph"/>
        <w:numPr>
          <w:ilvl w:val="1"/>
          <w:numId w:val="29"/>
        </w:numPr>
        <w:tabs>
          <w:tab w:val="left" w:pos="1080"/>
        </w:tabs>
        <w:suppressAutoHyphens/>
        <w:spacing w:after="120"/>
        <w:rPr>
          <w:highlight w:val="yellow"/>
        </w:rPr>
      </w:pPr>
      <w:r w:rsidRPr="00506158">
        <w:rPr>
          <w:highlight w:val="yellow"/>
        </w:rPr>
        <w:t xml:space="preserve">Use a prefix of </w:t>
      </w:r>
      <w:r w:rsidR="006B1418" w:rsidRPr="00506158">
        <w:rPr>
          <w:b/>
          <w:highlight w:val="yellow"/>
        </w:rPr>
        <w:t xml:space="preserve">act </w:t>
      </w:r>
      <w:r w:rsidRPr="00506158">
        <w:rPr>
          <w:highlight w:val="yellow"/>
        </w:rPr>
        <w:t>for the actors</w:t>
      </w:r>
      <w:r w:rsidR="006B1418" w:rsidRPr="00506158">
        <w:rPr>
          <w:highlight w:val="yellow"/>
        </w:rPr>
        <w:t>’</w:t>
      </w:r>
      <w:r w:rsidRPr="00506158">
        <w:rPr>
          <w:highlight w:val="yellow"/>
        </w:rPr>
        <w:t xml:space="preserve"> namespace and a URI of http://</w:t>
      </w:r>
      <w:r w:rsidR="006B1418" w:rsidRPr="00506158">
        <w:rPr>
          <w:highlight w:val="yellow"/>
        </w:rPr>
        <w:t>csdev.cegep-heritage.qc.ca</w:t>
      </w:r>
      <w:r w:rsidRPr="00506158">
        <w:rPr>
          <w:highlight w:val="yellow"/>
        </w:rPr>
        <w:t xml:space="preserve">/actors. </w:t>
      </w:r>
    </w:p>
    <w:p w14:paraId="7BF29BF9" w14:textId="77777777" w:rsidR="001A1B44" w:rsidRPr="00506158" w:rsidRDefault="001A1B44" w:rsidP="006B1418">
      <w:pPr>
        <w:pStyle w:val="ListParagraph"/>
        <w:numPr>
          <w:ilvl w:val="1"/>
          <w:numId w:val="29"/>
        </w:numPr>
        <w:tabs>
          <w:tab w:val="left" w:pos="1080"/>
        </w:tabs>
        <w:suppressAutoHyphens/>
        <w:spacing w:after="120"/>
        <w:rPr>
          <w:highlight w:val="yellow"/>
        </w:rPr>
      </w:pPr>
      <w:r w:rsidRPr="00506158">
        <w:rPr>
          <w:highlight w:val="yellow"/>
        </w:rPr>
        <w:t xml:space="preserve">Use a prefix of </w:t>
      </w:r>
      <w:proofErr w:type="spellStart"/>
      <w:r w:rsidRPr="00506158">
        <w:rPr>
          <w:b/>
          <w:highlight w:val="yellow"/>
        </w:rPr>
        <w:t>mov</w:t>
      </w:r>
      <w:proofErr w:type="spellEnd"/>
      <w:r w:rsidRPr="00506158">
        <w:rPr>
          <w:highlight w:val="yellow"/>
        </w:rPr>
        <w:t xml:space="preserve"> and a URI of http://</w:t>
      </w:r>
      <w:r w:rsidR="006B1418" w:rsidRPr="00506158">
        <w:rPr>
          <w:highlight w:val="yellow"/>
        </w:rPr>
        <w:t xml:space="preserve">csdev.cegep-heritage.qc.ca/movies </w:t>
      </w:r>
      <w:r w:rsidRPr="00506158">
        <w:rPr>
          <w:highlight w:val="yellow"/>
        </w:rPr>
        <w:t>for the movies namespace.</w:t>
      </w:r>
    </w:p>
    <w:p w14:paraId="25568DAE" w14:textId="77777777" w:rsidR="001A1B44" w:rsidRPr="00506158" w:rsidRDefault="001A1B44" w:rsidP="006B1418">
      <w:pPr>
        <w:pStyle w:val="ListParagraph"/>
        <w:numPr>
          <w:ilvl w:val="1"/>
          <w:numId w:val="29"/>
        </w:numPr>
        <w:tabs>
          <w:tab w:val="left" w:pos="1080"/>
        </w:tabs>
        <w:suppressAutoHyphens/>
        <w:spacing w:after="120"/>
        <w:rPr>
          <w:highlight w:val="yellow"/>
        </w:rPr>
      </w:pPr>
      <w:r w:rsidRPr="00506158">
        <w:rPr>
          <w:highlight w:val="yellow"/>
        </w:rPr>
        <w:t>Within the head section of the HTML file, insert links to the actors.css and movies.css style sheets.</w:t>
      </w:r>
    </w:p>
    <w:p w14:paraId="0486072F" w14:textId="77777777" w:rsidR="001A1B44" w:rsidRPr="00506158" w:rsidRDefault="001A1B44" w:rsidP="006B1418">
      <w:pPr>
        <w:pStyle w:val="ListParagraph"/>
        <w:numPr>
          <w:ilvl w:val="1"/>
          <w:numId w:val="29"/>
        </w:numPr>
        <w:tabs>
          <w:tab w:val="left" w:pos="1080"/>
        </w:tabs>
        <w:suppressAutoHyphens/>
        <w:spacing w:after="120"/>
        <w:rPr>
          <w:highlight w:val="yellow"/>
        </w:rPr>
      </w:pPr>
      <w:r w:rsidRPr="00506158">
        <w:rPr>
          <w:highlight w:val="yellow"/>
        </w:rPr>
        <w:t>Within the main div element, after the h1 and h3 heading elements, insert the elements from the actors.xml file. Place these elements in the actors</w:t>
      </w:r>
      <w:r w:rsidR="006B1418" w:rsidRPr="00506158">
        <w:rPr>
          <w:highlight w:val="yellow"/>
        </w:rPr>
        <w:t>’</w:t>
      </w:r>
      <w:r w:rsidRPr="00506158">
        <w:rPr>
          <w:highlight w:val="yellow"/>
        </w:rPr>
        <w:t xml:space="preserve"> namespace.</w:t>
      </w:r>
    </w:p>
    <w:p w14:paraId="24CE47AE" w14:textId="77777777" w:rsidR="001A1B44" w:rsidRPr="00FB7466" w:rsidRDefault="001A1B44" w:rsidP="006B1418">
      <w:pPr>
        <w:pStyle w:val="ListParagraph"/>
        <w:numPr>
          <w:ilvl w:val="1"/>
          <w:numId w:val="29"/>
        </w:numPr>
        <w:tabs>
          <w:tab w:val="left" w:pos="1080"/>
        </w:tabs>
        <w:suppressAutoHyphens/>
        <w:spacing w:after="120"/>
        <w:rPr>
          <w:highlight w:val="yellow"/>
        </w:rPr>
      </w:pPr>
      <w:r w:rsidRPr="00D322C2">
        <w:rPr>
          <w:highlight w:val="yellow"/>
        </w:rPr>
        <w:t xml:space="preserve">Before each closing &lt;/Actor&gt; tag, insert the movies associated with that </w:t>
      </w:r>
      <w:r w:rsidR="00BD185F" w:rsidRPr="00D322C2">
        <w:rPr>
          <w:highlight w:val="yellow"/>
        </w:rPr>
        <w:t>actor</w:t>
      </w:r>
      <w:r w:rsidRPr="00D322C2">
        <w:rPr>
          <w:highlight w:val="yellow"/>
        </w:rPr>
        <w:t xml:space="preserve"> from the movies.xml file. </w:t>
      </w:r>
      <w:r w:rsidRPr="00FB7466">
        <w:rPr>
          <w:highlight w:val="yellow"/>
        </w:rPr>
        <w:t>Place the movie elements in the movies namespace.</w:t>
      </w:r>
    </w:p>
    <w:p w14:paraId="18A09B21" w14:textId="77777777" w:rsidR="001A1B44" w:rsidRPr="00FB7466" w:rsidRDefault="001A1B44" w:rsidP="006B1418">
      <w:pPr>
        <w:pStyle w:val="ListParagraph"/>
        <w:numPr>
          <w:ilvl w:val="1"/>
          <w:numId w:val="29"/>
        </w:numPr>
        <w:tabs>
          <w:tab w:val="left" w:pos="1080"/>
        </w:tabs>
        <w:suppressAutoHyphens/>
        <w:spacing w:after="120"/>
        <w:rPr>
          <w:highlight w:val="yellow"/>
        </w:rPr>
      </w:pPr>
      <w:r w:rsidRPr="00FB7466">
        <w:rPr>
          <w:highlight w:val="yellow"/>
        </w:rPr>
        <w:t>Close the stars.htm</w:t>
      </w:r>
      <w:r w:rsidR="006B1418" w:rsidRPr="00FB7466">
        <w:rPr>
          <w:highlight w:val="yellow"/>
        </w:rPr>
        <w:t>l</w:t>
      </w:r>
      <w:r w:rsidRPr="00FB7466">
        <w:rPr>
          <w:highlight w:val="yellow"/>
        </w:rPr>
        <w:t xml:space="preserve"> file, saving your changes.</w:t>
      </w:r>
    </w:p>
    <w:p w14:paraId="646C0E50" w14:textId="77777777" w:rsidR="006B1418" w:rsidRDefault="006B1418" w:rsidP="006B1418">
      <w:pPr>
        <w:pStyle w:val="ListParagraph"/>
        <w:tabs>
          <w:tab w:val="left" w:pos="1080"/>
        </w:tabs>
        <w:suppressAutoHyphens/>
        <w:spacing w:after="120"/>
        <w:ind w:left="360"/>
      </w:pPr>
    </w:p>
    <w:p w14:paraId="206DFE4A" w14:textId="77777777" w:rsidR="001A1B44" w:rsidRPr="00742A13" w:rsidRDefault="001A1B44" w:rsidP="006B1418">
      <w:pPr>
        <w:pStyle w:val="ListParagraph"/>
        <w:numPr>
          <w:ilvl w:val="0"/>
          <w:numId w:val="29"/>
        </w:numPr>
        <w:tabs>
          <w:tab w:val="left" w:pos="1080"/>
        </w:tabs>
        <w:suppressAutoHyphens/>
        <w:spacing w:after="120"/>
        <w:rPr>
          <w:highlight w:val="yellow"/>
        </w:rPr>
      </w:pPr>
      <w:r w:rsidRPr="00FB7466">
        <w:rPr>
          <w:highlight w:val="yellow"/>
        </w:rPr>
        <w:lastRenderedPageBreak/>
        <w:t>Within the actors.css file</w:t>
      </w:r>
      <w:r w:rsidR="006B1418" w:rsidRPr="00FB7466">
        <w:rPr>
          <w:highlight w:val="yellow"/>
        </w:rPr>
        <w:t xml:space="preserve"> and the movies.css file</w:t>
      </w:r>
      <w:r w:rsidRPr="00FB7466">
        <w:rPr>
          <w:highlight w:val="yellow"/>
        </w:rPr>
        <w:t>, place the style declarations in the actors</w:t>
      </w:r>
      <w:r w:rsidR="006B1418" w:rsidRPr="00FB7466">
        <w:rPr>
          <w:highlight w:val="yellow"/>
        </w:rPr>
        <w:t>’</w:t>
      </w:r>
      <w:r w:rsidRPr="00FB7466">
        <w:rPr>
          <w:highlight w:val="yellow"/>
        </w:rPr>
        <w:t xml:space="preserve"> namespace</w:t>
      </w:r>
      <w:r w:rsidR="006B1418" w:rsidRPr="00FB7466">
        <w:rPr>
          <w:highlight w:val="yellow"/>
        </w:rPr>
        <w:t xml:space="preserve"> and the movies’ namespace respectively</w:t>
      </w:r>
      <w:r w:rsidRPr="00FB7466">
        <w:rPr>
          <w:highlight w:val="yellow"/>
        </w:rPr>
        <w:t xml:space="preserve">. </w:t>
      </w:r>
      <w:r w:rsidR="00BD185F" w:rsidRPr="00FB7466">
        <w:rPr>
          <w:highlight w:val="yellow"/>
        </w:rPr>
        <w:t xml:space="preserve">Remember to use both formats. </w:t>
      </w:r>
      <w:r w:rsidRPr="00FB7466">
        <w:rPr>
          <w:highlight w:val="yellow"/>
        </w:rPr>
        <w:t>Close the file</w:t>
      </w:r>
      <w:r w:rsidR="006B1418" w:rsidRPr="00FB7466">
        <w:rPr>
          <w:highlight w:val="yellow"/>
        </w:rPr>
        <w:t>s</w:t>
      </w:r>
      <w:r w:rsidRPr="00FB7466">
        <w:rPr>
          <w:highlight w:val="yellow"/>
        </w:rPr>
        <w:t xml:space="preserve">, saving your </w:t>
      </w:r>
      <w:r w:rsidRPr="00742A13">
        <w:rPr>
          <w:highlight w:val="yellow"/>
        </w:rPr>
        <w:t>changes.</w:t>
      </w:r>
    </w:p>
    <w:p w14:paraId="36C10D96" w14:textId="77777777" w:rsidR="006B1418" w:rsidRPr="00742A13" w:rsidRDefault="006B1418" w:rsidP="006B1418">
      <w:pPr>
        <w:pStyle w:val="ListParagraph"/>
        <w:tabs>
          <w:tab w:val="left" w:pos="1080"/>
        </w:tabs>
        <w:suppressAutoHyphens/>
        <w:spacing w:after="120"/>
        <w:ind w:left="360"/>
        <w:rPr>
          <w:highlight w:val="yellow"/>
        </w:rPr>
      </w:pPr>
    </w:p>
    <w:p w14:paraId="27330FE1" w14:textId="77777777" w:rsidR="001A1B44" w:rsidRPr="00742A13" w:rsidRDefault="001A1B44" w:rsidP="006B1418">
      <w:pPr>
        <w:pStyle w:val="ListParagraph"/>
        <w:numPr>
          <w:ilvl w:val="0"/>
          <w:numId w:val="29"/>
        </w:numPr>
        <w:tabs>
          <w:tab w:val="left" w:pos="1080"/>
        </w:tabs>
        <w:suppressAutoHyphens/>
        <w:spacing w:after="120"/>
        <w:rPr>
          <w:highlight w:val="yellow"/>
        </w:rPr>
      </w:pPr>
      <w:r w:rsidRPr="00742A13">
        <w:rPr>
          <w:highlight w:val="yellow"/>
        </w:rPr>
        <w:t>Open stars.htm</w:t>
      </w:r>
      <w:r w:rsidR="006B1418" w:rsidRPr="00742A13">
        <w:rPr>
          <w:highlight w:val="yellow"/>
        </w:rPr>
        <w:t>l</w:t>
      </w:r>
      <w:r w:rsidRPr="00742A13">
        <w:rPr>
          <w:highlight w:val="yellow"/>
        </w:rPr>
        <w:t xml:space="preserve"> in your Web browser, verifying that the styles for the XHTML, actors, and movies vocabularies have been properly applied.</w:t>
      </w:r>
    </w:p>
    <w:p w14:paraId="6CF50327" w14:textId="77777777" w:rsidR="00DC4189" w:rsidRPr="00DC4189" w:rsidRDefault="00DC4189" w:rsidP="00DC4189">
      <w:pPr>
        <w:tabs>
          <w:tab w:val="left" w:pos="1080"/>
        </w:tabs>
        <w:suppressAutoHyphens/>
        <w:spacing w:after="120"/>
        <w:rPr>
          <w:b/>
        </w:rPr>
      </w:pPr>
    </w:p>
    <w:p w14:paraId="0E86D5E6" w14:textId="77777777" w:rsidR="00DC4189" w:rsidRPr="009A2AB7" w:rsidRDefault="00DC4189" w:rsidP="00DC4189">
      <w:pPr>
        <w:tabs>
          <w:tab w:val="left" w:pos="1080"/>
        </w:tabs>
        <w:suppressAutoHyphens/>
        <w:spacing w:after="120"/>
        <w:rPr>
          <w:b/>
          <w:highlight w:val="yellow"/>
        </w:rPr>
      </w:pPr>
      <w:r w:rsidRPr="009A2AB7">
        <w:rPr>
          <w:b/>
          <w:highlight w:val="yellow"/>
        </w:rPr>
        <w:t>Part C –</w:t>
      </w:r>
      <w:r w:rsidR="007231B1" w:rsidRPr="009A2AB7">
        <w:rPr>
          <w:b/>
          <w:highlight w:val="yellow"/>
        </w:rPr>
        <w:t xml:space="preserve"> </w:t>
      </w:r>
      <w:r w:rsidRPr="009A2AB7">
        <w:rPr>
          <w:b/>
          <w:highlight w:val="yellow"/>
        </w:rPr>
        <w:t xml:space="preserve">XML </w:t>
      </w:r>
      <w:r w:rsidR="00DD58F1" w:rsidRPr="009A2AB7">
        <w:rPr>
          <w:b/>
          <w:highlight w:val="yellow"/>
        </w:rPr>
        <w:t>Schemas</w:t>
      </w:r>
    </w:p>
    <w:p w14:paraId="65C88D3A" w14:textId="77777777" w:rsidR="001105DC" w:rsidRPr="009A2AB7" w:rsidRDefault="00CF38B1" w:rsidP="001105DC">
      <w:pPr>
        <w:pStyle w:val="ListParagraph"/>
        <w:numPr>
          <w:ilvl w:val="0"/>
          <w:numId w:val="31"/>
        </w:numPr>
        <w:tabs>
          <w:tab w:val="left" w:pos="1080"/>
        </w:tabs>
        <w:suppressAutoHyphens/>
        <w:spacing w:after="120"/>
        <w:rPr>
          <w:highlight w:val="yellow"/>
        </w:rPr>
      </w:pPr>
      <w:r w:rsidRPr="009A2AB7">
        <w:rPr>
          <w:highlight w:val="yellow"/>
        </w:rPr>
        <w:t xml:space="preserve">Create a schema for </w:t>
      </w:r>
      <w:r w:rsidR="0087127E" w:rsidRPr="009A2AB7">
        <w:rPr>
          <w:highlight w:val="yellow"/>
        </w:rPr>
        <w:t xml:space="preserve">the document client.xml </w:t>
      </w:r>
      <w:r w:rsidRPr="009A2AB7">
        <w:rPr>
          <w:highlight w:val="yellow"/>
        </w:rPr>
        <w:t>document called client.xsd.</w:t>
      </w:r>
    </w:p>
    <w:p w14:paraId="59DEDE82" w14:textId="77777777" w:rsidR="001105DC" w:rsidRPr="009A2AB7" w:rsidRDefault="001105DC" w:rsidP="001105DC">
      <w:pPr>
        <w:pStyle w:val="ListParagraph"/>
        <w:numPr>
          <w:ilvl w:val="1"/>
          <w:numId w:val="31"/>
        </w:numPr>
        <w:suppressAutoHyphens/>
        <w:rPr>
          <w:szCs w:val="24"/>
          <w:highlight w:val="yellow"/>
        </w:rPr>
      </w:pPr>
      <w:r w:rsidRPr="009A2AB7">
        <w:rPr>
          <w:szCs w:val="24"/>
          <w:highlight w:val="yellow"/>
        </w:rPr>
        <w:t xml:space="preserve">Set the target, default and this namespace to http://csdev.cegep-heritage.qc.ca/client. </w:t>
      </w:r>
    </w:p>
    <w:p w14:paraId="560B0568" w14:textId="77777777" w:rsidR="001105DC" w:rsidRPr="009A2AB7" w:rsidRDefault="001105DC" w:rsidP="001105DC">
      <w:pPr>
        <w:pStyle w:val="ListParagraph"/>
        <w:numPr>
          <w:ilvl w:val="1"/>
          <w:numId w:val="31"/>
        </w:numPr>
        <w:suppressAutoHyphens/>
        <w:rPr>
          <w:szCs w:val="24"/>
          <w:highlight w:val="yellow"/>
        </w:rPr>
      </w:pPr>
      <w:r w:rsidRPr="009A2AB7">
        <w:rPr>
          <w:szCs w:val="24"/>
          <w:highlight w:val="yellow"/>
        </w:rPr>
        <w:t xml:space="preserve">Define a type for province, </w:t>
      </w:r>
      <w:proofErr w:type="spellStart"/>
      <w:r w:rsidR="00D46280" w:rsidRPr="009A2AB7">
        <w:rPr>
          <w:szCs w:val="24"/>
          <w:highlight w:val="yellow"/>
        </w:rPr>
        <w:t>provinceType</w:t>
      </w:r>
      <w:proofErr w:type="spellEnd"/>
      <w:r w:rsidRPr="009A2AB7">
        <w:rPr>
          <w:szCs w:val="24"/>
          <w:highlight w:val="yellow"/>
        </w:rPr>
        <w:t>, which has as its values the two-letter abbreviations for each province</w:t>
      </w:r>
      <w:r w:rsidR="00BD185F" w:rsidRPr="009A2AB7">
        <w:rPr>
          <w:szCs w:val="24"/>
          <w:highlight w:val="yellow"/>
        </w:rPr>
        <w:t xml:space="preserve"> (BC, AB, SK, MN, ON, QC, NB, NS, PE, NL).</w:t>
      </w:r>
    </w:p>
    <w:p w14:paraId="7FDB3AFF" w14:textId="77777777" w:rsidR="001105DC" w:rsidRPr="009A2AB7" w:rsidRDefault="001105DC" w:rsidP="001105DC">
      <w:pPr>
        <w:pStyle w:val="ListParagraph"/>
        <w:numPr>
          <w:ilvl w:val="1"/>
          <w:numId w:val="31"/>
        </w:numPr>
        <w:suppressAutoHyphens/>
        <w:rPr>
          <w:szCs w:val="24"/>
          <w:highlight w:val="yellow"/>
        </w:rPr>
      </w:pPr>
      <w:r w:rsidRPr="009A2AB7">
        <w:rPr>
          <w:szCs w:val="24"/>
          <w:highlight w:val="yellow"/>
        </w:rPr>
        <w:t xml:space="preserve">Create a </w:t>
      </w:r>
      <w:proofErr w:type="spellStart"/>
      <w:r w:rsidR="00D46280" w:rsidRPr="009A2AB7">
        <w:rPr>
          <w:szCs w:val="24"/>
          <w:highlight w:val="yellow"/>
        </w:rPr>
        <w:t>postalCodeType</w:t>
      </w:r>
      <w:proofErr w:type="spellEnd"/>
      <w:r w:rsidRPr="009A2AB7">
        <w:rPr>
          <w:szCs w:val="24"/>
          <w:highlight w:val="yellow"/>
        </w:rPr>
        <w:t xml:space="preserve"> that has the format X9X9X9. </w:t>
      </w:r>
    </w:p>
    <w:p w14:paraId="18734F23" w14:textId="77777777" w:rsidR="001105DC" w:rsidRPr="009A2AB7" w:rsidRDefault="001105DC" w:rsidP="001105DC">
      <w:pPr>
        <w:pStyle w:val="ListParagraph"/>
        <w:numPr>
          <w:ilvl w:val="1"/>
          <w:numId w:val="31"/>
        </w:numPr>
        <w:suppressAutoHyphens/>
        <w:rPr>
          <w:szCs w:val="24"/>
          <w:highlight w:val="yellow"/>
        </w:rPr>
      </w:pPr>
      <w:r w:rsidRPr="009A2AB7">
        <w:rPr>
          <w:szCs w:val="24"/>
          <w:highlight w:val="yellow"/>
        </w:rPr>
        <w:t xml:space="preserve">Define a </w:t>
      </w:r>
      <w:proofErr w:type="spellStart"/>
      <w:r w:rsidR="00D46280" w:rsidRPr="009A2AB7">
        <w:rPr>
          <w:szCs w:val="24"/>
          <w:highlight w:val="yellow"/>
        </w:rPr>
        <w:t>percentType</w:t>
      </w:r>
      <w:proofErr w:type="spellEnd"/>
      <w:r w:rsidRPr="009A2AB7">
        <w:rPr>
          <w:szCs w:val="24"/>
          <w:highlight w:val="yellow"/>
        </w:rPr>
        <w:t xml:space="preserve"> that has the range of values from 0 to less than</w:t>
      </w:r>
      <w:r w:rsidR="00630E91" w:rsidRPr="009A2AB7">
        <w:rPr>
          <w:szCs w:val="24"/>
          <w:highlight w:val="yellow"/>
        </w:rPr>
        <w:t xml:space="preserve"> or equal to</w:t>
      </w:r>
      <w:r w:rsidRPr="009A2AB7">
        <w:rPr>
          <w:szCs w:val="24"/>
          <w:highlight w:val="yellow"/>
        </w:rPr>
        <w:t xml:space="preserve"> 1.</w:t>
      </w:r>
    </w:p>
    <w:p w14:paraId="1AAFA6FE" w14:textId="77777777" w:rsidR="001105DC" w:rsidRPr="009A2AB7" w:rsidRDefault="001105DC" w:rsidP="001105DC">
      <w:pPr>
        <w:pStyle w:val="ListParagraph"/>
        <w:numPr>
          <w:ilvl w:val="1"/>
          <w:numId w:val="31"/>
        </w:numPr>
        <w:suppressAutoHyphens/>
        <w:rPr>
          <w:szCs w:val="24"/>
          <w:highlight w:val="yellow"/>
        </w:rPr>
      </w:pPr>
      <w:r w:rsidRPr="009A2AB7">
        <w:rPr>
          <w:szCs w:val="24"/>
          <w:highlight w:val="yellow"/>
        </w:rPr>
        <w:t xml:space="preserve">Define another complex type called </w:t>
      </w:r>
      <w:proofErr w:type="spellStart"/>
      <w:r w:rsidR="00D46280" w:rsidRPr="009A2AB7">
        <w:rPr>
          <w:szCs w:val="24"/>
          <w:highlight w:val="yellow"/>
        </w:rPr>
        <w:t>clientType</w:t>
      </w:r>
      <w:proofErr w:type="spellEnd"/>
      <w:r w:rsidRPr="009A2AB7">
        <w:rPr>
          <w:szCs w:val="24"/>
          <w:highlight w:val="yellow"/>
        </w:rPr>
        <w:t xml:space="preserve"> for the client element. Utilize the types you have already created (</w:t>
      </w:r>
      <w:proofErr w:type="spellStart"/>
      <w:r w:rsidR="00D46280" w:rsidRPr="009A2AB7">
        <w:rPr>
          <w:szCs w:val="24"/>
          <w:highlight w:val="yellow"/>
        </w:rPr>
        <w:t>provinceType</w:t>
      </w:r>
      <w:proofErr w:type="spellEnd"/>
      <w:r w:rsidRPr="009A2AB7">
        <w:rPr>
          <w:szCs w:val="24"/>
          <w:highlight w:val="yellow"/>
        </w:rPr>
        <w:t xml:space="preserve">, </w:t>
      </w:r>
      <w:proofErr w:type="spellStart"/>
      <w:r w:rsidR="00D46280" w:rsidRPr="009A2AB7">
        <w:rPr>
          <w:szCs w:val="24"/>
          <w:highlight w:val="yellow"/>
        </w:rPr>
        <w:t>postalCodeType</w:t>
      </w:r>
      <w:proofErr w:type="spellEnd"/>
      <w:r w:rsidRPr="009A2AB7">
        <w:rPr>
          <w:szCs w:val="24"/>
          <w:highlight w:val="yellow"/>
        </w:rPr>
        <w:t xml:space="preserve">, and </w:t>
      </w:r>
      <w:proofErr w:type="spellStart"/>
      <w:r w:rsidR="00D46280" w:rsidRPr="009A2AB7">
        <w:rPr>
          <w:szCs w:val="24"/>
          <w:highlight w:val="yellow"/>
        </w:rPr>
        <w:t>percentType</w:t>
      </w:r>
      <w:proofErr w:type="spellEnd"/>
      <w:r w:rsidRPr="009A2AB7">
        <w:rPr>
          <w:szCs w:val="24"/>
          <w:highlight w:val="yellow"/>
        </w:rPr>
        <w:t xml:space="preserve">) for the sub-elements. </w:t>
      </w:r>
      <w:proofErr w:type="spellStart"/>
      <w:r w:rsidR="00D46280" w:rsidRPr="009A2AB7">
        <w:rPr>
          <w:szCs w:val="24"/>
          <w:highlight w:val="yellow"/>
        </w:rPr>
        <w:t>percentType</w:t>
      </w:r>
      <w:proofErr w:type="spellEnd"/>
      <w:r w:rsidR="00BD185F" w:rsidRPr="009A2AB7">
        <w:rPr>
          <w:szCs w:val="24"/>
          <w:highlight w:val="yellow"/>
        </w:rPr>
        <w:t xml:space="preserve"> is used for discount. </w:t>
      </w:r>
      <w:proofErr w:type="spellStart"/>
      <w:r w:rsidR="00D46280" w:rsidRPr="009A2AB7">
        <w:rPr>
          <w:szCs w:val="24"/>
          <w:highlight w:val="yellow"/>
        </w:rPr>
        <w:t>clientType</w:t>
      </w:r>
      <w:proofErr w:type="spellEnd"/>
      <w:r w:rsidRPr="009A2AB7">
        <w:rPr>
          <w:szCs w:val="24"/>
          <w:highlight w:val="yellow"/>
        </w:rPr>
        <w:t xml:space="preserve"> has an attribute, </w:t>
      </w:r>
      <w:proofErr w:type="spellStart"/>
      <w:r w:rsidR="00D46280" w:rsidRPr="009A2AB7">
        <w:rPr>
          <w:szCs w:val="24"/>
          <w:highlight w:val="yellow"/>
        </w:rPr>
        <w:t>clientId</w:t>
      </w:r>
      <w:proofErr w:type="spellEnd"/>
      <w:r w:rsidRPr="009A2AB7">
        <w:rPr>
          <w:szCs w:val="24"/>
          <w:highlight w:val="yellow"/>
        </w:rPr>
        <w:t xml:space="preserve"> which is a positive integer.</w:t>
      </w:r>
    </w:p>
    <w:p w14:paraId="5FA6175E" w14:textId="77777777" w:rsidR="001105DC" w:rsidRPr="009A2AB7" w:rsidRDefault="001105DC" w:rsidP="001105DC">
      <w:pPr>
        <w:pStyle w:val="ListParagraph"/>
        <w:numPr>
          <w:ilvl w:val="1"/>
          <w:numId w:val="31"/>
        </w:numPr>
        <w:suppressAutoHyphens/>
        <w:rPr>
          <w:szCs w:val="24"/>
          <w:highlight w:val="yellow"/>
        </w:rPr>
      </w:pPr>
      <w:r w:rsidRPr="009A2AB7">
        <w:rPr>
          <w:szCs w:val="24"/>
          <w:highlight w:val="yellow"/>
        </w:rPr>
        <w:t xml:space="preserve">Define an element, </w:t>
      </w:r>
      <w:r w:rsidRPr="009A2AB7">
        <w:rPr>
          <w:b/>
          <w:szCs w:val="24"/>
          <w:highlight w:val="yellow"/>
        </w:rPr>
        <w:t>clients</w:t>
      </w:r>
      <w:r w:rsidR="00D46280" w:rsidRPr="009A2AB7">
        <w:rPr>
          <w:szCs w:val="24"/>
          <w:highlight w:val="yellow"/>
        </w:rPr>
        <w:t xml:space="preserve">, </w:t>
      </w:r>
      <w:r w:rsidRPr="009A2AB7">
        <w:rPr>
          <w:szCs w:val="24"/>
          <w:highlight w:val="yellow"/>
        </w:rPr>
        <w:t xml:space="preserve">which consists of one or more client elements of type </w:t>
      </w:r>
      <w:proofErr w:type="spellStart"/>
      <w:r w:rsidR="00D46280" w:rsidRPr="009A2AB7">
        <w:rPr>
          <w:szCs w:val="24"/>
          <w:highlight w:val="yellow"/>
        </w:rPr>
        <w:t>clientType</w:t>
      </w:r>
      <w:proofErr w:type="spellEnd"/>
      <w:r w:rsidRPr="009A2AB7">
        <w:rPr>
          <w:szCs w:val="24"/>
          <w:highlight w:val="yellow"/>
        </w:rPr>
        <w:t>.</w:t>
      </w:r>
    </w:p>
    <w:p w14:paraId="01DB5ABA" w14:textId="77777777" w:rsidR="001105DC" w:rsidRPr="009A2AB7" w:rsidRDefault="001105DC" w:rsidP="001105DC">
      <w:pPr>
        <w:pStyle w:val="ListParagraph"/>
        <w:numPr>
          <w:ilvl w:val="1"/>
          <w:numId w:val="31"/>
        </w:numPr>
        <w:suppressAutoHyphens/>
        <w:rPr>
          <w:szCs w:val="24"/>
          <w:highlight w:val="yellow"/>
        </w:rPr>
      </w:pPr>
      <w:r w:rsidRPr="009A2AB7">
        <w:rPr>
          <w:szCs w:val="24"/>
          <w:highlight w:val="yellow"/>
        </w:rPr>
        <w:t>Use the schema to validate the client</w:t>
      </w:r>
      <w:r w:rsidR="00CF38B1" w:rsidRPr="009A2AB7">
        <w:rPr>
          <w:szCs w:val="24"/>
          <w:highlight w:val="yellow"/>
        </w:rPr>
        <w:t>Schema</w:t>
      </w:r>
      <w:r w:rsidRPr="009A2AB7">
        <w:rPr>
          <w:szCs w:val="24"/>
          <w:highlight w:val="yellow"/>
        </w:rPr>
        <w:t xml:space="preserve">.xml document. </w:t>
      </w:r>
      <w:r w:rsidR="00BA33D0" w:rsidRPr="009A2AB7">
        <w:rPr>
          <w:szCs w:val="24"/>
          <w:highlight w:val="yellow"/>
        </w:rPr>
        <w:t xml:space="preserve">You will have a couple of errors to correct before the file will validate. </w:t>
      </w:r>
      <w:r w:rsidRPr="009A2AB7">
        <w:rPr>
          <w:szCs w:val="24"/>
          <w:highlight w:val="yellow"/>
        </w:rPr>
        <w:t>Comment out the DTD tag.</w:t>
      </w:r>
    </w:p>
    <w:p w14:paraId="5734426C" w14:textId="77777777" w:rsidR="001105DC" w:rsidRPr="009A2AB7" w:rsidRDefault="001105DC" w:rsidP="001105DC">
      <w:pPr>
        <w:rPr>
          <w:szCs w:val="24"/>
          <w:highlight w:val="yellow"/>
        </w:rPr>
      </w:pPr>
    </w:p>
    <w:p w14:paraId="0AE51390" w14:textId="77777777" w:rsidR="00CF38B1" w:rsidRPr="009A2AB7" w:rsidRDefault="00CF38B1" w:rsidP="00CF38B1">
      <w:pPr>
        <w:pStyle w:val="ListParagraph"/>
        <w:numPr>
          <w:ilvl w:val="0"/>
          <w:numId w:val="31"/>
        </w:numPr>
        <w:tabs>
          <w:tab w:val="left" w:pos="1080"/>
        </w:tabs>
        <w:suppressAutoHyphens/>
        <w:spacing w:after="120"/>
        <w:rPr>
          <w:highlight w:val="yellow"/>
        </w:rPr>
      </w:pPr>
      <w:r w:rsidRPr="009A2AB7">
        <w:rPr>
          <w:highlight w:val="yellow"/>
        </w:rPr>
        <w:t xml:space="preserve">Create a schema for </w:t>
      </w:r>
      <w:r w:rsidR="0087127E" w:rsidRPr="009A2AB7">
        <w:rPr>
          <w:highlight w:val="yellow"/>
        </w:rPr>
        <w:t xml:space="preserve">the </w:t>
      </w:r>
      <w:r w:rsidRPr="009A2AB7">
        <w:rPr>
          <w:highlight w:val="yellow"/>
        </w:rPr>
        <w:t xml:space="preserve">document </w:t>
      </w:r>
      <w:r w:rsidR="0087127E" w:rsidRPr="009A2AB7">
        <w:rPr>
          <w:highlight w:val="yellow"/>
        </w:rPr>
        <w:t xml:space="preserve">equipment.xml </w:t>
      </w:r>
      <w:r w:rsidRPr="009A2AB7">
        <w:rPr>
          <w:highlight w:val="yellow"/>
        </w:rPr>
        <w:t>called equip.xsd.</w:t>
      </w:r>
    </w:p>
    <w:p w14:paraId="112C3C21" w14:textId="77777777" w:rsidR="001105DC" w:rsidRPr="009A2AB7" w:rsidRDefault="001105DC" w:rsidP="001105DC">
      <w:pPr>
        <w:pStyle w:val="ListParagraph"/>
        <w:numPr>
          <w:ilvl w:val="1"/>
          <w:numId w:val="31"/>
        </w:numPr>
        <w:suppressAutoHyphens/>
        <w:rPr>
          <w:szCs w:val="24"/>
          <w:highlight w:val="yellow"/>
        </w:rPr>
      </w:pPr>
      <w:r w:rsidRPr="009A2AB7">
        <w:rPr>
          <w:szCs w:val="24"/>
          <w:highlight w:val="yellow"/>
        </w:rPr>
        <w:t>Set the target</w:t>
      </w:r>
      <w:r w:rsidR="00D30CAF" w:rsidRPr="009A2AB7">
        <w:rPr>
          <w:szCs w:val="24"/>
          <w:highlight w:val="yellow"/>
        </w:rPr>
        <w:t>, default and this namespace to</w:t>
      </w:r>
      <w:r w:rsidRPr="009A2AB7">
        <w:rPr>
          <w:szCs w:val="24"/>
          <w:highlight w:val="yellow"/>
        </w:rPr>
        <w:t xml:space="preserve"> http://csdev.cegep-heritage.qc.ca</w:t>
      </w:r>
      <w:r w:rsidRPr="009A2AB7">
        <w:rPr>
          <w:highlight w:val="yellow"/>
        </w:rPr>
        <w:t>/equipment</w:t>
      </w:r>
      <w:r w:rsidRPr="009A2AB7">
        <w:rPr>
          <w:szCs w:val="24"/>
          <w:highlight w:val="yellow"/>
        </w:rPr>
        <w:t>.</w:t>
      </w:r>
    </w:p>
    <w:p w14:paraId="690B7608" w14:textId="77777777" w:rsidR="001105DC" w:rsidRPr="009A2AB7" w:rsidRDefault="001105DC" w:rsidP="001105DC">
      <w:pPr>
        <w:pStyle w:val="ListParagraph"/>
        <w:numPr>
          <w:ilvl w:val="1"/>
          <w:numId w:val="31"/>
        </w:numPr>
        <w:suppressAutoHyphens/>
        <w:rPr>
          <w:szCs w:val="24"/>
          <w:highlight w:val="yellow"/>
        </w:rPr>
      </w:pPr>
      <w:r w:rsidRPr="009A2AB7">
        <w:rPr>
          <w:szCs w:val="24"/>
          <w:highlight w:val="yellow"/>
        </w:rPr>
        <w:t xml:space="preserve">Create a type for the </w:t>
      </w:r>
      <w:proofErr w:type="spellStart"/>
      <w:r w:rsidR="00D46280" w:rsidRPr="009A2AB7">
        <w:rPr>
          <w:szCs w:val="24"/>
          <w:highlight w:val="yellow"/>
        </w:rPr>
        <w:t>equipmentType</w:t>
      </w:r>
      <w:proofErr w:type="spellEnd"/>
      <w:r w:rsidRPr="009A2AB7">
        <w:rPr>
          <w:szCs w:val="24"/>
          <w:highlight w:val="yellow"/>
        </w:rPr>
        <w:t xml:space="preserve"> called </w:t>
      </w:r>
      <w:proofErr w:type="spellStart"/>
      <w:r w:rsidR="00D46280" w:rsidRPr="009A2AB7">
        <w:rPr>
          <w:szCs w:val="24"/>
          <w:highlight w:val="yellow"/>
        </w:rPr>
        <w:t>equipmentTypeValue</w:t>
      </w:r>
      <w:proofErr w:type="spellEnd"/>
      <w:r w:rsidRPr="009A2AB7">
        <w:rPr>
          <w:szCs w:val="24"/>
          <w:highlight w:val="yellow"/>
        </w:rPr>
        <w:t>, which should have only the values “PC”, “PR” or “SC”.</w:t>
      </w:r>
    </w:p>
    <w:p w14:paraId="77BC0C03" w14:textId="77777777" w:rsidR="001105DC" w:rsidRPr="009A2AB7" w:rsidRDefault="001105DC" w:rsidP="001105DC">
      <w:pPr>
        <w:pStyle w:val="ListParagraph"/>
        <w:numPr>
          <w:ilvl w:val="1"/>
          <w:numId w:val="31"/>
        </w:numPr>
        <w:suppressAutoHyphens/>
        <w:rPr>
          <w:szCs w:val="24"/>
          <w:highlight w:val="yellow"/>
        </w:rPr>
      </w:pPr>
      <w:r w:rsidRPr="009A2AB7">
        <w:rPr>
          <w:szCs w:val="24"/>
          <w:highlight w:val="yellow"/>
        </w:rPr>
        <w:t xml:space="preserve">Declare a named model group, </w:t>
      </w:r>
      <w:proofErr w:type="spellStart"/>
      <w:r w:rsidR="00D46280" w:rsidRPr="009A2AB7">
        <w:rPr>
          <w:szCs w:val="24"/>
          <w:highlight w:val="yellow"/>
        </w:rPr>
        <w:t>equipmentGroup</w:t>
      </w:r>
      <w:proofErr w:type="spellEnd"/>
      <w:r w:rsidRPr="009A2AB7">
        <w:rPr>
          <w:szCs w:val="24"/>
          <w:highlight w:val="yellow"/>
        </w:rPr>
        <w:t xml:space="preserve"> with elements </w:t>
      </w:r>
      <w:proofErr w:type="spellStart"/>
      <w:r w:rsidR="00D46280" w:rsidRPr="009A2AB7">
        <w:rPr>
          <w:szCs w:val="24"/>
          <w:highlight w:val="yellow"/>
        </w:rPr>
        <w:t>equipmentName</w:t>
      </w:r>
      <w:proofErr w:type="spellEnd"/>
      <w:r w:rsidRPr="009A2AB7">
        <w:rPr>
          <w:szCs w:val="24"/>
          <w:highlight w:val="yellow"/>
        </w:rPr>
        <w:t xml:space="preserve"> of type string, </w:t>
      </w:r>
      <w:proofErr w:type="spellStart"/>
      <w:r w:rsidR="00D46280" w:rsidRPr="009A2AB7">
        <w:rPr>
          <w:szCs w:val="24"/>
          <w:highlight w:val="yellow"/>
        </w:rPr>
        <w:t>inserviceDate</w:t>
      </w:r>
      <w:proofErr w:type="spellEnd"/>
      <w:r w:rsidRPr="009A2AB7">
        <w:rPr>
          <w:szCs w:val="24"/>
          <w:highlight w:val="yellow"/>
        </w:rPr>
        <w:t xml:space="preserve"> of type date, </w:t>
      </w:r>
      <w:proofErr w:type="spellStart"/>
      <w:r w:rsidR="00D46280" w:rsidRPr="009A2AB7">
        <w:rPr>
          <w:szCs w:val="24"/>
          <w:highlight w:val="yellow"/>
        </w:rPr>
        <w:t>clientId</w:t>
      </w:r>
      <w:proofErr w:type="spellEnd"/>
      <w:r w:rsidRPr="009A2AB7">
        <w:rPr>
          <w:szCs w:val="24"/>
          <w:highlight w:val="yellow"/>
        </w:rPr>
        <w:t xml:space="preserve"> of type integer and </w:t>
      </w:r>
      <w:proofErr w:type="spellStart"/>
      <w:r w:rsidR="00D46280" w:rsidRPr="009A2AB7">
        <w:rPr>
          <w:szCs w:val="24"/>
          <w:highlight w:val="yellow"/>
        </w:rPr>
        <w:t>equipmentType</w:t>
      </w:r>
      <w:proofErr w:type="spellEnd"/>
      <w:r w:rsidRPr="009A2AB7">
        <w:rPr>
          <w:szCs w:val="24"/>
          <w:highlight w:val="yellow"/>
        </w:rPr>
        <w:t xml:space="preserve"> of type </w:t>
      </w:r>
      <w:proofErr w:type="spellStart"/>
      <w:r w:rsidR="00D46280" w:rsidRPr="009A2AB7">
        <w:rPr>
          <w:szCs w:val="24"/>
          <w:highlight w:val="yellow"/>
        </w:rPr>
        <w:t>equipmentTypeValue</w:t>
      </w:r>
      <w:proofErr w:type="spellEnd"/>
      <w:r w:rsidRPr="009A2AB7">
        <w:rPr>
          <w:szCs w:val="24"/>
          <w:highlight w:val="yellow"/>
        </w:rPr>
        <w:t>.</w:t>
      </w:r>
    </w:p>
    <w:p w14:paraId="0425B9A4" w14:textId="77777777" w:rsidR="001105DC" w:rsidRPr="009A2AB7" w:rsidRDefault="001105DC" w:rsidP="001105DC">
      <w:pPr>
        <w:pStyle w:val="ListParagraph"/>
        <w:numPr>
          <w:ilvl w:val="1"/>
          <w:numId w:val="31"/>
        </w:numPr>
        <w:suppressAutoHyphens/>
        <w:rPr>
          <w:szCs w:val="24"/>
          <w:highlight w:val="yellow"/>
        </w:rPr>
      </w:pPr>
      <w:r w:rsidRPr="009A2AB7">
        <w:rPr>
          <w:szCs w:val="24"/>
          <w:highlight w:val="yellow"/>
        </w:rPr>
        <w:t xml:space="preserve">Create a complex type, </w:t>
      </w:r>
      <w:proofErr w:type="spellStart"/>
      <w:r w:rsidR="00D46280" w:rsidRPr="009A2AB7">
        <w:rPr>
          <w:szCs w:val="24"/>
          <w:highlight w:val="yellow"/>
        </w:rPr>
        <w:t>equipmentType</w:t>
      </w:r>
      <w:proofErr w:type="spellEnd"/>
      <w:r w:rsidRPr="009A2AB7">
        <w:rPr>
          <w:szCs w:val="24"/>
          <w:highlight w:val="yellow"/>
        </w:rPr>
        <w:t xml:space="preserve">, with the named model group, </w:t>
      </w:r>
      <w:proofErr w:type="spellStart"/>
      <w:r w:rsidR="00D46280" w:rsidRPr="009A2AB7">
        <w:rPr>
          <w:szCs w:val="24"/>
          <w:highlight w:val="yellow"/>
        </w:rPr>
        <w:t>equipmentGroup</w:t>
      </w:r>
      <w:proofErr w:type="spellEnd"/>
      <w:r w:rsidRPr="009A2AB7">
        <w:rPr>
          <w:szCs w:val="24"/>
          <w:highlight w:val="yellow"/>
        </w:rPr>
        <w:t xml:space="preserve"> and the attribute </w:t>
      </w:r>
      <w:proofErr w:type="spellStart"/>
      <w:r w:rsidR="00D46280" w:rsidRPr="009A2AB7">
        <w:rPr>
          <w:szCs w:val="24"/>
          <w:highlight w:val="yellow"/>
        </w:rPr>
        <w:t>equipmentNumber</w:t>
      </w:r>
      <w:proofErr w:type="spellEnd"/>
      <w:r w:rsidRPr="009A2AB7">
        <w:rPr>
          <w:szCs w:val="24"/>
          <w:highlight w:val="yellow"/>
        </w:rPr>
        <w:t xml:space="preserve"> of type positive integer.</w:t>
      </w:r>
    </w:p>
    <w:p w14:paraId="364F8772" w14:textId="77777777" w:rsidR="001105DC" w:rsidRPr="009A2AB7" w:rsidRDefault="001105DC" w:rsidP="001105DC">
      <w:pPr>
        <w:pStyle w:val="ListParagraph"/>
        <w:numPr>
          <w:ilvl w:val="1"/>
          <w:numId w:val="31"/>
        </w:numPr>
        <w:suppressAutoHyphens/>
        <w:rPr>
          <w:szCs w:val="24"/>
          <w:highlight w:val="yellow"/>
        </w:rPr>
      </w:pPr>
      <w:r w:rsidRPr="009A2AB7">
        <w:rPr>
          <w:szCs w:val="24"/>
          <w:highlight w:val="yellow"/>
        </w:rPr>
        <w:t xml:space="preserve">Define an element </w:t>
      </w:r>
      <w:proofErr w:type="spellStart"/>
      <w:r w:rsidR="00D46280" w:rsidRPr="009A2AB7">
        <w:rPr>
          <w:szCs w:val="24"/>
          <w:highlight w:val="yellow"/>
        </w:rPr>
        <w:t>equipmentList</w:t>
      </w:r>
      <w:proofErr w:type="spellEnd"/>
      <w:r w:rsidRPr="009A2AB7">
        <w:rPr>
          <w:szCs w:val="24"/>
          <w:highlight w:val="yellow"/>
        </w:rPr>
        <w:t xml:space="preserve"> which consists of one or more equipment elements of type </w:t>
      </w:r>
      <w:proofErr w:type="spellStart"/>
      <w:r w:rsidR="00D46280" w:rsidRPr="009A2AB7">
        <w:rPr>
          <w:szCs w:val="24"/>
          <w:highlight w:val="yellow"/>
        </w:rPr>
        <w:t>equipmentType</w:t>
      </w:r>
      <w:proofErr w:type="spellEnd"/>
      <w:r w:rsidRPr="009A2AB7">
        <w:rPr>
          <w:szCs w:val="24"/>
          <w:highlight w:val="yellow"/>
        </w:rPr>
        <w:t>.</w:t>
      </w:r>
    </w:p>
    <w:p w14:paraId="240BE31A" w14:textId="77777777" w:rsidR="001105DC" w:rsidRPr="009A2AB7" w:rsidRDefault="001105DC" w:rsidP="001105DC">
      <w:pPr>
        <w:pStyle w:val="ListParagraph"/>
        <w:numPr>
          <w:ilvl w:val="1"/>
          <w:numId w:val="31"/>
        </w:numPr>
        <w:suppressAutoHyphens/>
        <w:rPr>
          <w:szCs w:val="24"/>
          <w:highlight w:val="yellow"/>
        </w:rPr>
      </w:pPr>
      <w:r w:rsidRPr="009A2AB7">
        <w:rPr>
          <w:highlight w:val="yellow"/>
        </w:rPr>
        <w:t>Use the schema to validate equip</w:t>
      </w:r>
      <w:r w:rsidR="00CF38B1" w:rsidRPr="009A2AB7">
        <w:rPr>
          <w:highlight w:val="yellow"/>
        </w:rPr>
        <w:t>Schema</w:t>
      </w:r>
      <w:r w:rsidRPr="009A2AB7">
        <w:rPr>
          <w:highlight w:val="yellow"/>
        </w:rPr>
        <w:t>.xml.</w:t>
      </w:r>
      <w:r w:rsidRPr="009A2AB7">
        <w:rPr>
          <w:szCs w:val="24"/>
          <w:highlight w:val="yellow"/>
        </w:rPr>
        <w:t xml:space="preserve"> </w:t>
      </w:r>
      <w:r w:rsidR="00330A48" w:rsidRPr="009A2AB7">
        <w:rPr>
          <w:szCs w:val="24"/>
          <w:highlight w:val="yellow"/>
        </w:rPr>
        <w:t xml:space="preserve">You will have a couple of errors to correct before the file will validate. </w:t>
      </w:r>
      <w:r w:rsidRPr="009A2AB7">
        <w:rPr>
          <w:szCs w:val="24"/>
          <w:highlight w:val="yellow"/>
        </w:rPr>
        <w:t>Comment out the DTD tag.</w:t>
      </w:r>
    </w:p>
    <w:p w14:paraId="7714293E" w14:textId="77777777" w:rsidR="00F80160" w:rsidRDefault="00F80160" w:rsidP="00F80160">
      <w:pPr>
        <w:suppressAutoHyphens/>
      </w:pPr>
    </w:p>
    <w:p w14:paraId="5B7F36B1" w14:textId="77777777" w:rsidR="00B533F1" w:rsidRPr="00B533F1" w:rsidRDefault="006609B4" w:rsidP="00F80160">
      <w:pPr>
        <w:suppressAutoHyphens/>
        <w:rPr>
          <w:b/>
        </w:rPr>
      </w:pPr>
      <w:r>
        <w:rPr>
          <w:b/>
          <w:highlight w:val="yellow"/>
        </w:rPr>
        <w:t>Part D – Olym</w:t>
      </w:r>
      <w:r w:rsidR="00B533F1" w:rsidRPr="004D37AE">
        <w:rPr>
          <w:b/>
          <w:highlight w:val="yellow"/>
        </w:rPr>
        <w:t>pic Schemas</w:t>
      </w:r>
    </w:p>
    <w:p w14:paraId="3A621837" w14:textId="77777777" w:rsidR="00B533F1" w:rsidRDefault="00B533F1" w:rsidP="00F80160">
      <w:pPr>
        <w:suppressAutoHyphens/>
      </w:pPr>
    </w:p>
    <w:p w14:paraId="6047CFBE" w14:textId="77777777" w:rsidR="00FD2880" w:rsidRPr="004D37AE" w:rsidRDefault="00FD2880" w:rsidP="00FD2880">
      <w:pPr>
        <w:tabs>
          <w:tab w:val="left" w:pos="1080"/>
        </w:tabs>
        <w:suppressAutoHyphens/>
        <w:spacing w:after="120"/>
        <w:rPr>
          <w:highlight w:val="yellow"/>
        </w:rPr>
      </w:pPr>
      <w:r w:rsidRPr="004D37AE">
        <w:rPr>
          <w:highlight w:val="yellow"/>
        </w:rPr>
        <w:t xml:space="preserve">You have been assigned the task of creating a list of transaction for an invoice for your client. Look at the files invoice.xml and invoice2.xml. You may also want to look at the schema definition in invoice.xsd. </w:t>
      </w:r>
    </w:p>
    <w:p w14:paraId="3DF99D17" w14:textId="77777777" w:rsidR="00FD2880" w:rsidRDefault="00FD2880" w:rsidP="00FD2880">
      <w:pPr>
        <w:tabs>
          <w:tab w:val="left" w:pos="1080"/>
        </w:tabs>
        <w:suppressAutoHyphens/>
        <w:spacing w:after="120"/>
      </w:pPr>
      <w:r w:rsidRPr="004D37AE">
        <w:rPr>
          <w:highlight w:val="yellow"/>
        </w:rPr>
        <w:t>The invoice.xml file has the root element “invoice” and three separate complex elements.</w:t>
      </w:r>
      <w:r>
        <w:t xml:space="preserve"> </w:t>
      </w:r>
    </w:p>
    <w:p w14:paraId="2C0C58DE" w14:textId="77777777" w:rsidR="00FD2880" w:rsidRPr="004D37AE" w:rsidRDefault="00FD2880" w:rsidP="00FD2880">
      <w:pPr>
        <w:pStyle w:val="ListParagraph"/>
        <w:numPr>
          <w:ilvl w:val="1"/>
          <w:numId w:val="27"/>
        </w:numPr>
        <w:tabs>
          <w:tab w:val="left" w:pos="1080"/>
        </w:tabs>
        <w:suppressAutoHyphens/>
        <w:spacing w:after="120"/>
        <w:rPr>
          <w:highlight w:val="yellow"/>
        </w:rPr>
      </w:pPr>
      <w:r w:rsidRPr="004D37AE">
        <w:rPr>
          <w:highlight w:val="yellow"/>
        </w:rPr>
        <w:lastRenderedPageBreak/>
        <w:t>&lt;info&gt; which contains information about the invoice including the date and the bill rate in dollars.</w:t>
      </w:r>
    </w:p>
    <w:p w14:paraId="70BA0A7F" w14:textId="77777777" w:rsidR="00FD2880" w:rsidRPr="004D37AE" w:rsidRDefault="00FD2880" w:rsidP="00FD2880">
      <w:pPr>
        <w:pStyle w:val="ListParagraph"/>
        <w:numPr>
          <w:ilvl w:val="1"/>
          <w:numId w:val="27"/>
        </w:numPr>
        <w:tabs>
          <w:tab w:val="left" w:pos="1080"/>
        </w:tabs>
        <w:suppressAutoHyphens/>
        <w:spacing w:after="120"/>
        <w:rPr>
          <w:highlight w:val="yellow"/>
        </w:rPr>
      </w:pPr>
      <w:r w:rsidRPr="004D37AE">
        <w:rPr>
          <w:highlight w:val="yellow"/>
        </w:rPr>
        <w:t>&lt;client&gt; which contains the client information including their discount rate</w:t>
      </w:r>
    </w:p>
    <w:p w14:paraId="2C319FC7" w14:textId="77777777" w:rsidR="00FD2880" w:rsidRPr="004D37AE" w:rsidRDefault="00FD2880" w:rsidP="00FD2880">
      <w:pPr>
        <w:pStyle w:val="ListParagraph"/>
        <w:numPr>
          <w:ilvl w:val="1"/>
          <w:numId w:val="27"/>
        </w:numPr>
        <w:tabs>
          <w:tab w:val="left" w:pos="1080"/>
        </w:tabs>
        <w:suppressAutoHyphens/>
        <w:spacing w:after="120"/>
        <w:rPr>
          <w:highlight w:val="yellow"/>
        </w:rPr>
      </w:pPr>
      <w:r w:rsidRPr="004D37AE">
        <w:rPr>
          <w:highlight w:val="yellow"/>
        </w:rPr>
        <w:t>&lt;</w:t>
      </w:r>
      <w:proofErr w:type="spellStart"/>
      <w:r w:rsidRPr="004D37AE">
        <w:rPr>
          <w:highlight w:val="yellow"/>
        </w:rPr>
        <w:t>work_record</w:t>
      </w:r>
      <w:proofErr w:type="spellEnd"/>
      <w:r w:rsidRPr="004D37AE">
        <w:rPr>
          <w:highlight w:val="yellow"/>
        </w:rPr>
        <w:t>&gt; which can occur many times and contains a separate expense for each work item.</w:t>
      </w:r>
    </w:p>
    <w:p w14:paraId="06CB4FAA" w14:textId="77777777" w:rsidR="00FD2880" w:rsidRDefault="00FD2880" w:rsidP="00FD2880">
      <w:pPr>
        <w:tabs>
          <w:tab w:val="left" w:pos="1080"/>
        </w:tabs>
        <w:suppressAutoHyphens/>
        <w:spacing w:after="120"/>
        <w:ind w:left="360"/>
      </w:pPr>
      <w:r w:rsidRPr="004D37AE">
        <w:rPr>
          <w:highlight w:val="yellow"/>
        </w:rPr>
        <w:t>Create an XSL file which will transform the XML file to an HTML file which looks like an invoice that could be sent to a client based on the following requirements.</w:t>
      </w:r>
      <w:r>
        <w:t xml:space="preserve"> </w:t>
      </w:r>
    </w:p>
    <w:p w14:paraId="40BBF357" w14:textId="77777777" w:rsidR="00FD2880" w:rsidRPr="0021465F" w:rsidRDefault="00FD2880" w:rsidP="00FD2880">
      <w:pPr>
        <w:numPr>
          <w:ilvl w:val="1"/>
          <w:numId w:val="33"/>
        </w:numPr>
        <w:tabs>
          <w:tab w:val="left" w:pos="1080"/>
        </w:tabs>
        <w:suppressAutoHyphens/>
        <w:spacing w:after="120"/>
        <w:rPr>
          <w:highlight w:val="yellow"/>
        </w:rPr>
      </w:pPr>
      <w:r w:rsidRPr="0021465F">
        <w:rPr>
          <w:highlight w:val="yellow"/>
        </w:rPr>
        <w:t>The top section of the page must contain the invoice number and date as well as the company name (Acme Web Programmers Inc).</w:t>
      </w:r>
    </w:p>
    <w:p w14:paraId="05732E7F" w14:textId="77777777" w:rsidR="00FD2880" w:rsidRPr="00C64502" w:rsidRDefault="00FD2880" w:rsidP="00FD2880">
      <w:pPr>
        <w:numPr>
          <w:ilvl w:val="1"/>
          <w:numId w:val="33"/>
        </w:numPr>
        <w:tabs>
          <w:tab w:val="left" w:pos="1080"/>
        </w:tabs>
        <w:suppressAutoHyphens/>
        <w:spacing w:after="120"/>
        <w:rPr>
          <w:highlight w:val="yellow"/>
        </w:rPr>
      </w:pPr>
      <w:r w:rsidRPr="00C64502">
        <w:rPr>
          <w:highlight w:val="yellow"/>
        </w:rPr>
        <w:t xml:space="preserve">The next section must contain the Client information nicely formatted including all fields of the client element except the </w:t>
      </w:r>
      <w:proofErr w:type="spellStart"/>
      <w:r w:rsidRPr="00C64502">
        <w:rPr>
          <w:highlight w:val="yellow"/>
        </w:rPr>
        <w:t>client_id</w:t>
      </w:r>
      <w:proofErr w:type="spellEnd"/>
      <w:r w:rsidRPr="00C64502">
        <w:rPr>
          <w:highlight w:val="yellow"/>
        </w:rPr>
        <w:t xml:space="preserve"> attribute and the </w:t>
      </w:r>
      <w:proofErr w:type="spellStart"/>
      <w:r w:rsidRPr="00C64502">
        <w:rPr>
          <w:highlight w:val="yellow"/>
        </w:rPr>
        <w:t>client_discount</w:t>
      </w:r>
      <w:proofErr w:type="spellEnd"/>
      <w:r w:rsidRPr="00C64502">
        <w:rPr>
          <w:highlight w:val="yellow"/>
        </w:rPr>
        <w:t xml:space="preserve"> field</w:t>
      </w:r>
    </w:p>
    <w:p w14:paraId="2ECB621B" w14:textId="77777777" w:rsidR="00FD2880" w:rsidRPr="005B45E9" w:rsidRDefault="00FD2880" w:rsidP="00FD2880">
      <w:pPr>
        <w:numPr>
          <w:ilvl w:val="1"/>
          <w:numId w:val="33"/>
        </w:numPr>
        <w:tabs>
          <w:tab w:val="left" w:pos="1080"/>
        </w:tabs>
        <w:suppressAutoHyphens/>
        <w:spacing w:after="120"/>
        <w:rPr>
          <w:highlight w:val="yellow"/>
        </w:rPr>
      </w:pPr>
      <w:r w:rsidRPr="006C6525">
        <w:rPr>
          <w:highlight w:val="yellow"/>
        </w:rPr>
        <w:t xml:space="preserve">Next there must be one line for each work record. This includes (in order) the </w:t>
      </w:r>
      <w:proofErr w:type="spellStart"/>
      <w:r w:rsidRPr="006C6525">
        <w:rPr>
          <w:highlight w:val="yellow"/>
        </w:rPr>
        <w:t>work_date</w:t>
      </w:r>
      <w:proofErr w:type="spellEnd"/>
      <w:r w:rsidRPr="006C6525">
        <w:rPr>
          <w:highlight w:val="yellow"/>
        </w:rPr>
        <w:t xml:space="preserve">, </w:t>
      </w:r>
      <w:proofErr w:type="spellStart"/>
      <w:r w:rsidRPr="005B45E9">
        <w:rPr>
          <w:highlight w:val="yellow"/>
        </w:rPr>
        <w:t>work_description</w:t>
      </w:r>
      <w:proofErr w:type="spellEnd"/>
      <w:r w:rsidRPr="005B45E9">
        <w:rPr>
          <w:highlight w:val="yellow"/>
        </w:rPr>
        <w:t xml:space="preserve">, </w:t>
      </w:r>
      <w:proofErr w:type="spellStart"/>
      <w:r w:rsidRPr="005B45E9">
        <w:rPr>
          <w:highlight w:val="yellow"/>
        </w:rPr>
        <w:t>bill_hours</w:t>
      </w:r>
      <w:proofErr w:type="spellEnd"/>
      <w:r w:rsidRPr="005B45E9">
        <w:rPr>
          <w:highlight w:val="yellow"/>
        </w:rPr>
        <w:t xml:space="preserve">. This must be sorted by the </w:t>
      </w:r>
      <w:proofErr w:type="spellStart"/>
      <w:r w:rsidRPr="005B45E9">
        <w:rPr>
          <w:highlight w:val="yellow"/>
        </w:rPr>
        <w:t>work_date</w:t>
      </w:r>
      <w:proofErr w:type="spellEnd"/>
      <w:r w:rsidRPr="005B45E9">
        <w:rPr>
          <w:highlight w:val="yellow"/>
        </w:rPr>
        <w:t xml:space="preserve"> in ascending order. </w:t>
      </w:r>
    </w:p>
    <w:p w14:paraId="4B7F607A" w14:textId="77777777" w:rsidR="00FD2880" w:rsidRPr="005B45E9" w:rsidRDefault="00FD2880" w:rsidP="00FD2880">
      <w:pPr>
        <w:numPr>
          <w:ilvl w:val="1"/>
          <w:numId w:val="33"/>
        </w:numPr>
        <w:tabs>
          <w:tab w:val="left" w:pos="1080"/>
        </w:tabs>
        <w:suppressAutoHyphens/>
        <w:spacing w:after="120"/>
        <w:rPr>
          <w:highlight w:val="yellow"/>
        </w:rPr>
      </w:pPr>
      <w:r w:rsidRPr="005B45E9">
        <w:rPr>
          <w:highlight w:val="yellow"/>
        </w:rPr>
        <w:t>Make sure the same XSL file also works on the invoice2.xml file by assigning it to that file.</w:t>
      </w:r>
    </w:p>
    <w:p w14:paraId="70A50AC6" w14:textId="77777777" w:rsidR="00FD2880" w:rsidRDefault="00FD2880" w:rsidP="00FD2880">
      <w:pPr>
        <w:tabs>
          <w:tab w:val="left" w:pos="1080"/>
        </w:tabs>
        <w:suppressAutoHyphens/>
        <w:spacing w:after="120"/>
        <w:ind w:left="360"/>
      </w:pPr>
      <w:r w:rsidRPr="005B45E9">
        <w:rPr>
          <w:highlight w:val="yellow"/>
        </w:rPr>
        <w:t>The final result can look something like this.  Remember, there are marks for design given.</w:t>
      </w:r>
    </w:p>
    <w:p w14:paraId="069B41B3" w14:textId="77777777" w:rsidR="00FD2880" w:rsidRDefault="00FD2880" w:rsidP="00FD2880">
      <w:pPr>
        <w:tabs>
          <w:tab w:val="left" w:pos="1080"/>
        </w:tabs>
        <w:suppressAutoHyphens/>
        <w:spacing w:after="120"/>
        <w:ind w:left="360"/>
        <w:jc w:val="center"/>
      </w:pPr>
      <w:r>
        <w:rPr>
          <w:noProof/>
        </w:rPr>
        <w:drawing>
          <wp:inline distT="0" distB="0" distL="0" distR="0" wp14:anchorId="6840B23C" wp14:editId="1502A29B">
            <wp:extent cx="3179056" cy="27717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8719" cy="2806357"/>
                    </a:xfrm>
                    <a:prstGeom prst="rect">
                      <a:avLst/>
                    </a:prstGeom>
                  </pic:spPr>
                </pic:pic>
              </a:graphicData>
            </a:graphic>
          </wp:inline>
        </w:drawing>
      </w:r>
    </w:p>
    <w:p w14:paraId="0D341592" w14:textId="77777777" w:rsidR="00B533F1" w:rsidRDefault="00B533F1" w:rsidP="00F80160">
      <w:pPr>
        <w:suppressAutoHyphens/>
      </w:pPr>
    </w:p>
    <w:p w14:paraId="222C3598" w14:textId="77777777" w:rsidR="00DC4189" w:rsidRPr="00DC4189" w:rsidRDefault="00DC4189" w:rsidP="00F80160">
      <w:pPr>
        <w:suppressAutoHyphens/>
      </w:pPr>
    </w:p>
    <w:p w14:paraId="1510BA80" w14:textId="77777777" w:rsidR="00352ACA" w:rsidRDefault="00352ACA" w:rsidP="00352ACA">
      <w:pPr>
        <w:pBdr>
          <w:bottom w:val="single" w:sz="4" w:space="1" w:color="auto"/>
        </w:pBdr>
        <w:suppressAutoHyphens/>
      </w:pPr>
      <w:r>
        <w:rPr>
          <w:b/>
        </w:rPr>
        <w:t>To submit</w:t>
      </w:r>
    </w:p>
    <w:p w14:paraId="3DCF6F68" w14:textId="77777777" w:rsidR="00352ACA" w:rsidRDefault="00352ACA" w:rsidP="00352ACA"/>
    <w:p w14:paraId="59F1B761" w14:textId="77777777" w:rsidR="00FC21C0" w:rsidRDefault="00FC21C0" w:rsidP="00FC21C0">
      <w:r>
        <w:t xml:space="preserve">When you have completed the </w:t>
      </w:r>
      <w:r w:rsidR="0052407B">
        <w:t>assignment</w:t>
      </w:r>
      <w:r>
        <w:t>,</w:t>
      </w:r>
      <w:r w:rsidR="00554A4E">
        <w:t xml:space="preserve"> submit </w:t>
      </w:r>
      <w:r w:rsidR="00C94F0A">
        <w:t xml:space="preserve">a zip file with all the files from the document folder to </w:t>
      </w:r>
      <w:r w:rsidR="00554A4E">
        <w:t xml:space="preserve">the </w:t>
      </w:r>
      <w:r w:rsidR="00B420D5">
        <w:t>Open Class</w:t>
      </w:r>
      <w:r w:rsidR="00554A4E">
        <w:t xml:space="preserve"> page for this course</w:t>
      </w:r>
      <w:r w:rsidR="00C94F0A">
        <w:t>. Remember: You MUST include a file called readme.txt that states what tool you used to complete the project.</w:t>
      </w:r>
    </w:p>
    <w:p w14:paraId="2914F2D6" w14:textId="77777777" w:rsidR="00352ACA" w:rsidRPr="0015351E" w:rsidRDefault="00352ACA" w:rsidP="00352ACA">
      <w:pPr>
        <w:pStyle w:val="ListBullet"/>
        <w:numPr>
          <w:ilvl w:val="0"/>
          <w:numId w:val="0"/>
        </w:numPr>
        <w:rPr>
          <w:b/>
        </w:rPr>
      </w:pPr>
    </w:p>
    <w:p w14:paraId="23B4B31E" w14:textId="77777777" w:rsidR="00352ACA" w:rsidRDefault="00352ACA" w:rsidP="005123A5">
      <w:pPr>
        <w:tabs>
          <w:tab w:val="left" w:pos="-1440"/>
          <w:tab w:val="left" w:pos="-720"/>
          <w:tab w:val="left" w:pos="0"/>
        </w:tabs>
        <w:suppressAutoHyphens/>
        <w:ind w:left="360" w:right="360"/>
      </w:pPr>
    </w:p>
    <w:sectPr w:rsidR="00352ACA" w:rsidSect="00F64EEE">
      <w:headerReference w:type="even" r:id="rId11"/>
      <w:footerReference w:type="even" r:id="rId12"/>
      <w:footerReference w:type="default" r:id="rId13"/>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492DC" w14:textId="77777777" w:rsidR="00CA3DB7" w:rsidRDefault="00CA3DB7">
      <w:r>
        <w:separator/>
      </w:r>
    </w:p>
  </w:endnote>
  <w:endnote w:type="continuationSeparator" w:id="0">
    <w:p w14:paraId="7E9AB783" w14:textId="77777777" w:rsidR="00CA3DB7" w:rsidRDefault="00CA3DB7">
      <w:r>
        <w:continuationSeparator/>
      </w:r>
    </w:p>
  </w:endnote>
  <w:endnote w:type="continuationNotice" w:id="1">
    <w:p w14:paraId="76FC2F70" w14:textId="77777777" w:rsidR="00CA3DB7" w:rsidRDefault="00CA3D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0C252" w14:textId="77777777" w:rsidR="00CA3DB7" w:rsidRDefault="00CA3DB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E3C73" w14:textId="0E9C57A6" w:rsidR="00CA3DB7" w:rsidRDefault="00CA3DB7" w:rsidP="008B2E1D">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Web Programming V (420-C50-HR) - Assignment 2</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E83A21">
      <w:rPr>
        <w:rStyle w:val="PageNumber"/>
        <w:rFonts w:ascii="Times New Roman" w:hAnsi="Times New Roman"/>
        <w:i/>
        <w:noProof/>
        <w:sz w:val="20"/>
      </w:rPr>
      <w:t>3</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E83A21">
      <w:rPr>
        <w:rStyle w:val="PageNumber"/>
        <w:rFonts w:ascii="Times New Roman" w:hAnsi="Times New Roman"/>
        <w:i/>
        <w:noProof/>
        <w:sz w:val="20"/>
      </w:rPr>
      <w:t>5</w:t>
    </w:r>
    <w:r>
      <w:rPr>
        <w:rStyle w:val="PageNumber"/>
        <w:rFonts w:ascii="Times New Roman" w:hAnsi="Times New Roman"/>
        <w:i/>
        <w:sz w:val="20"/>
      </w:rPr>
      <w:fldChar w:fldCharType="end"/>
    </w:r>
  </w:p>
  <w:p w14:paraId="35620A61" w14:textId="77777777" w:rsidR="00CA3DB7" w:rsidRDefault="00CA3DB7">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062FD" w14:textId="77777777" w:rsidR="00CA3DB7" w:rsidRDefault="00CA3DB7">
      <w:r>
        <w:separator/>
      </w:r>
    </w:p>
  </w:footnote>
  <w:footnote w:type="continuationSeparator" w:id="0">
    <w:p w14:paraId="0199C1E8" w14:textId="77777777" w:rsidR="00CA3DB7" w:rsidRDefault="00CA3DB7">
      <w:r>
        <w:continuationSeparator/>
      </w:r>
    </w:p>
  </w:footnote>
  <w:footnote w:type="continuationNotice" w:id="1">
    <w:p w14:paraId="49310034" w14:textId="77777777" w:rsidR="00CA3DB7" w:rsidRDefault="00CA3D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17ADA" w14:textId="77777777" w:rsidR="00CA3DB7" w:rsidRDefault="00CA3DB7">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97A6FB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OpenSymbol"/>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0006"/>
    <w:multiLevelType w:val="multilevel"/>
    <w:tmpl w:val="00000006"/>
    <w:name w:val="WW8Num7"/>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OpenSymbol"/>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1542ACD"/>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06145A9C"/>
    <w:multiLevelType w:val="singleLevel"/>
    <w:tmpl w:val="A9186BA2"/>
    <w:lvl w:ilvl="0">
      <w:start w:val="1"/>
      <w:numFmt w:val="decimal"/>
      <w:lvlText w:val="%1."/>
      <w:legacy w:legacy="1" w:legacySpace="0" w:legacyIndent="360"/>
      <w:lvlJc w:val="left"/>
      <w:pPr>
        <w:ind w:left="360" w:hanging="360"/>
      </w:pPr>
    </w:lvl>
  </w:abstractNum>
  <w:abstractNum w:abstractNumId="9" w15:restartNumberingAfterBreak="0">
    <w:nsid w:val="09621761"/>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19370DEF"/>
    <w:multiLevelType w:val="multilevel"/>
    <w:tmpl w:val="00000004"/>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2" w15:restartNumberingAfterBreak="0">
    <w:nsid w:val="25C12206"/>
    <w:multiLevelType w:val="hybridMultilevel"/>
    <w:tmpl w:val="CC882E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6"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0B3C59"/>
    <w:multiLevelType w:val="multilevel"/>
    <w:tmpl w:val="58F8B9D2"/>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DE3447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E927AFC"/>
    <w:multiLevelType w:val="singleLevel"/>
    <w:tmpl w:val="0409000F"/>
    <w:lvl w:ilvl="0">
      <w:start w:val="1"/>
      <w:numFmt w:val="decimal"/>
      <w:lvlText w:val="%1."/>
      <w:legacy w:legacy="1" w:legacySpace="0" w:legacyIndent="360"/>
      <w:lvlJc w:val="left"/>
      <w:pPr>
        <w:ind w:left="360" w:hanging="360"/>
      </w:pPr>
    </w:lvl>
  </w:abstractNum>
  <w:abstractNum w:abstractNumId="20" w15:restartNumberingAfterBreak="0">
    <w:nsid w:val="5273433B"/>
    <w:multiLevelType w:val="hybridMultilevel"/>
    <w:tmpl w:val="E7122A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E3C762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61170564"/>
    <w:multiLevelType w:val="hybridMultilevel"/>
    <w:tmpl w:val="F432B1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6C610998"/>
    <w:multiLevelType w:val="multilevel"/>
    <w:tmpl w:val="58F8B9D2"/>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BDA24FC"/>
    <w:multiLevelType w:val="hybridMultilevel"/>
    <w:tmpl w:val="F014B486"/>
    <w:lvl w:ilvl="0" w:tplc="CFEC1364">
      <w:start w:val="1"/>
      <w:numFmt w:val="bullet"/>
      <w:pStyle w:val="ListBullet"/>
      <w:lvlText w:val=""/>
      <w:lvlJc w:val="left"/>
      <w:pPr>
        <w:tabs>
          <w:tab w:val="num" w:pos="720"/>
        </w:tabs>
        <w:ind w:left="720" w:hanging="360"/>
      </w:pPr>
      <w:rPr>
        <w:rFonts w:ascii="Wingdings" w:hAnsi="Wingdings" w:hint="default"/>
        <w:sz w:val="16"/>
      </w:rPr>
    </w:lvl>
    <w:lvl w:ilvl="1" w:tplc="448AC768">
      <w:start w:val="1"/>
      <w:numFmt w:val="bullet"/>
      <w:lvlText w:val="o"/>
      <w:lvlJc w:val="left"/>
      <w:pPr>
        <w:tabs>
          <w:tab w:val="num" w:pos="1440"/>
        </w:tabs>
        <w:ind w:left="1440" w:hanging="360"/>
      </w:pPr>
      <w:rPr>
        <w:rFonts w:ascii="Courier New" w:hAnsi="Courier New" w:hint="default"/>
      </w:rPr>
    </w:lvl>
    <w:lvl w:ilvl="2" w:tplc="6DEA20F4" w:tentative="1">
      <w:start w:val="1"/>
      <w:numFmt w:val="bullet"/>
      <w:lvlText w:val=""/>
      <w:lvlJc w:val="left"/>
      <w:pPr>
        <w:tabs>
          <w:tab w:val="num" w:pos="2160"/>
        </w:tabs>
        <w:ind w:left="2160" w:hanging="360"/>
      </w:pPr>
      <w:rPr>
        <w:rFonts w:ascii="Wingdings" w:hAnsi="Wingdings" w:hint="default"/>
      </w:rPr>
    </w:lvl>
    <w:lvl w:ilvl="3" w:tplc="AEF43488" w:tentative="1">
      <w:start w:val="1"/>
      <w:numFmt w:val="bullet"/>
      <w:lvlText w:val=""/>
      <w:lvlJc w:val="left"/>
      <w:pPr>
        <w:tabs>
          <w:tab w:val="num" w:pos="2880"/>
        </w:tabs>
        <w:ind w:left="2880" w:hanging="360"/>
      </w:pPr>
      <w:rPr>
        <w:rFonts w:ascii="Symbol" w:hAnsi="Symbol" w:hint="default"/>
      </w:rPr>
    </w:lvl>
    <w:lvl w:ilvl="4" w:tplc="D082BD76" w:tentative="1">
      <w:start w:val="1"/>
      <w:numFmt w:val="bullet"/>
      <w:lvlText w:val="o"/>
      <w:lvlJc w:val="left"/>
      <w:pPr>
        <w:tabs>
          <w:tab w:val="num" w:pos="3600"/>
        </w:tabs>
        <w:ind w:left="3600" w:hanging="360"/>
      </w:pPr>
      <w:rPr>
        <w:rFonts w:ascii="Courier New" w:hAnsi="Courier New" w:hint="default"/>
      </w:rPr>
    </w:lvl>
    <w:lvl w:ilvl="5" w:tplc="D06C7DC2" w:tentative="1">
      <w:start w:val="1"/>
      <w:numFmt w:val="bullet"/>
      <w:lvlText w:val=""/>
      <w:lvlJc w:val="left"/>
      <w:pPr>
        <w:tabs>
          <w:tab w:val="num" w:pos="4320"/>
        </w:tabs>
        <w:ind w:left="4320" w:hanging="360"/>
      </w:pPr>
      <w:rPr>
        <w:rFonts w:ascii="Wingdings" w:hAnsi="Wingdings" w:hint="default"/>
      </w:rPr>
    </w:lvl>
    <w:lvl w:ilvl="6" w:tplc="F2FEA820" w:tentative="1">
      <w:start w:val="1"/>
      <w:numFmt w:val="bullet"/>
      <w:lvlText w:val=""/>
      <w:lvlJc w:val="left"/>
      <w:pPr>
        <w:tabs>
          <w:tab w:val="num" w:pos="5040"/>
        </w:tabs>
        <w:ind w:left="5040" w:hanging="360"/>
      </w:pPr>
      <w:rPr>
        <w:rFonts w:ascii="Symbol" w:hAnsi="Symbol" w:hint="default"/>
      </w:rPr>
    </w:lvl>
    <w:lvl w:ilvl="7" w:tplc="7F7EA6DC" w:tentative="1">
      <w:start w:val="1"/>
      <w:numFmt w:val="bullet"/>
      <w:lvlText w:val="o"/>
      <w:lvlJc w:val="left"/>
      <w:pPr>
        <w:tabs>
          <w:tab w:val="num" w:pos="5760"/>
        </w:tabs>
        <w:ind w:left="5760" w:hanging="360"/>
      </w:pPr>
      <w:rPr>
        <w:rFonts w:ascii="Courier New" w:hAnsi="Courier New" w:hint="default"/>
      </w:rPr>
    </w:lvl>
    <w:lvl w:ilvl="8" w:tplc="F168E9D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CE7DA4"/>
    <w:multiLevelType w:val="hybridMultilevel"/>
    <w:tmpl w:val="B8A2C90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4"/>
  </w:num>
  <w:num w:numId="2">
    <w:abstractNumId w:val="15"/>
  </w:num>
  <w:num w:numId="3">
    <w:abstractNumId w:val="26"/>
  </w:num>
  <w:num w:numId="4">
    <w:abstractNumId w:val="16"/>
  </w:num>
  <w:num w:numId="5">
    <w:abstractNumId w:val="26"/>
  </w:num>
  <w:num w:numId="6">
    <w:abstractNumId w:val="13"/>
  </w:num>
  <w:num w:numId="7">
    <w:abstractNumId w:val="23"/>
  </w:num>
  <w:num w:numId="8">
    <w:abstractNumId w:val="14"/>
  </w:num>
  <w:num w:numId="9">
    <w:abstractNumId w:val="10"/>
  </w:num>
  <w:num w:numId="10">
    <w:abstractNumId w:val="19"/>
  </w:num>
  <w:num w:numId="11">
    <w:abstractNumId w:val="27"/>
  </w:num>
  <w:num w:numId="12">
    <w:abstractNumId w:val="1"/>
    <w:lvlOverride w:ilvl="0">
      <w:lvl w:ilvl="0">
        <w:start w:val="1"/>
        <w:numFmt w:val="bullet"/>
        <w:lvlText w:val=""/>
        <w:legacy w:legacy="1" w:legacySpace="0" w:legacyIndent="360"/>
        <w:lvlJc w:val="left"/>
        <w:pPr>
          <w:ind w:left="360" w:hanging="360"/>
        </w:pPr>
        <w:rPr>
          <w:rFonts w:ascii="Wingdings" w:hAnsi="Wingdings" w:hint="default"/>
        </w:rPr>
      </w:lvl>
    </w:lvlOverride>
  </w:num>
  <w:num w:numId="1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4">
    <w:abstractNumId w:val="12"/>
  </w:num>
  <w:num w:numId="15">
    <w:abstractNumId w:val="15"/>
  </w:num>
  <w:num w:numId="16">
    <w:abstractNumId w:val="8"/>
    <w:lvlOverride w:ilvl="0">
      <w:lvl w:ilvl="0">
        <w:start w:val="1"/>
        <w:numFmt w:val="decimal"/>
        <w:lvlText w:val="%1."/>
        <w:legacy w:legacy="1" w:legacySpace="0" w:legacyIndent="360"/>
        <w:lvlJc w:val="left"/>
        <w:pPr>
          <w:ind w:left="360" w:hanging="360"/>
        </w:pPr>
        <w:rPr>
          <w:lang w:val="en-US"/>
        </w:rPr>
      </w:lvl>
    </w:lvlOverride>
  </w:num>
  <w:num w:numId="17">
    <w:abstractNumId w:val="26"/>
  </w:num>
  <w:num w:numId="18">
    <w:abstractNumId w:val="0"/>
  </w:num>
  <w:num w:numId="19">
    <w:abstractNumId w:val="26"/>
  </w:num>
  <w:num w:numId="20">
    <w:abstractNumId w:val="22"/>
  </w:num>
  <w:num w:numId="21">
    <w:abstractNumId w:val="20"/>
  </w:num>
  <w:num w:numId="22">
    <w:abstractNumId w:val="2"/>
  </w:num>
  <w:num w:numId="23">
    <w:abstractNumId w:val="3"/>
  </w:num>
  <w:num w:numId="24">
    <w:abstractNumId w:val="4"/>
  </w:num>
  <w:num w:numId="25">
    <w:abstractNumId w:val="5"/>
  </w:num>
  <w:num w:numId="26">
    <w:abstractNumId w:val="6"/>
  </w:num>
  <w:num w:numId="27">
    <w:abstractNumId w:val="18"/>
  </w:num>
  <w:num w:numId="28">
    <w:abstractNumId w:val="7"/>
  </w:num>
  <w:num w:numId="29">
    <w:abstractNumId w:val="9"/>
  </w:num>
  <w:num w:numId="30">
    <w:abstractNumId w:val="11"/>
  </w:num>
  <w:num w:numId="31">
    <w:abstractNumId w:val="17"/>
  </w:num>
  <w:num w:numId="32">
    <w:abstractNumId w:val="25"/>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CA" w:vendorID="64" w:dllVersion="6" w:nlCheck="1" w:checkStyle="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1AD8"/>
    <w:rsid w:val="00011D78"/>
    <w:rsid w:val="000143BF"/>
    <w:rsid w:val="00014E1D"/>
    <w:rsid w:val="000307F9"/>
    <w:rsid w:val="00045847"/>
    <w:rsid w:val="00062636"/>
    <w:rsid w:val="0007189D"/>
    <w:rsid w:val="0007506C"/>
    <w:rsid w:val="00085E0B"/>
    <w:rsid w:val="00092E81"/>
    <w:rsid w:val="00097F56"/>
    <w:rsid w:val="000A4F12"/>
    <w:rsid w:val="000A5B35"/>
    <w:rsid w:val="000B4CE6"/>
    <w:rsid w:val="000B6DB7"/>
    <w:rsid w:val="000C0BFE"/>
    <w:rsid w:val="000D638C"/>
    <w:rsid w:val="000D6744"/>
    <w:rsid w:val="001019A3"/>
    <w:rsid w:val="001046F3"/>
    <w:rsid w:val="001105DC"/>
    <w:rsid w:val="001217E5"/>
    <w:rsid w:val="00121A52"/>
    <w:rsid w:val="00130D48"/>
    <w:rsid w:val="001355BC"/>
    <w:rsid w:val="001554AD"/>
    <w:rsid w:val="001638AD"/>
    <w:rsid w:val="00176A28"/>
    <w:rsid w:val="00177578"/>
    <w:rsid w:val="001866D3"/>
    <w:rsid w:val="001964CE"/>
    <w:rsid w:val="001A0923"/>
    <w:rsid w:val="001A1835"/>
    <w:rsid w:val="001A1B44"/>
    <w:rsid w:val="001B7D76"/>
    <w:rsid w:val="00201E42"/>
    <w:rsid w:val="00213D9F"/>
    <w:rsid w:val="0021465F"/>
    <w:rsid w:val="00222D21"/>
    <w:rsid w:val="0022416F"/>
    <w:rsid w:val="0022588D"/>
    <w:rsid w:val="00226CD8"/>
    <w:rsid w:val="00227409"/>
    <w:rsid w:val="0023141D"/>
    <w:rsid w:val="002328FF"/>
    <w:rsid w:val="00250EE3"/>
    <w:rsid w:val="00263B2C"/>
    <w:rsid w:val="00281B45"/>
    <w:rsid w:val="00285206"/>
    <w:rsid w:val="00285437"/>
    <w:rsid w:val="00285D22"/>
    <w:rsid w:val="0028740F"/>
    <w:rsid w:val="0028776A"/>
    <w:rsid w:val="00295626"/>
    <w:rsid w:val="00295A39"/>
    <w:rsid w:val="002A3F48"/>
    <w:rsid w:val="002B278A"/>
    <w:rsid w:val="002C1AC9"/>
    <w:rsid w:val="002C753C"/>
    <w:rsid w:val="002D39C1"/>
    <w:rsid w:val="002E2872"/>
    <w:rsid w:val="003019A0"/>
    <w:rsid w:val="003044BB"/>
    <w:rsid w:val="00330A48"/>
    <w:rsid w:val="0034365F"/>
    <w:rsid w:val="00351E99"/>
    <w:rsid w:val="00352ACA"/>
    <w:rsid w:val="00357179"/>
    <w:rsid w:val="003618A4"/>
    <w:rsid w:val="00367439"/>
    <w:rsid w:val="003720E9"/>
    <w:rsid w:val="00375F8D"/>
    <w:rsid w:val="003837B3"/>
    <w:rsid w:val="00391950"/>
    <w:rsid w:val="00391EEE"/>
    <w:rsid w:val="003A32C6"/>
    <w:rsid w:val="003A3B60"/>
    <w:rsid w:val="003A4FE9"/>
    <w:rsid w:val="003A6994"/>
    <w:rsid w:val="003A6FF0"/>
    <w:rsid w:val="003C1877"/>
    <w:rsid w:val="003C20D6"/>
    <w:rsid w:val="003C2E30"/>
    <w:rsid w:val="003D0EAB"/>
    <w:rsid w:val="003D2ACA"/>
    <w:rsid w:val="003E2C71"/>
    <w:rsid w:val="003E3D49"/>
    <w:rsid w:val="003E7289"/>
    <w:rsid w:val="00400908"/>
    <w:rsid w:val="004132CB"/>
    <w:rsid w:val="0041484A"/>
    <w:rsid w:val="004231A1"/>
    <w:rsid w:val="004270FC"/>
    <w:rsid w:val="00442D99"/>
    <w:rsid w:val="00442FC2"/>
    <w:rsid w:val="00445775"/>
    <w:rsid w:val="00456F18"/>
    <w:rsid w:val="00465B12"/>
    <w:rsid w:val="00476DF4"/>
    <w:rsid w:val="004808F3"/>
    <w:rsid w:val="00487284"/>
    <w:rsid w:val="00497F08"/>
    <w:rsid w:val="004B7A23"/>
    <w:rsid w:val="004C5DB3"/>
    <w:rsid w:val="004D20EB"/>
    <w:rsid w:val="004D37AE"/>
    <w:rsid w:val="004E2752"/>
    <w:rsid w:val="004E5495"/>
    <w:rsid w:val="004E67C7"/>
    <w:rsid w:val="004E703E"/>
    <w:rsid w:val="004E7B4C"/>
    <w:rsid w:val="004F7698"/>
    <w:rsid w:val="00506158"/>
    <w:rsid w:val="00506A44"/>
    <w:rsid w:val="00507794"/>
    <w:rsid w:val="005123A5"/>
    <w:rsid w:val="00514D03"/>
    <w:rsid w:val="005214A4"/>
    <w:rsid w:val="00523982"/>
    <w:rsid w:val="0052407B"/>
    <w:rsid w:val="0054539C"/>
    <w:rsid w:val="00553C72"/>
    <w:rsid w:val="00554360"/>
    <w:rsid w:val="00554A4E"/>
    <w:rsid w:val="0055537F"/>
    <w:rsid w:val="00560ECA"/>
    <w:rsid w:val="00567701"/>
    <w:rsid w:val="00590F70"/>
    <w:rsid w:val="00593383"/>
    <w:rsid w:val="005A0719"/>
    <w:rsid w:val="005A32A8"/>
    <w:rsid w:val="005A3424"/>
    <w:rsid w:val="005A3624"/>
    <w:rsid w:val="005B1D21"/>
    <w:rsid w:val="005B45E9"/>
    <w:rsid w:val="005B5F7C"/>
    <w:rsid w:val="005C0912"/>
    <w:rsid w:val="005C59DE"/>
    <w:rsid w:val="005D1ED7"/>
    <w:rsid w:val="005E0BB5"/>
    <w:rsid w:val="005F44DA"/>
    <w:rsid w:val="00610998"/>
    <w:rsid w:val="00613B6F"/>
    <w:rsid w:val="0062210F"/>
    <w:rsid w:val="00630E91"/>
    <w:rsid w:val="0065170C"/>
    <w:rsid w:val="006562BF"/>
    <w:rsid w:val="00657B9B"/>
    <w:rsid w:val="006609B4"/>
    <w:rsid w:val="006630C2"/>
    <w:rsid w:val="00667D20"/>
    <w:rsid w:val="00672F23"/>
    <w:rsid w:val="00685423"/>
    <w:rsid w:val="006868EE"/>
    <w:rsid w:val="00686DAD"/>
    <w:rsid w:val="006B1418"/>
    <w:rsid w:val="006B1FB9"/>
    <w:rsid w:val="006B5BF0"/>
    <w:rsid w:val="006B69E9"/>
    <w:rsid w:val="006C30ED"/>
    <w:rsid w:val="006C3470"/>
    <w:rsid w:val="006C3AC3"/>
    <w:rsid w:val="006C6525"/>
    <w:rsid w:val="006D367B"/>
    <w:rsid w:val="006F46AB"/>
    <w:rsid w:val="006F533D"/>
    <w:rsid w:val="007055E8"/>
    <w:rsid w:val="0070631E"/>
    <w:rsid w:val="007077B2"/>
    <w:rsid w:val="00710AF3"/>
    <w:rsid w:val="00717E6B"/>
    <w:rsid w:val="00720633"/>
    <w:rsid w:val="007231B1"/>
    <w:rsid w:val="007231F3"/>
    <w:rsid w:val="00725F70"/>
    <w:rsid w:val="00735475"/>
    <w:rsid w:val="00735BAF"/>
    <w:rsid w:val="007368DD"/>
    <w:rsid w:val="00742A13"/>
    <w:rsid w:val="0075348B"/>
    <w:rsid w:val="00757826"/>
    <w:rsid w:val="007649C6"/>
    <w:rsid w:val="00766FE1"/>
    <w:rsid w:val="0078213D"/>
    <w:rsid w:val="00784ECD"/>
    <w:rsid w:val="00797B5D"/>
    <w:rsid w:val="007A1F90"/>
    <w:rsid w:val="007B10C6"/>
    <w:rsid w:val="007B5A4D"/>
    <w:rsid w:val="007C6583"/>
    <w:rsid w:val="007D0611"/>
    <w:rsid w:val="007D508A"/>
    <w:rsid w:val="008011E9"/>
    <w:rsid w:val="008054A8"/>
    <w:rsid w:val="00815443"/>
    <w:rsid w:val="00827E58"/>
    <w:rsid w:val="00834126"/>
    <w:rsid w:val="00837DE0"/>
    <w:rsid w:val="00840FE0"/>
    <w:rsid w:val="00845B56"/>
    <w:rsid w:val="0084683A"/>
    <w:rsid w:val="00846AC7"/>
    <w:rsid w:val="00850096"/>
    <w:rsid w:val="008541B6"/>
    <w:rsid w:val="00856036"/>
    <w:rsid w:val="00860DEF"/>
    <w:rsid w:val="00865052"/>
    <w:rsid w:val="0087127E"/>
    <w:rsid w:val="00881E0F"/>
    <w:rsid w:val="00887D32"/>
    <w:rsid w:val="00890F65"/>
    <w:rsid w:val="008A1358"/>
    <w:rsid w:val="008B2E1D"/>
    <w:rsid w:val="008C3496"/>
    <w:rsid w:val="008C41E9"/>
    <w:rsid w:val="008C6450"/>
    <w:rsid w:val="008D7EF6"/>
    <w:rsid w:val="008E12CE"/>
    <w:rsid w:val="008E2401"/>
    <w:rsid w:val="008F236E"/>
    <w:rsid w:val="008F2629"/>
    <w:rsid w:val="008F6B86"/>
    <w:rsid w:val="009127CA"/>
    <w:rsid w:val="00923D95"/>
    <w:rsid w:val="009455E1"/>
    <w:rsid w:val="00946B4B"/>
    <w:rsid w:val="00953653"/>
    <w:rsid w:val="009A25D9"/>
    <w:rsid w:val="009A2AB7"/>
    <w:rsid w:val="009B1DB7"/>
    <w:rsid w:val="009B44AA"/>
    <w:rsid w:val="009B6D08"/>
    <w:rsid w:val="009C5541"/>
    <w:rsid w:val="009C7DF7"/>
    <w:rsid w:val="009E2DF2"/>
    <w:rsid w:val="009E32AD"/>
    <w:rsid w:val="009F152C"/>
    <w:rsid w:val="009F6277"/>
    <w:rsid w:val="009F6E28"/>
    <w:rsid w:val="00A04380"/>
    <w:rsid w:val="00A0614B"/>
    <w:rsid w:val="00A23687"/>
    <w:rsid w:val="00A42F7B"/>
    <w:rsid w:val="00A6622E"/>
    <w:rsid w:val="00A874DE"/>
    <w:rsid w:val="00A91458"/>
    <w:rsid w:val="00A914D2"/>
    <w:rsid w:val="00AA0709"/>
    <w:rsid w:val="00AA6CD9"/>
    <w:rsid w:val="00AC00FD"/>
    <w:rsid w:val="00AC0CB7"/>
    <w:rsid w:val="00AC31CD"/>
    <w:rsid w:val="00AD42AD"/>
    <w:rsid w:val="00AD44BB"/>
    <w:rsid w:val="00AE64A7"/>
    <w:rsid w:val="00AF1EAF"/>
    <w:rsid w:val="00AF3235"/>
    <w:rsid w:val="00B040E1"/>
    <w:rsid w:val="00B07AD1"/>
    <w:rsid w:val="00B20C84"/>
    <w:rsid w:val="00B2763E"/>
    <w:rsid w:val="00B30CF6"/>
    <w:rsid w:val="00B374E7"/>
    <w:rsid w:val="00B420D5"/>
    <w:rsid w:val="00B4216C"/>
    <w:rsid w:val="00B533F1"/>
    <w:rsid w:val="00B55B92"/>
    <w:rsid w:val="00B6579A"/>
    <w:rsid w:val="00B67318"/>
    <w:rsid w:val="00B7128E"/>
    <w:rsid w:val="00B83545"/>
    <w:rsid w:val="00B91BF9"/>
    <w:rsid w:val="00B93FC8"/>
    <w:rsid w:val="00BA25C4"/>
    <w:rsid w:val="00BA33D0"/>
    <w:rsid w:val="00BA5A3C"/>
    <w:rsid w:val="00BA7140"/>
    <w:rsid w:val="00BC1DD8"/>
    <w:rsid w:val="00BD185F"/>
    <w:rsid w:val="00BE20CA"/>
    <w:rsid w:val="00BE269D"/>
    <w:rsid w:val="00BE31CC"/>
    <w:rsid w:val="00BE5AF0"/>
    <w:rsid w:val="00C0089A"/>
    <w:rsid w:val="00C1032F"/>
    <w:rsid w:val="00C25D6B"/>
    <w:rsid w:val="00C40812"/>
    <w:rsid w:val="00C456B5"/>
    <w:rsid w:val="00C505AC"/>
    <w:rsid w:val="00C53072"/>
    <w:rsid w:val="00C566D9"/>
    <w:rsid w:val="00C62DDF"/>
    <w:rsid w:val="00C63187"/>
    <w:rsid w:val="00C64502"/>
    <w:rsid w:val="00C7098F"/>
    <w:rsid w:val="00C92EB4"/>
    <w:rsid w:val="00C94F0A"/>
    <w:rsid w:val="00CA3DB7"/>
    <w:rsid w:val="00CB1AD2"/>
    <w:rsid w:val="00CB5F36"/>
    <w:rsid w:val="00CC71BE"/>
    <w:rsid w:val="00CD2AD7"/>
    <w:rsid w:val="00CF19E6"/>
    <w:rsid w:val="00CF2AAD"/>
    <w:rsid w:val="00CF32F5"/>
    <w:rsid w:val="00CF38B1"/>
    <w:rsid w:val="00D03DE1"/>
    <w:rsid w:val="00D04A53"/>
    <w:rsid w:val="00D04AC9"/>
    <w:rsid w:val="00D13D3E"/>
    <w:rsid w:val="00D14E2E"/>
    <w:rsid w:val="00D22381"/>
    <w:rsid w:val="00D24B59"/>
    <w:rsid w:val="00D2703D"/>
    <w:rsid w:val="00D30CAF"/>
    <w:rsid w:val="00D322C2"/>
    <w:rsid w:val="00D345C1"/>
    <w:rsid w:val="00D4470B"/>
    <w:rsid w:val="00D46280"/>
    <w:rsid w:val="00D5104C"/>
    <w:rsid w:val="00D54866"/>
    <w:rsid w:val="00D6265E"/>
    <w:rsid w:val="00D649A0"/>
    <w:rsid w:val="00D718AB"/>
    <w:rsid w:val="00D86275"/>
    <w:rsid w:val="00D91E23"/>
    <w:rsid w:val="00D93BFE"/>
    <w:rsid w:val="00DA145D"/>
    <w:rsid w:val="00DA70A7"/>
    <w:rsid w:val="00DC40E0"/>
    <w:rsid w:val="00DC4189"/>
    <w:rsid w:val="00DC7364"/>
    <w:rsid w:val="00DD007C"/>
    <w:rsid w:val="00DD14FB"/>
    <w:rsid w:val="00DD58F1"/>
    <w:rsid w:val="00E0209A"/>
    <w:rsid w:val="00E10CED"/>
    <w:rsid w:val="00E128C0"/>
    <w:rsid w:val="00E36642"/>
    <w:rsid w:val="00E42409"/>
    <w:rsid w:val="00E43762"/>
    <w:rsid w:val="00E50D96"/>
    <w:rsid w:val="00E60BEE"/>
    <w:rsid w:val="00E60DF4"/>
    <w:rsid w:val="00E62F37"/>
    <w:rsid w:val="00E7256F"/>
    <w:rsid w:val="00E77119"/>
    <w:rsid w:val="00E83A21"/>
    <w:rsid w:val="00E97AF0"/>
    <w:rsid w:val="00E97BD6"/>
    <w:rsid w:val="00E97F92"/>
    <w:rsid w:val="00EA13C2"/>
    <w:rsid w:val="00EB6703"/>
    <w:rsid w:val="00EC42A3"/>
    <w:rsid w:val="00ED7913"/>
    <w:rsid w:val="00EE3F1F"/>
    <w:rsid w:val="00EE4764"/>
    <w:rsid w:val="00EE5F26"/>
    <w:rsid w:val="00EF00C9"/>
    <w:rsid w:val="00EF0125"/>
    <w:rsid w:val="00EF2553"/>
    <w:rsid w:val="00EF418E"/>
    <w:rsid w:val="00F0560E"/>
    <w:rsid w:val="00F1097D"/>
    <w:rsid w:val="00F11AC5"/>
    <w:rsid w:val="00F174FB"/>
    <w:rsid w:val="00F25554"/>
    <w:rsid w:val="00F26E64"/>
    <w:rsid w:val="00F3371B"/>
    <w:rsid w:val="00F64EEE"/>
    <w:rsid w:val="00F7250F"/>
    <w:rsid w:val="00F7517F"/>
    <w:rsid w:val="00F76C69"/>
    <w:rsid w:val="00F80160"/>
    <w:rsid w:val="00F853E8"/>
    <w:rsid w:val="00F854B0"/>
    <w:rsid w:val="00F93E36"/>
    <w:rsid w:val="00F94516"/>
    <w:rsid w:val="00FA18EB"/>
    <w:rsid w:val="00FA6A84"/>
    <w:rsid w:val="00FB0E34"/>
    <w:rsid w:val="00FB2132"/>
    <w:rsid w:val="00FB54D1"/>
    <w:rsid w:val="00FB7466"/>
    <w:rsid w:val="00FC21C0"/>
    <w:rsid w:val="00FC32A5"/>
    <w:rsid w:val="00FC48C4"/>
    <w:rsid w:val="00FC4D00"/>
    <w:rsid w:val="00FD2880"/>
    <w:rsid w:val="00FD4771"/>
    <w:rsid w:val="00FE3937"/>
    <w:rsid w:val="00FE5CE3"/>
    <w:rsid w:val="00FF11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DA0BA1"/>
  <w15:docId w15:val="{A2171C89-A6E3-4BEE-80D3-39B30441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64EEE"/>
    <w:rPr>
      <w:sz w:val="24"/>
    </w:rPr>
  </w:style>
  <w:style w:type="paragraph" w:styleId="Heading1">
    <w:name w:val="heading 1"/>
    <w:basedOn w:val="Normal"/>
    <w:next w:val="Normal"/>
    <w:qFormat/>
    <w:rsid w:val="00F64EEE"/>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F64EEE"/>
    <w:pPr>
      <w:spacing w:before="120" w:after="40"/>
      <w:ind w:left="200"/>
      <w:outlineLvl w:val="1"/>
    </w:pPr>
    <w:rPr>
      <w:sz w:val="36"/>
    </w:rPr>
  </w:style>
  <w:style w:type="paragraph" w:styleId="Heading3">
    <w:name w:val="heading 3"/>
    <w:basedOn w:val="Heading2"/>
    <w:next w:val="Normal"/>
    <w:qFormat/>
    <w:rsid w:val="00F64EEE"/>
    <w:pPr>
      <w:ind w:left="0"/>
      <w:outlineLvl w:val="2"/>
    </w:pPr>
    <w:rPr>
      <w:sz w:val="32"/>
    </w:rPr>
  </w:style>
  <w:style w:type="paragraph" w:styleId="Heading4">
    <w:name w:val="heading 4"/>
    <w:basedOn w:val="Normal"/>
    <w:next w:val="Normal"/>
    <w:qFormat/>
    <w:rsid w:val="00F64EEE"/>
    <w:pPr>
      <w:keepNext/>
      <w:numPr>
        <w:ilvl w:val="3"/>
        <w:numId w:val="2"/>
      </w:numPr>
      <w:spacing w:before="120"/>
      <w:outlineLvl w:val="3"/>
    </w:pPr>
    <w:rPr>
      <w:rFonts w:ascii="Arial" w:hAnsi="Arial"/>
    </w:rPr>
  </w:style>
  <w:style w:type="paragraph" w:styleId="Heading5">
    <w:name w:val="heading 5"/>
    <w:basedOn w:val="Normal"/>
    <w:next w:val="Normal"/>
    <w:qFormat/>
    <w:rsid w:val="00F64EEE"/>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F64EEE"/>
    <w:pPr>
      <w:tabs>
        <w:tab w:val="left" w:pos="420"/>
      </w:tabs>
      <w:spacing w:after="80"/>
      <w:ind w:left="420" w:right="200" w:hanging="220"/>
    </w:pPr>
  </w:style>
  <w:style w:type="paragraph" w:customStyle="1" w:styleId="Lb2">
    <w:name w:val="Lb2"/>
    <w:basedOn w:val="Lb1"/>
    <w:rsid w:val="00F64EEE"/>
    <w:pPr>
      <w:tabs>
        <w:tab w:val="clear" w:pos="420"/>
        <w:tab w:val="left" w:pos="640"/>
      </w:tabs>
      <w:ind w:left="640"/>
    </w:pPr>
  </w:style>
  <w:style w:type="paragraph" w:customStyle="1" w:styleId="Le">
    <w:name w:val="Le"/>
    <w:basedOn w:val="Normal"/>
    <w:next w:val="Normal"/>
    <w:rsid w:val="00F64EEE"/>
    <w:pPr>
      <w:spacing w:line="80" w:lineRule="exact"/>
      <w:ind w:left="200" w:right="200"/>
      <w:jc w:val="right"/>
    </w:pPr>
    <w:rPr>
      <w:rFonts w:ascii="Arial" w:hAnsi="Arial"/>
      <w:sz w:val="12"/>
    </w:rPr>
  </w:style>
  <w:style w:type="paragraph" w:customStyle="1" w:styleId="Ln1">
    <w:name w:val="Ln1"/>
    <w:basedOn w:val="Normal"/>
    <w:rsid w:val="00F64EEE"/>
    <w:pPr>
      <w:tabs>
        <w:tab w:val="right" w:pos="360"/>
        <w:tab w:val="left" w:pos="420"/>
      </w:tabs>
      <w:spacing w:after="80"/>
      <w:ind w:left="418" w:hanging="418"/>
    </w:pPr>
  </w:style>
  <w:style w:type="paragraph" w:customStyle="1" w:styleId="Ln2">
    <w:name w:val="Ln2"/>
    <w:basedOn w:val="Ln1"/>
    <w:rsid w:val="00F64EEE"/>
    <w:pPr>
      <w:tabs>
        <w:tab w:val="clear" w:pos="360"/>
        <w:tab w:val="clear" w:pos="420"/>
        <w:tab w:val="right" w:pos="580"/>
        <w:tab w:val="left" w:pos="640"/>
      </w:tabs>
      <w:ind w:left="640" w:hanging="640"/>
    </w:pPr>
  </w:style>
  <w:style w:type="paragraph" w:customStyle="1" w:styleId="Lp1">
    <w:name w:val="Lp1"/>
    <w:basedOn w:val="Normal"/>
    <w:rsid w:val="00F64EEE"/>
    <w:pPr>
      <w:spacing w:after="80"/>
      <w:ind w:left="418" w:right="202"/>
    </w:pPr>
  </w:style>
  <w:style w:type="paragraph" w:customStyle="1" w:styleId="Lp2">
    <w:name w:val="Lp2"/>
    <w:basedOn w:val="Lp1"/>
    <w:rsid w:val="00F64EEE"/>
    <w:pPr>
      <w:ind w:left="634" w:right="0"/>
    </w:pPr>
  </w:style>
  <w:style w:type="paragraph" w:customStyle="1" w:styleId="Ne">
    <w:name w:val="Ne"/>
    <w:basedOn w:val="Normal"/>
    <w:next w:val="Normal"/>
    <w:rsid w:val="00F64EEE"/>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F64EEE"/>
    <w:pPr>
      <w:ind w:left="420"/>
    </w:pPr>
  </w:style>
  <w:style w:type="paragraph" w:customStyle="1" w:styleId="Np1">
    <w:name w:val="Np1"/>
    <w:basedOn w:val="Normal"/>
    <w:next w:val="Ne"/>
    <w:rsid w:val="00F64EEE"/>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F64EEE"/>
    <w:pPr>
      <w:ind w:left="420"/>
    </w:pPr>
  </w:style>
  <w:style w:type="paragraph" w:customStyle="1" w:styleId="Ns">
    <w:name w:val="Ns"/>
    <w:basedOn w:val="Normal"/>
    <w:next w:val="Np1"/>
    <w:rsid w:val="00F64EEE"/>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F64EEE"/>
    <w:pPr>
      <w:ind w:left="420"/>
    </w:pPr>
  </w:style>
  <w:style w:type="paragraph" w:customStyle="1" w:styleId="Proch">
    <w:name w:val="Proch"/>
    <w:basedOn w:val="Normal"/>
    <w:next w:val="Ln1"/>
    <w:rsid w:val="00F64EEE"/>
    <w:pPr>
      <w:tabs>
        <w:tab w:val="right" w:pos="360"/>
        <w:tab w:val="left" w:pos="420"/>
      </w:tabs>
      <w:spacing w:before="80" w:after="80"/>
      <w:ind w:left="418" w:hanging="418"/>
    </w:pPr>
    <w:rPr>
      <w:b/>
    </w:rPr>
  </w:style>
  <w:style w:type="paragraph" w:customStyle="1" w:styleId="SubHead1">
    <w:name w:val="Sub Head 1"/>
    <w:basedOn w:val="Normal"/>
    <w:next w:val="Normal"/>
    <w:rsid w:val="00F64EEE"/>
    <w:pPr>
      <w:spacing w:before="80" w:after="40"/>
    </w:pPr>
    <w:rPr>
      <w:sz w:val="28"/>
    </w:rPr>
  </w:style>
  <w:style w:type="paragraph" w:customStyle="1" w:styleId="SubHead2">
    <w:name w:val="Sub Head 2"/>
    <w:basedOn w:val="SubHead1"/>
    <w:next w:val="Normal"/>
    <w:rsid w:val="00F64EEE"/>
    <w:pPr>
      <w:spacing w:after="20"/>
    </w:pPr>
    <w:rPr>
      <w:b/>
      <w:sz w:val="24"/>
    </w:rPr>
  </w:style>
  <w:style w:type="paragraph" w:styleId="Footer">
    <w:name w:val="footer"/>
    <w:basedOn w:val="Normal"/>
    <w:rsid w:val="00F64EEE"/>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F64EEE"/>
    <w:pPr>
      <w:spacing w:before="80" w:after="120"/>
      <w:ind w:left="20" w:right="-20"/>
    </w:pPr>
  </w:style>
  <w:style w:type="paragraph" w:customStyle="1" w:styleId="Th">
    <w:name w:val="Th"/>
    <w:basedOn w:val="Normal"/>
    <w:next w:val="Normal"/>
    <w:rsid w:val="00F64EEE"/>
    <w:pPr>
      <w:spacing w:before="40" w:after="40"/>
      <w:ind w:left="144" w:right="144"/>
    </w:pPr>
    <w:rPr>
      <w:rFonts w:ascii="Arial" w:hAnsi="Arial"/>
      <w:b/>
      <w:sz w:val="18"/>
    </w:rPr>
  </w:style>
  <w:style w:type="paragraph" w:customStyle="1" w:styleId="Thf">
    <w:name w:val="Thf"/>
    <w:basedOn w:val="Normal"/>
    <w:rsid w:val="00F64EEE"/>
    <w:pPr>
      <w:spacing w:before="40" w:after="40"/>
      <w:ind w:right="144"/>
    </w:pPr>
    <w:rPr>
      <w:b/>
    </w:rPr>
  </w:style>
  <w:style w:type="paragraph" w:customStyle="1" w:styleId="Tp">
    <w:name w:val="Tp"/>
    <w:basedOn w:val="Normal"/>
    <w:rsid w:val="00F64EEE"/>
    <w:pPr>
      <w:spacing w:before="40" w:after="40"/>
      <w:ind w:left="144" w:right="144"/>
    </w:pPr>
  </w:style>
  <w:style w:type="paragraph" w:customStyle="1" w:styleId="Tpf">
    <w:name w:val="Tpf"/>
    <w:basedOn w:val="Normal"/>
    <w:rsid w:val="00F64EEE"/>
    <w:pPr>
      <w:spacing w:before="40" w:after="40"/>
      <w:ind w:right="144"/>
    </w:pPr>
  </w:style>
  <w:style w:type="paragraph" w:customStyle="1" w:styleId="Art">
    <w:name w:val="Art"/>
    <w:basedOn w:val="Normal"/>
    <w:next w:val="Normal"/>
    <w:rsid w:val="00F64EEE"/>
    <w:pPr>
      <w:tabs>
        <w:tab w:val="left" w:pos="0"/>
        <w:tab w:val="left" w:pos="280"/>
      </w:tabs>
      <w:spacing w:before="120" w:after="120"/>
      <w:ind w:left="200" w:right="200"/>
    </w:pPr>
    <w:rPr>
      <w:rFonts w:ascii="Arial" w:hAnsi="Arial"/>
      <w:b/>
      <w:sz w:val="18"/>
    </w:rPr>
  </w:style>
  <w:style w:type="paragraph" w:customStyle="1" w:styleId="Tr">
    <w:name w:val="Tr"/>
    <w:basedOn w:val="Normal"/>
    <w:rsid w:val="00F64EEE"/>
    <w:pPr>
      <w:pBdr>
        <w:top w:val="single" w:sz="6" w:space="1" w:color="auto"/>
      </w:pBdr>
      <w:spacing w:line="40" w:lineRule="exact"/>
    </w:pPr>
    <w:rPr>
      <w:sz w:val="21"/>
    </w:rPr>
  </w:style>
  <w:style w:type="paragraph" w:customStyle="1" w:styleId="HeadingSelfcheck">
    <w:name w:val="Heading Selfcheck"/>
    <w:basedOn w:val="Normal"/>
    <w:rsid w:val="00F64EEE"/>
    <w:pPr>
      <w:spacing w:after="160"/>
      <w:ind w:left="200" w:right="200"/>
    </w:pPr>
  </w:style>
  <w:style w:type="paragraph" w:styleId="Header">
    <w:name w:val="header"/>
    <w:basedOn w:val="Normal"/>
    <w:rsid w:val="00F64EEE"/>
    <w:pPr>
      <w:tabs>
        <w:tab w:val="center" w:pos="4320"/>
        <w:tab w:val="right" w:pos="8640"/>
      </w:tabs>
    </w:pPr>
  </w:style>
  <w:style w:type="paragraph" w:styleId="EndnoteText">
    <w:name w:val="endnote text"/>
    <w:basedOn w:val="Normal"/>
    <w:semiHidden/>
    <w:rsid w:val="00F64EEE"/>
  </w:style>
  <w:style w:type="paragraph" w:styleId="BodyTextIndent">
    <w:name w:val="Body Text Indent"/>
    <w:basedOn w:val="Normal"/>
    <w:rsid w:val="00F64EEE"/>
    <w:pPr>
      <w:suppressAutoHyphens/>
      <w:ind w:left="360"/>
    </w:pPr>
  </w:style>
  <w:style w:type="character" w:styleId="Hyperlink">
    <w:name w:val="Hyperlink"/>
    <w:basedOn w:val="DefaultParagraphFont"/>
    <w:rsid w:val="00F64EEE"/>
    <w:rPr>
      <w:color w:val="0000FF"/>
      <w:u w:val="single"/>
    </w:rPr>
  </w:style>
  <w:style w:type="paragraph" w:styleId="ListBullet">
    <w:name w:val="List Bullet"/>
    <w:basedOn w:val="Normal"/>
    <w:rsid w:val="00F64EEE"/>
    <w:pPr>
      <w:numPr>
        <w:numId w:val="3"/>
      </w:numPr>
    </w:pPr>
    <w:rPr>
      <w:lang w:val="en-GB"/>
    </w:rPr>
  </w:style>
  <w:style w:type="paragraph" w:styleId="NormalWeb">
    <w:name w:val="Normal (Web)"/>
    <w:basedOn w:val="Normal"/>
    <w:rsid w:val="00F64EEE"/>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F64EEE"/>
  </w:style>
  <w:style w:type="character" w:styleId="FollowedHyperlink">
    <w:name w:val="FollowedHyperlink"/>
    <w:basedOn w:val="DefaultParagraphFont"/>
    <w:rsid w:val="00F64EEE"/>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paragraph" w:styleId="ListParagraph">
    <w:name w:val="List Paragraph"/>
    <w:basedOn w:val="Normal"/>
    <w:uiPriority w:val="34"/>
    <w:qFormat/>
    <w:rsid w:val="002C1AC9"/>
    <w:pPr>
      <w:ind w:left="720"/>
      <w:contextualSpacing/>
    </w:pPr>
  </w:style>
  <w:style w:type="paragraph" w:styleId="BalloonText">
    <w:name w:val="Balloon Text"/>
    <w:basedOn w:val="Normal"/>
    <w:link w:val="BalloonTextChar"/>
    <w:rsid w:val="001A1B44"/>
    <w:rPr>
      <w:rFonts w:ascii="Tahoma" w:hAnsi="Tahoma" w:cs="Tahoma"/>
      <w:sz w:val="16"/>
      <w:szCs w:val="16"/>
    </w:rPr>
  </w:style>
  <w:style w:type="character" w:customStyle="1" w:styleId="BalloonTextChar">
    <w:name w:val="Balloon Text Char"/>
    <w:basedOn w:val="DefaultParagraphFont"/>
    <w:link w:val="BalloonText"/>
    <w:rsid w:val="001A1B44"/>
    <w:rPr>
      <w:rFonts w:ascii="Tahoma" w:hAnsi="Tahoma" w:cs="Tahoma"/>
      <w:sz w:val="16"/>
      <w:szCs w:val="16"/>
    </w:rPr>
  </w:style>
  <w:style w:type="paragraph" w:styleId="Caption">
    <w:name w:val="caption"/>
    <w:basedOn w:val="Normal"/>
    <w:next w:val="Normal"/>
    <w:unhideWhenUsed/>
    <w:qFormat/>
    <w:rsid w:val="001A1B44"/>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2018_Winter_Olympic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T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D06AB-FB95-41EA-A54E-115212DB5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5</Pages>
  <Words>1377</Words>
  <Characters>7154</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8514</CharactersWithSpaces>
  <SharedDoc>false</SharedDoc>
  <HLinks>
    <vt:vector size="18" baseType="variant">
      <vt:variant>
        <vt:i4>4325387</vt:i4>
      </vt:variant>
      <vt:variant>
        <vt:i4>6</vt:i4>
      </vt:variant>
      <vt:variant>
        <vt:i4>0</vt:i4>
      </vt:variant>
      <vt:variant>
        <vt:i4>5</vt:i4>
      </vt:variant>
      <vt:variant>
        <vt:lpwstr>http://www.lib.berkeley.edu/TeachingLib/Guides/Internet/Evaluate.html</vt:lpwstr>
      </vt:variant>
      <vt:variant>
        <vt:lpwstr/>
      </vt:variant>
      <vt:variant>
        <vt:i4>2686976</vt:i4>
      </vt:variant>
      <vt:variant>
        <vt:i4>3</vt:i4>
      </vt:variant>
      <vt:variant>
        <vt:i4>0</vt:i4>
      </vt:variant>
      <vt:variant>
        <vt:i4>5</vt:i4>
      </vt:variant>
      <vt:variant>
        <vt:lpwstr>http://www.firstmonday.org/issues/issue11_11/chesney/</vt:lpwstr>
      </vt:variant>
      <vt:variant>
        <vt:lpwstr/>
      </vt:variant>
      <vt:variant>
        <vt:i4>6488083</vt:i4>
      </vt:variant>
      <vt:variant>
        <vt:i4>0</vt:i4>
      </vt:variant>
      <vt:variant>
        <vt:i4>0</vt:i4>
      </vt:variant>
      <vt:variant>
        <vt:i4>5</vt:i4>
      </vt:variant>
      <vt:variant>
        <vt:lpwstr>http://en.wikipedia.org/wiki/Collaborative_writing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Philip Dumaresq</cp:lastModifiedBy>
  <cp:revision>11</cp:revision>
  <cp:lastPrinted>2003-11-13T12:59:00Z</cp:lastPrinted>
  <dcterms:created xsi:type="dcterms:W3CDTF">2017-10-15T16:45:00Z</dcterms:created>
  <dcterms:modified xsi:type="dcterms:W3CDTF">2017-10-18T02:03:00Z</dcterms:modified>
</cp:coreProperties>
</file>