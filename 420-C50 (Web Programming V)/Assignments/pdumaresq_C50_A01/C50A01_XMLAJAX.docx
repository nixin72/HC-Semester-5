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937" w:rsidRDefault="00FE3937" w:rsidP="00FE3937">
      <w:pPr>
        <w:pStyle w:val="Heading1"/>
        <w:widowControl/>
        <w:spacing w:before="0" w:after="0"/>
        <w:rPr>
          <w:i/>
          <w:snapToGrid/>
          <w:kern w:val="0"/>
          <w:sz w:val="32"/>
        </w:rPr>
      </w:pPr>
      <w:r>
        <w:rPr>
          <w:i/>
          <w:snapToGrid/>
          <w:kern w:val="0"/>
          <w:sz w:val="32"/>
        </w:rPr>
        <w:t xml:space="preserve">Web Programming </w:t>
      </w:r>
      <w:r w:rsidR="00D22381">
        <w:rPr>
          <w:i/>
          <w:snapToGrid/>
          <w:kern w:val="0"/>
          <w:sz w:val="32"/>
        </w:rPr>
        <w:t>V</w:t>
      </w:r>
      <w:r>
        <w:rPr>
          <w:i/>
          <w:snapToGrid/>
          <w:kern w:val="0"/>
          <w:sz w:val="32"/>
        </w:rPr>
        <w:t xml:space="preserve"> (420-C</w:t>
      </w:r>
      <w:r w:rsidR="00D22381">
        <w:rPr>
          <w:i/>
          <w:snapToGrid/>
          <w:kern w:val="0"/>
          <w:sz w:val="32"/>
        </w:rPr>
        <w:t>5</w:t>
      </w:r>
      <w:r>
        <w:rPr>
          <w:i/>
          <w:snapToGrid/>
          <w:kern w:val="0"/>
          <w:sz w:val="32"/>
        </w:rPr>
        <w:t>0-HR)</w:t>
      </w:r>
    </w:p>
    <w:p w:rsidR="00846AC7" w:rsidRDefault="00130D48" w:rsidP="00A23687">
      <w:pPr>
        <w:pStyle w:val="Heading1"/>
        <w:widowControl/>
        <w:spacing w:before="0" w:after="0"/>
        <w:rPr>
          <w:i/>
          <w:snapToGrid/>
          <w:kern w:val="0"/>
          <w:sz w:val="32"/>
        </w:rPr>
      </w:pPr>
      <w:r>
        <w:rPr>
          <w:i/>
          <w:snapToGrid/>
          <w:kern w:val="0"/>
          <w:sz w:val="32"/>
        </w:rPr>
        <w:t>Assign</w:t>
      </w:r>
      <w:r w:rsidR="00A04380">
        <w:rPr>
          <w:i/>
          <w:snapToGrid/>
          <w:kern w:val="0"/>
          <w:sz w:val="32"/>
        </w:rPr>
        <w:t xml:space="preserve">ment </w:t>
      </w:r>
      <w:r w:rsidR="00F551F4">
        <w:rPr>
          <w:i/>
          <w:snapToGrid/>
          <w:kern w:val="0"/>
          <w:sz w:val="32"/>
        </w:rPr>
        <w:t>1</w:t>
      </w:r>
      <w:r w:rsidR="00846AC7">
        <w:rPr>
          <w:i/>
          <w:snapToGrid/>
          <w:kern w:val="0"/>
          <w:sz w:val="32"/>
        </w:rPr>
        <w:t xml:space="preserve"> </w:t>
      </w:r>
      <w:r w:rsidR="00A23687">
        <w:rPr>
          <w:i/>
          <w:snapToGrid/>
          <w:kern w:val="0"/>
          <w:sz w:val="32"/>
        </w:rPr>
        <w:t>–</w:t>
      </w:r>
      <w:r w:rsidR="00A50DB3">
        <w:rPr>
          <w:i/>
          <w:snapToGrid/>
          <w:kern w:val="0"/>
          <w:sz w:val="32"/>
        </w:rPr>
        <w:t xml:space="preserve">AJAX using </w:t>
      </w:r>
      <w:r w:rsidR="000374A2">
        <w:rPr>
          <w:i/>
          <w:snapToGrid/>
          <w:kern w:val="0"/>
          <w:sz w:val="32"/>
        </w:rPr>
        <w:t xml:space="preserve">JavaScript and </w:t>
      </w:r>
      <w:r w:rsidR="00A50DB3">
        <w:rPr>
          <w:i/>
          <w:snapToGrid/>
          <w:kern w:val="0"/>
          <w:sz w:val="32"/>
        </w:rPr>
        <w:t>jQuery</w:t>
      </w:r>
    </w:p>
    <w:p w:rsidR="00846AC7" w:rsidRDefault="00846AC7">
      <w:pPr>
        <w:tabs>
          <w:tab w:val="left" w:pos="1800"/>
          <w:tab w:val="left" w:pos="2160"/>
          <w:tab w:val="left" w:pos="2880"/>
          <w:tab w:val="left" w:pos="3840"/>
        </w:tabs>
        <w:suppressAutoHyphens/>
        <w:rPr>
          <w:lang w:val="en-CA"/>
        </w:rPr>
      </w:pPr>
    </w:p>
    <w:p w:rsidR="00846AC7"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3D7687">
        <w:t>Tuesday</w:t>
      </w:r>
      <w:r w:rsidR="00D22381">
        <w:t xml:space="preserve">, </w:t>
      </w:r>
      <w:r w:rsidR="00F551F4">
        <w:t>September 19, 2017</w:t>
      </w:r>
      <w:r>
        <w:tab/>
      </w:r>
    </w:p>
    <w:p w:rsidR="00846AC7" w:rsidRPr="005A0719" w:rsidRDefault="00846AC7" w:rsidP="005A0719">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t>Date due:</w:t>
      </w:r>
      <w:r>
        <w:rPr>
          <w:color w:val="FF0000"/>
        </w:rPr>
        <w:tab/>
      </w:r>
      <w:r w:rsidR="00F551F4">
        <w:rPr>
          <w:b/>
          <w:color w:val="FF0000"/>
        </w:rPr>
        <w:t>Tues</w:t>
      </w:r>
      <w:r w:rsidR="003D7687">
        <w:rPr>
          <w:b/>
          <w:color w:val="FF0000"/>
        </w:rPr>
        <w:t>day</w:t>
      </w:r>
      <w:r w:rsidR="00A23687">
        <w:rPr>
          <w:b/>
          <w:color w:val="FF0000"/>
        </w:rPr>
        <w:t xml:space="preserve">, </w:t>
      </w:r>
      <w:r w:rsidR="00CC69A7">
        <w:rPr>
          <w:b/>
          <w:color w:val="FF0000"/>
        </w:rPr>
        <w:t xml:space="preserve">October </w:t>
      </w:r>
      <w:r w:rsidR="00F551F4">
        <w:rPr>
          <w:b/>
          <w:color w:val="FF0000"/>
        </w:rPr>
        <w:t>3</w:t>
      </w:r>
      <w:r w:rsidR="00D22381">
        <w:rPr>
          <w:b/>
          <w:color w:val="FF0000"/>
        </w:rPr>
        <w:t>,</w:t>
      </w:r>
      <w:r w:rsidR="00A23687">
        <w:rPr>
          <w:b/>
          <w:color w:val="FF0000"/>
        </w:rPr>
        <w:t xml:space="preserve"> </w:t>
      </w:r>
      <w:r w:rsidR="00F551F4">
        <w:rPr>
          <w:b/>
          <w:color w:val="FF0000"/>
        </w:rPr>
        <w:t>2017</w:t>
      </w:r>
    </w:p>
    <w:p w:rsidR="00846AC7" w:rsidRDefault="00846AC7">
      <w:pPr>
        <w:pBdr>
          <w:bottom w:val="single" w:sz="4" w:space="1" w:color="auto"/>
        </w:pBdr>
        <w:suppressAutoHyphens/>
        <w:rPr>
          <w:b/>
        </w:rPr>
      </w:pPr>
    </w:p>
    <w:p w:rsidR="00846AC7" w:rsidRDefault="00A23687">
      <w:pPr>
        <w:pBdr>
          <w:bottom w:val="single" w:sz="4" w:space="1" w:color="auto"/>
        </w:pBdr>
        <w:suppressAutoHyphens/>
      </w:pPr>
      <w:r>
        <w:rPr>
          <w:b/>
        </w:rPr>
        <w:t xml:space="preserve">Learning </w:t>
      </w:r>
      <w:r w:rsidR="00846AC7">
        <w:rPr>
          <w:b/>
        </w:rPr>
        <w:t>Objectives</w:t>
      </w:r>
    </w:p>
    <w:p w:rsidR="005D1ED7" w:rsidRDefault="005D1ED7" w:rsidP="00A23687">
      <w:pPr>
        <w:tabs>
          <w:tab w:val="left" w:pos="1800"/>
        </w:tabs>
        <w:suppressAutoHyphens/>
      </w:pPr>
    </w:p>
    <w:p w:rsidR="00A23687" w:rsidRDefault="00A23687" w:rsidP="00A23687">
      <w:pPr>
        <w:tabs>
          <w:tab w:val="left" w:pos="1800"/>
        </w:tabs>
        <w:suppressAutoHyphens/>
      </w:pPr>
      <w:r>
        <w:t>Upon successful completion of this assignment, the student will be able to:</w:t>
      </w:r>
    </w:p>
    <w:p w:rsidR="000374A2" w:rsidRDefault="000374A2" w:rsidP="009F6E28">
      <w:pPr>
        <w:pStyle w:val="ListBullet"/>
      </w:pPr>
      <w:r>
        <w:t>Use AJAX to retrieve a file</w:t>
      </w:r>
    </w:p>
    <w:p w:rsidR="000374A2" w:rsidRDefault="000374A2" w:rsidP="009F6E28">
      <w:pPr>
        <w:pStyle w:val="ListBullet"/>
      </w:pPr>
      <w:r>
        <w:t>Use JavaScript</w:t>
      </w:r>
      <w:r w:rsidR="00F551F4">
        <w:t>/</w:t>
      </w:r>
      <w:r w:rsidR="00F551F4" w:rsidRPr="00F551F4">
        <w:t xml:space="preserve"> </w:t>
      </w:r>
      <w:r w:rsidR="00F551F4">
        <w:t>jQuery</w:t>
      </w:r>
      <w:r>
        <w:t xml:space="preserve"> to navigate an XML file</w:t>
      </w:r>
    </w:p>
    <w:p w:rsidR="00CC69A7" w:rsidRDefault="00CC69A7" w:rsidP="00CC69A7">
      <w:pPr>
        <w:pStyle w:val="ListBullet"/>
        <w:numPr>
          <w:ilvl w:val="0"/>
          <w:numId w:val="0"/>
        </w:numPr>
        <w:ind w:left="720"/>
      </w:pPr>
    </w:p>
    <w:p w:rsidR="00C94F0A" w:rsidRPr="00C94F0A" w:rsidRDefault="00C94F0A" w:rsidP="00C94F0A">
      <w:pPr>
        <w:pBdr>
          <w:bottom w:val="single" w:sz="4" w:space="1" w:color="auto"/>
        </w:pBdr>
        <w:suppressAutoHyphens/>
        <w:rPr>
          <w:b/>
        </w:rPr>
      </w:pPr>
      <w:r w:rsidRPr="00C94F0A">
        <w:rPr>
          <w:b/>
        </w:rPr>
        <w:t>Setup</w:t>
      </w:r>
    </w:p>
    <w:p w:rsidR="00C94F0A" w:rsidRDefault="00C94F0A" w:rsidP="00C94F0A">
      <w:pPr>
        <w:pStyle w:val="ListBullet"/>
        <w:numPr>
          <w:ilvl w:val="0"/>
          <w:numId w:val="0"/>
        </w:numPr>
      </w:pPr>
    </w:p>
    <w:p w:rsidR="00A22FF0" w:rsidRDefault="00C94F0A" w:rsidP="00C94F0A">
      <w:pPr>
        <w:pStyle w:val="ListBullet"/>
        <w:numPr>
          <w:ilvl w:val="0"/>
          <w:numId w:val="0"/>
        </w:numPr>
      </w:pPr>
      <w:r>
        <w:t>You can use any editor of choice, but tell me</w:t>
      </w:r>
      <w:r w:rsidR="003D7687">
        <w:t xml:space="preserve"> what you used</w:t>
      </w:r>
      <w:r>
        <w:t xml:space="preserve"> when you hand the </w:t>
      </w:r>
      <w:r w:rsidR="003D7687">
        <w:t>assignment in.</w:t>
      </w:r>
    </w:p>
    <w:p w:rsidR="00A808C7" w:rsidRDefault="006C3470" w:rsidP="00A808C7">
      <w:pPr>
        <w:tabs>
          <w:tab w:val="left" w:pos="1080"/>
        </w:tabs>
        <w:suppressAutoHyphens/>
        <w:spacing w:after="120"/>
      </w:pPr>
      <w:r>
        <w:t xml:space="preserve">Create a new </w:t>
      </w:r>
      <w:r w:rsidR="00746E40">
        <w:t>folder</w:t>
      </w:r>
      <w:r>
        <w:t xml:space="preserve"> called </w:t>
      </w:r>
      <w:r>
        <w:rPr>
          <w:i/>
        </w:rPr>
        <w:t>username</w:t>
      </w:r>
      <w:r w:rsidR="00F551F4">
        <w:t>_C50</w:t>
      </w:r>
      <w:r>
        <w:t>A0</w:t>
      </w:r>
      <w:r w:rsidR="00F551F4">
        <w:t>1</w:t>
      </w:r>
      <w:r>
        <w:t xml:space="preserve">. </w:t>
      </w:r>
    </w:p>
    <w:p w:rsidR="00A808C7" w:rsidRDefault="00F551F4" w:rsidP="00A808C7">
      <w:pPr>
        <w:tabs>
          <w:tab w:val="left" w:pos="1080"/>
        </w:tabs>
        <w:suppressAutoHyphens/>
        <w:spacing w:after="120"/>
      </w:pPr>
      <w:r>
        <w:t>Add the files in C50A01</w:t>
      </w:r>
      <w:r w:rsidR="00A808C7">
        <w:t>_Files folder to your project.</w:t>
      </w:r>
    </w:p>
    <w:p w:rsidR="00A22FF0" w:rsidRDefault="00A22FF0" w:rsidP="00A23687">
      <w:pPr>
        <w:pStyle w:val="SubHead2"/>
        <w:pBdr>
          <w:bottom w:val="single" w:sz="4" w:space="1" w:color="auto"/>
        </w:pBdr>
        <w:suppressAutoHyphens/>
        <w:spacing w:before="0" w:after="0"/>
      </w:pPr>
    </w:p>
    <w:p w:rsidR="00746E40" w:rsidRPr="00C94F0A" w:rsidRDefault="00746E40" w:rsidP="00746E40">
      <w:pPr>
        <w:pBdr>
          <w:bottom w:val="single" w:sz="4" w:space="1" w:color="auto"/>
        </w:pBdr>
        <w:suppressAutoHyphens/>
        <w:rPr>
          <w:b/>
        </w:rPr>
      </w:pPr>
      <w:r>
        <w:rPr>
          <w:b/>
        </w:rPr>
        <w:t>Marks</w:t>
      </w:r>
    </w:p>
    <w:p w:rsidR="00746E40" w:rsidRDefault="00746E40" w:rsidP="00746E40">
      <w:pPr>
        <w:pStyle w:val="ListBullet"/>
        <w:numPr>
          <w:ilvl w:val="0"/>
          <w:numId w:val="0"/>
        </w:numPr>
      </w:pPr>
    </w:p>
    <w:p w:rsidR="00746E40" w:rsidRPr="00746E40" w:rsidRDefault="00746E40" w:rsidP="00FB1BBE">
      <w:pPr>
        <w:pStyle w:val="ListBullet"/>
        <w:numPr>
          <w:ilvl w:val="0"/>
          <w:numId w:val="0"/>
        </w:numPr>
      </w:pPr>
      <w:r>
        <w:t>You can use any editor of choice, but tell me what you used when you hand the assignment in.</w:t>
      </w:r>
    </w:p>
    <w:p w:rsidR="00746E40" w:rsidRPr="00746E40" w:rsidRDefault="00746E40" w:rsidP="00746E40"/>
    <w:p w:rsidR="00A23687" w:rsidRDefault="00A23687" w:rsidP="00A23687">
      <w:pPr>
        <w:pStyle w:val="SubHead2"/>
        <w:pBdr>
          <w:bottom w:val="single" w:sz="4" w:space="1" w:color="auto"/>
        </w:pBdr>
        <w:suppressAutoHyphens/>
        <w:spacing w:before="0" w:after="0"/>
      </w:pPr>
      <w:r>
        <w:t>To do:</w:t>
      </w:r>
    </w:p>
    <w:p w:rsidR="00F551F4" w:rsidRDefault="00F551F4" w:rsidP="001A1B44">
      <w:pPr>
        <w:tabs>
          <w:tab w:val="left" w:pos="1080"/>
        </w:tabs>
        <w:suppressAutoHyphens/>
        <w:spacing w:after="120"/>
        <w:rPr>
          <w:b/>
        </w:rPr>
      </w:pPr>
    </w:p>
    <w:p w:rsidR="00C94F0A" w:rsidRDefault="001A1B44" w:rsidP="001A1B44">
      <w:pPr>
        <w:tabs>
          <w:tab w:val="left" w:pos="1080"/>
        </w:tabs>
        <w:suppressAutoHyphens/>
        <w:spacing w:after="120"/>
        <w:rPr>
          <w:b/>
        </w:rPr>
      </w:pPr>
      <w:r w:rsidRPr="001A1B44">
        <w:rPr>
          <w:b/>
        </w:rPr>
        <w:t xml:space="preserve">Part </w:t>
      </w:r>
      <w:r w:rsidR="00BA32E5">
        <w:rPr>
          <w:b/>
        </w:rPr>
        <w:t>A</w:t>
      </w:r>
      <w:r w:rsidRPr="001A1B44">
        <w:rPr>
          <w:b/>
        </w:rPr>
        <w:t xml:space="preserve"> –</w:t>
      </w:r>
      <w:r w:rsidR="007231B1">
        <w:rPr>
          <w:b/>
        </w:rPr>
        <w:t xml:space="preserve"> </w:t>
      </w:r>
      <w:r w:rsidR="00CE28A5">
        <w:rPr>
          <w:b/>
        </w:rPr>
        <w:t>XML File Navigation</w:t>
      </w:r>
      <w:r w:rsidR="000374A2">
        <w:rPr>
          <w:b/>
        </w:rPr>
        <w:t xml:space="preserve"> (jQuery)</w:t>
      </w:r>
    </w:p>
    <w:p w:rsidR="00C07D9C" w:rsidRDefault="00A43C7D" w:rsidP="00A43C7D">
      <w:pPr>
        <w:pStyle w:val="ListParagraph"/>
        <w:tabs>
          <w:tab w:val="left" w:pos="1080"/>
        </w:tabs>
        <w:suppressAutoHyphens/>
        <w:spacing w:after="120"/>
        <w:ind w:left="0"/>
      </w:pPr>
      <w:r>
        <w:t xml:space="preserve">Create an HTML/jQuery </w:t>
      </w:r>
      <w:r w:rsidR="00C07D9C">
        <w:t>file which reads in the invoice.xml file and displays one work record at a time for a given client.</w:t>
      </w:r>
    </w:p>
    <w:p w:rsidR="00340D6E" w:rsidRPr="00632AFA" w:rsidRDefault="00340D6E" w:rsidP="00A43C7D">
      <w:pPr>
        <w:pStyle w:val="ListParagraph"/>
        <w:numPr>
          <w:ilvl w:val="0"/>
          <w:numId w:val="29"/>
        </w:numPr>
        <w:tabs>
          <w:tab w:val="left" w:pos="1080"/>
        </w:tabs>
        <w:suppressAutoHyphens/>
        <w:spacing w:after="120"/>
        <w:rPr>
          <w:highlight w:val="yellow"/>
        </w:rPr>
      </w:pPr>
      <w:r w:rsidRPr="00632AFA">
        <w:rPr>
          <w:highlight w:val="yellow"/>
        </w:rPr>
        <w:t>Open the clients.xml file and use jQuery get to read in the list of clients and the name of the corresponding invoice file.</w:t>
      </w:r>
    </w:p>
    <w:p w:rsidR="00C07D9C" w:rsidRPr="001B0877" w:rsidRDefault="00F850B2" w:rsidP="00A43C7D">
      <w:pPr>
        <w:pStyle w:val="ListParagraph"/>
        <w:numPr>
          <w:ilvl w:val="0"/>
          <w:numId w:val="29"/>
        </w:numPr>
        <w:tabs>
          <w:tab w:val="left" w:pos="1080"/>
        </w:tabs>
        <w:suppressAutoHyphens/>
        <w:spacing w:after="120"/>
        <w:rPr>
          <w:highlight w:val="yellow"/>
        </w:rPr>
      </w:pPr>
      <w:r w:rsidRPr="001B0877">
        <w:rPr>
          <w:highlight w:val="yellow"/>
        </w:rPr>
        <w:t xml:space="preserve">Create and display </w:t>
      </w:r>
      <w:r w:rsidR="00C07D9C" w:rsidRPr="001B0877">
        <w:rPr>
          <w:highlight w:val="yellow"/>
        </w:rPr>
        <w:t xml:space="preserve">a drop down list that allows the user to select </w:t>
      </w:r>
      <w:r w:rsidR="00340D6E" w:rsidRPr="001B0877">
        <w:rPr>
          <w:highlight w:val="yellow"/>
        </w:rPr>
        <w:t xml:space="preserve">a </w:t>
      </w:r>
      <w:r w:rsidR="00C07D9C" w:rsidRPr="001B0877">
        <w:rPr>
          <w:highlight w:val="yellow"/>
        </w:rPr>
        <w:t>client</w:t>
      </w:r>
      <w:r w:rsidRPr="001B0877">
        <w:rPr>
          <w:highlight w:val="yellow"/>
        </w:rPr>
        <w:t xml:space="preserve"> from the clients in the clients.xml file (Note: I will be using a different file than you so do not hardcode things)</w:t>
      </w:r>
      <w:r w:rsidR="00340D6E" w:rsidRPr="001B0877">
        <w:rPr>
          <w:highlight w:val="yellow"/>
        </w:rPr>
        <w:t>.</w:t>
      </w:r>
      <w:r w:rsidR="00F551F4" w:rsidRPr="001B0877">
        <w:rPr>
          <w:highlight w:val="yellow"/>
        </w:rPr>
        <w:t xml:space="preserve"> All drop down lists MUST be sorted alphabetically.</w:t>
      </w:r>
    </w:p>
    <w:p w:rsidR="006B1418" w:rsidRPr="008F2B23" w:rsidRDefault="00C07D9C" w:rsidP="00A43C7D">
      <w:pPr>
        <w:pStyle w:val="ListParagraph"/>
        <w:numPr>
          <w:ilvl w:val="0"/>
          <w:numId w:val="29"/>
        </w:numPr>
        <w:tabs>
          <w:tab w:val="left" w:pos="1080"/>
        </w:tabs>
        <w:suppressAutoHyphens/>
        <w:spacing w:after="120"/>
        <w:rPr>
          <w:highlight w:val="yellow"/>
        </w:rPr>
      </w:pPr>
      <w:r w:rsidRPr="008F2B23">
        <w:rPr>
          <w:highlight w:val="yellow"/>
        </w:rPr>
        <w:t xml:space="preserve">Use jQuery get to read the appropriate XML file depending on the </w:t>
      </w:r>
      <w:r w:rsidR="00340D6E" w:rsidRPr="008F2B23">
        <w:rPr>
          <w:highlight w:val="yellow"/>
        </w:rPr>
        <w:t>client selected and the value in the clients.xml file.</w:t>
      </w:r>
    </w:p>
    <w:p w:rsidR="00C07D9C" w:rsidRPr="002A151B" w:rsidRDefault="00C07D9C" w:rsidP="00A43C7D">
      <w:pPr>
        <w:pStyle w:val="ListParagraph"/>
        <w:numPr>
          <w:ilvl w:val="0"/>
          <w:numId w:val="29"/>
        </w:numPr>
        <w:tabs>
          <w:tab w:val="left" w:pos="1080"/>
        </w:tabs>
        <w:suppressAutoHyphens/>
        <w:spacing w:after="120"/>
        <w:rPr>
          <w:highlight w:val="yellow"/>
        </w:rPr>
      </w:pPr>
      <w:r w:rsidRPr="002A151B">
        <w:rPr>
          <w:highlight w:val="yellow"/>
        </w:rPr>
        <w:t xml:space="preserve">Display the client </w:t>
      </w:r>
      <w:r w:rsidR="00005D78" w:rsidRPr="002A151B">
        <w:rPr>
          <w:highlight w:val="yellow"/>
        </w:rPr>
        <w:t xml:space="preserve">and invoice </w:t>
      </w:r>
      <w:r w:rsidRPr="002A151B">
        <w:rPr>
          <w:highlight w:val="yellow"/>
        </w:rPr>
        <w:t xml:space="preserve">information on the screen including the </w:t>
      </w:r>
      <w:r w:rsidR="00340D6E" w:rsidRPr="002A151B">
        <w:rPr>
          <w:highlight w:val="yellow"/>
        </w:rPr>
        <w:t xml:space="preserve">client’s </w:t>
      </w:r>
      <w:r w:rsidRPr="002A151B">
        <w:rPr>
          <w:highlight w:val="yellow"/>
        </w:rPr>
        <w:t>discount.</w:t>
      </w:r>
    </w:p>
    <w:p w:rsidR="00C07D9C" w:rsidRPr="00EA216D" w:rsidRDefault="00C07D9C" w:rsidP="00A43C7D">
      <w:pPr>
        <w:pStyle w:val="ListParagraph"/>
        <w:numPr>
          <w:ilvl w:val="0"/>
          <w:numId w:val="29"/>
        </w:numPr>
        <w:tabs>
          <w:tab w:val="left" w:pos="1080"/>
        </w:tabs>
        <w:suppressAutoHyphens/>
        <w:spacing w:after="120"/>
        <w:rPr>
          <w:highlight w:val="yellow"/>
        </w:rPr>
      </w:pPr>
      <w:r w:rsidRPr="00EA216D">
        <w:rPr>
          <w:highlight w:val="yellow"/>
        </w:rPr>
        <w:t xml:space="preserve">Display the first work record from the </w:t>
      </w:r>
      <w:r w:rsidR="00340D6E" w:rsidRPr="00EA216D">
        <w:rPr>
          <w:highlight w:val="yellow"/>
        </w:rPr>
        <w:t xml:space="preserve">appropriate invoice </w:t>
      </w:r>
      <w:r w:rsidRPr="00EA216D">
        <w:rPr>
          <w:highlight w:val="yellow"/>
        </w:rPr>
        <w:t>file.</w:t>
      </w:r>
    </w:p>
    <w:p w:rsidR="00C07D9C" w:rsidRPr="00EA216D" w:rsidRDefault="00C07D9C" w:rsidP="00A43C7D">
      <w:pPr>
        <w:pStyle w:val="ListParagraph"/>
        <w:numPr>
          <w:ilvl w:val="0"/>
          <w:numId w:val="29"/>
        </w:numPr>
        <w:tabs>
          <w:tab w:val="left" w:pos="1080"/>
        </w:tabs>
        <w:suppressAutoHyphens/>
        <w:spacing w:after="120"/>
        <w:rPr>
          <w:highlight w:val="yellow"/>
        </w:rPr>
      </w:pPr>
      <w:r w:rsidRPr="00EA216D">
        <w:rPr>
          <w:highlight w:val="yellow"/>
        </w:rPr>
        <w:t>Provide buttons</w:t>
      </w:r>
      <w:r w:rsidR="00F551F4" w:rsidRPr="00EA216D">
        <w:rPr>
          <w:highlight w:val="yellow"/>
        </w:rPr>
        <w:t>/labels/links</w:t>
      </w:r>
      <w:r w:rsidRPr="00EA216D">
        <w:rPr>
          <w:highlight w:val="yellow"/>
        </w:rPr>
        <w:t xml:space="preserve"> for the user to navigate forward and backward in the file one work record at a time.</w:t>
      </w:r>
      <w:r w:rsidR="00005D78" w:rsidRPr="00EA216D">
        <w:rPr>
          <w:highlight w:val="yellow"/>
        </w:rPr>
        <w:t xml:space="preserve"> Provide functionality that loops back to the beginning when the end is reached and to the end when the start of the file is reached.</w:t>
      </w:r>
    </w:p>
    <w:p w:rsidR="00005D78" w:rsidRPr="00EA216D" w:rsidRDefault="00005D78" w:rsidP="00A43C7D">
      <w:pPr>
        <w:pStyle w:val="ListParagraph"/>
        <w:numPr>
          <w:ilvl w:val="0"/>
          <w:numId w:val="29"/>
        </w:numPr>
        <w:tabs>
          <w:tab w:val="left" w:pos="1080"/>
        </w:tabs>
        <w:suppressAutoHyphens/>
        <w:spacing w:after="120"/>
        <w:rPr>
          <w:highlight w:val="yellow"/>
        </w:rPr>
      </w:pPr>
      <w:r w:rsidRPr="00EA216D">
        <w:rPr>
          <w:highlight w:val="yellow"/>
        </w:rPr>
        <w:t>When the user changes the customer, read in the other customer’s invoice file and display it.</w:t>
      </w:r>
    </w:p>
    <w:p w:rsidR="00005D78" w:rsidRPr="00EA216D" w:rsidRDefault="00A50DB3" w:rsidP="00A43C7D">
      <w:pPr>
        <w:pStyle w:val="ListParagraph"/>
        <w:numPr>
          <w:ilvl w:val="0"/>
          <w:numId w:val="29"/>
        </w:numPr>
        <w:tabs>
          <w:tab w:val="left" w:pos="1080"/>
        </w:tabs>
        <w:suppressAutoHyphens/>
        <w:spacing w:after="120"/>
        <w:rPr>
          <w:highlight w:val="yellow"/>
        </w:rPr>
      </w:pPr>
      <w:r w:rsidRPr="00EA216D">
        <w:rPr>
          <w:highlight w:val="yellow"/>
        </w:rPr>
        <w:t>S</w:t>
      </w:r>
      <w:r w:rsidR="00F551F4" w:rsidRPr="00EA216D">
        <w:rPr>
          <w:highlight w:val="yellow"/>
        </w:rPr>
        <w:t>ort the workR</w:t>
      </w:r>
      <w:r w:rsidR="00005D78" w:rsidRPr="00EA216D">
        <w:rPr>
          <w:highlight w:val="yellow"/>
        </w:rPr>
        <w:t>ecords by work</w:t>
      </w:r>
      <w:r w:rsidR="00F551F4" w:rsidRPr="00EA216D">
        <w:rPr>
          <w:highlight w:val="yellow"/>
        </w:rPr>
        <w:t>N</w:t>
      </w:r>
      <w:r w:rsidR="00005D78" w:rsidRPr="00EA216D">
        <w:rPr>
          <w:highlight w:val="yellow"/>
        </w:rPr>
        <w:t>umber.</w:t>
      </w:r>
      <w:r w:rsidR="00D44731" w:rsidRPr="00EA216D">
        <w:rPr>
          <w:highlight w:val="yellow"/>
        </w:rPr>
        <w:t xml:space="preserve"> </w:t>
      </w:r>
    </w:p>
    <w:p w:rsidR="00EC694B" w:rsidRDefault="00344B19" w:rsidP="00A43C7D">
      <w:pPr>
        <w:pStyle w:val="ListParagraph"/>
        <w:numPr>
          <w:ilvl w:val="0"/>
          <w:numId w:val="29"/>
        </w:numPr>
        <w:tabs>
          <w:tab w:val="left" w:pos="1080"/>
        </w:tabs>
        <w:suppressAutoHyphens/>
        <w:spacing w:after="120"/>
      </w:pPr>
      <w:r>
        <w:t>P</w:t>
      </w:r>
      <w:r w:rsidR="00EC694B">
        <w:t>rovide a text box with a Search but</w:t>
      </w:r>
      <w:bookmarkStart w:id="0" w:name="_GoBack"/>
      <w:bookmarkEnd w:id="0"/>
      <w:r w:rsidR="00EC694B">
        <w:t xml:space="preserve">ton that will search the XML file for a specific work number (include error checking so it is not blank). When the user enters a number and </w:t>
      </w:r>
      <w:r w:rsidR="00EC694B">
        <w:lastRenderedPageBreak/>
        <w:t>presses the search button search for and displays the record of the corresponding work</w:t>
      </w:r>
      <w:r w:rsidR="00F551F4">
        <w:t>Nu</w:t>
      </w:r>
      <w:r w:rsidR="00EC694B">
        <w:t>mber. If there is no matching work</w:t>
      </w:r>
      <w:r w:rsidR="00F551F4">
        <w:t>N</w:t>
      </w:r>
      <w:r w:rsidR="00EC694B">
        <w:t>umber display an error message.</w:t>
      </w:r>
    </w:p>
    <w:p w:rsidR="00340D6E" w:rsidRDefault="00340D6E" w:rsidP="00340D6E">
      <w:pPr>
        <w:tabs>
          <w:tab w:val="left" w:pos="1080"/>
        </w:tabs>
        <w:suppressAutoHyphens/>
        <w:spacing w:after="120"/>
      </w:pPr>
      <w:r>
        <w:t>Hint: You can have different requests at the same time as long as they are assigned to different event handlers.</w:t>
      </w:r>
    </w:p>
    <w:p w:rsidR="00340D6E" w:rsidRDefault="00D44731" w:rsidP="00340D6E">
      <w:pPr>
        <w:tabs>
          <w:tab w:val="left" w:pos="1080"/>
        </w:tabs>
        <w:suppressAutoHyphens/>
        <w:spacing w:after="120"/>
      </w:pPr>
      <w:r w:rsidRPr="00D44731">
        <w:rPr>
          <w:noProof/>
        </w:rPr>
        <w:drawing>
          <wp:anchor distT="0" distB="0" distL="114300" distR="114300" simplePos="0" relativeHeight="251658240" behindDoc="0" locked="0" layoutInCell="1" allowOverlap="1">
            <wp:simplePos x="0" y="0"/>
            <wp:positionH relativeFrom="column">
              <wp:posOffset>116678</wp:posOffset>
            </wp:positionH>
            <wp:positionV relativeFrom="paragraph">
              <wp:posOffset>1591945</wp:posOffset>
            </wp:positionV>
            <wp:extent cx="850605" cy="170121"/>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 r="85684" b="-1"/>
                    <a:stretch/>
                  </pic:blipFill>
                  <pic:spPr bwMode="auto">
                    <a:xfrm>
                      <a:off x="0" y="0"/>
                      <a:ext cx="850605" cy="17012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850B2">
        <w:rPr>
          <w:noProof/>
        </w:rPr>
        <w:drawing>
          <wp:inline distT="0" distB="0" distL="0" distR="0" wp14:anchorId="78D8E808" wp14:editId="2A1C5F01">
            <wp:extent cx="5523810" cy="214285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23810" cy="2142857"/>
                    </a:xfrm>
                    <a:prstGeom prst="rect">
                      <a:avLst/>
                    </a:prstGeom>
                  </pic:spPr>
                </pic:pic>
              </a:graphicData>
            </a:graphic>
          </wp:inline>
        </w:drawing>
      </w:r>
    </w:p>
    <w:p w:rsidR="00F850B2" w:rsidRDefault="00F850B2" w:rsidP="00DC4189">
      <w:pPr>
        <w:tabs>
          <w:tab w:val="left" w:pos="1080"/>
        </w:tabs>
        <w:suppressAutoHyphens/>
        <w:spacing w:after="120"/>
        <w:rPr>
          <w:b/>
        </w:rPr>
      </w:pPr>
    </w:p>
    <w:p w:rsidR="00A43C7D" w:rsidRDefault="00A43C7D" w:rsidP="00A43C7D">
      <w:pPr>
        <w:tabs>
          <w:tab w:val="left" w:pos="1080"/>
        </w:tabs>
        <w:suppressAutoHyphens/>
        <w:spacing w:after="120"/>
        <w:rPr>
          <w:b/>
        </w:rPr>
      </w:pPr>
      <w:r w:rsidRPr="001A1B44">
        <w:rPr>
          <w:b/>
        </w:rPr>
        <w:t xml:space="preserve">Part </w:t>
      </w:r>
      <w:r>
        <w:rPr>
          <w:b/>
        </w:rPr>
        <w:t>B</w:t>
      </w:r>
      <w:r w:rsidRPr="001A1B44">
        <w:rPr>
          <w:b/>
        </w:rPr>
        <w:t xml:space="preserve"> –</w:t>
      </w:r>
      <w:r>
        <w:rPr>
          <w:b/>
        </w:rPr>
        <w:t xml:space="preserve"> </w:t>
      </w:r>
      <w:r w:rsidR="00D533D2">
        <w:rPr>
          <w:b/>
        </w:rPr>
        <w:t>Continuous Scroll</w:t>
      </w:r>
    </w:p>
    <w:p w:rsidR="00D533D2" w:rsidRDefault="00D533D2" w:rsidP="00A43C7D">
      <w:pPr>
        <w:pStyle w:val="ListParagraph"/>
        <w:tabs>
          <w:tab w:val="left" w:pos="1080"/>
        </w:tabs>
        <w:suppressAutoHyphens/>
        <w:spacing w:after="120"/>
        <w:ind w:left="0"/>
      </w:pPr>
      <w:r>
        <w:t>In this portion of the assignment you will be creating a continuous scrolling page. You will display the records from users.xml. This file contains 1000 records but you can only load a maximum of 50 records at a time. I have provided a simple PHP program to read the records for you.</w:t>
      </w:r>
    </w:p>
    <w:p w:rsidR="00D533D2" w:rsidRDefault="00D533D2" w:rsidP="00A43C7D">
      <w:pPr>
        <w:pStyle w:val="ListParagraph"/>
        <w:tabs>
          <w:tab w:val="left" w:pos="1080"/>
        </w:tabs>
        <w:suppressAutoHyphens/>
        <w:spacing w:after="120"/>
        <w:ind w:left="0"/>
      </w:pPr>
    </w:p>
    <w:p w:rsidR="00D533D2" w:rsidRDefault="00D533D2" w:rsidP="00A43C7D">
      <w:pPr>
        <w:pStyle w:val="ListParagraph"/>
        <w:tabs>
          <w:tab w:val="left" w:pos="1080"/>
        </w:tabs>
        <w:suppressAutoHyphens/>
        <w:spacing w:after="120"/>
        <w:ind w:left="0"/>
      </w:pPr>
      <w:r>
        <w:t>You must do the following:</w:t>
      </w:r>
    </w:p>
    <w:p w:rsidR="00D533D2" w:rsidRDefault="00D533D2" w:rsidP="00A43C7D">
      <w:pPr>
        <w:pStyle w:val="ListParagraph"/>
        <w:tabs>
          <w:tab w:val="left" w:pos="1080"/>
        </w:tabs>
        <w:suppressAutoHyphens/>
        <w:spacing w:after="120"/>
        <w:ind w:left="0"/>
      </w:pPr>
    </w:p>
    <w:p w:rsidR="00552330" w:rsidRDefault="00552330" w:rsidP="00D533D2">
      <w:pPr>
        <w:pStyle w:val="ListParagraph"/>
        <w:numPr>
          <w:ilvl w:val="0"/>
          <w:numId w:val="36"/>
        </w:numPr>
        <w:tabs>
          <w:tab w:val="left" w:pos="1080"/>
        </w:tabs>
        <w:suppressAutoHyphens/>
        <w:spacing w:after="120"/>
      </w:pPr>
      <w:r>
        <w:t>When the program first starts, use an asynchronous request to the php program getUsers.php to display the first set of records. The number of records you display is up to you, but must be only slightly more than the size the screen will allow to a maximum of 50 records.</w:t>
      </w:r>
    </w:p>
    <w:p w:rsidR="00552330" w:rsidRDefault="00552330" w:rsidP="00552330">
      <w:pPr>
        <w:pStyle w:val="ListParagraph"/>
        <w:tabs>
          <w:tab w:val="left" w:pos="1080"/>
        </w:tabs>
        <w:suppressAutoHyphens/>
        <w:spacing w:after="120"/>
        <w:ind w:left="360"/>
      </w:pPr>
    </w:p>
    <w:p w:rsidR="00D533D2" w:rsidRDefault="00552330" w:rsidP="00D533D2">
      <w:pPr>
        <w:pStyle w:val="ListParagraph"/>
        <w:numPr>
          <w:ilvl w:val="0"/>
          <w:numId w:val="36"/>
        </w:numPr>
        <w:tabs>
          <w:tab w:val="left" w:pos="1080"/>
        </w:tabs>
        <w:suppressAutoHyphens/>
        <w:spacing w:after="120"/>
      </w:pPr>
      <w:r>
        <w:t xml:space="preserve"> Set up event handler(s) on the scroll event to manage the person scrolling using the mouse OR FINGER through your list. When the person scrolls near the bottom of the list, </w:t>
      </w:r>
      <w:r w:rsidR="005E01EB">
        <w:t xml:space="preserve">(asynchronously) </w:t>
      </w:r>
      <w:r>
        <w:t xml:space="preserve">request the next set of records using getUser.php. If the user scrolls up the list, </w:t>
      </w:r>
      <w:r w:rsidR="005E01EB">
        <w:t xml:space="preserve">(asynchronously) </w:t>
      </w:r>
      <w:r>
        <w:t xml:space="preserve">request the previous set of records using getUser.php. </w:t>
      </w:r>
      <w:r w:rsidR="005E01EB">
        <w:t xml:space="preserve">With the exception of slow network response, the user should never have to pause their scrolling. </w:t>
      </w:r>
    </w:p>
    <w:p w:rsidR="005E01EB" w:rsidRDefault="005E01EB" w:rsidP="005E01EB">
      <w:pPr>
        <w:pStyle w:val="ListParagraph"/>
      </w:pPr>
    </w:p>
    <w:p w:rsidR="005E01EB" w:rsidRDefault="005E01EB" w:rsidP="00D533D2">
      <w:pPr>
        <w:pStyle w:val="ListParagraph"/>
        <w:numPr>
          <w:ilvl w:val="0"/>
          <w:numId w:val="36"/>
        </w:numPr>
        <w:tabs>
          <w:tab w:val="left" w:pos="1080"/>
        </w:tabs>
        <w:suppressAutoHyphens/>
        <w:spacing w:after="120"/>
      </w:pPr>
      <w:r>
        <w:t xml:space="preserve">Display all the </w:t>
      </w:r>
      <w:r w:rsidR="005D5A70">
        <w:t xml:space="preserve">relevant </w:t>
      </w:r>
      <w:r>
        <w:t>information for each user</w:t>
      </w:r>
      <w:r w:rsidR="005D5A70">
        <w:t xml:space="preserve"> (not the ID for example)</w:t>
      </w:r>
      <w:r>
        <w:t>, nicely formatted. Remember this is a list, so you should not display one user at a time.</w:t>
      </w:r>
    </w:p>
    <w:p w:rsidR="00FB1BBE" w:rsidRDefault="00FB1BBE" w:rsidP="00FB1BBE">
      <w:pPr>
        <w:pStyle w:val="ListParagraph"/>
      </w:pPr>
    </w:p>
    <w:p w:rsidR="00FB1BBE" w:rsidRDefault="00FB1BBE" w:rsidP="00D533D2">
      <w:pPr>
        <w:pStyle w:val="ListParagraph"/>
        <w:numPr>
          <w:ilvl w:val="0"/>
          <w:numId w:val="36"/>
        </w:numPr>
        <w:tabs>
          <w:tab w:val="left" w:pos="1080"/>
        </w:tabs>
        <w:suppressAutoHyphens/>
        <w:spacing w:after="120"/>
      </w:pPr>
      <w:r>
        <w:t>There are marks for design and mobile design at all the relevant bootstrap breakpoints.</w:t>
      </w:r>
    </w:p>
    <w:p w:rsidR="00FB1BBE" w:rsidRDefault="00FB1BBE" w:rsidP="00FB1BBE">
      <w:pPr>
        <w:pStyle w:val="ListParagraph"/>
      </w:pPr>
    </w:p>
    <w:p w:rsidR="00FB1BBE" w:rsidRDefault="00FB1BBE" w:rsidP="00D533D2">
      <w:pPr>
        <w:pStyle w:val="ListParagraph"/>
        <w:numPr>
          <w:ilvl w:val="0"/>
          <w:numId w:val="36"/>
        </w:numPr>
        <w:tabs>
          <w:tab w:val="left" w:pos="1080"/>
        </w:tabs>
        <w:suppressAutoHyphens/>
        <w:spacing w:after="120"/>
      </w:pPr>
      <w:r>
        <w:t xml:space="preserve">There are marks for efficiency, robustness and overall good coding practices (variable names and declarations, etc). </w:t>
      </w:r>
    </w:p>
    <w:p w:rsidR="005E01EB" w:rsidRDefault="005E01EB" w:rsidP="005E01EB">
      <w:pPr>
        <w:pStyle w:val="ListParagraph"/>
      </w:pPr>
    </w:p>
    <w:p w:rsidR="005E01EB" w:rsidRDefault="005E01EB" w:rsidP="005E01EB">
      <w:pPr>
        <w:tabs>
          <w:tab w:val="left" w:pos="1080"/>
        </w:tabs>
        <w:suppressAutoHyphens/>
        <w:spacing w:after="120"/>
      </w:pPr>
      <w:r>
        <w:t>NOTES:</w:t>
      </w:r>
    </w:p>
    <w:p w:rsidR="005E01EB" w:rsidRDefault="005E01EB" w:rsidP="005E01EB">
      <w:pPr>
        <w:pStyle w:val="ListParagraph"/>
        <w:numPr>
          <w:ilvl w:val="0"/>
          <w:numId w:val="37"/>
        </w:numPr>
        <w:tabs>
          <w:tab w:val="left" w:pos="1080"/>
        </w:tabs>
        <w:suppressAutoHyphens/>
        <w:spacing w:after="120"/>
      </w:pPr>
      <w:r>
        <w:t>You are welcome to use jQuery to call getUsers.php (although not required to). However, you may NOT use any of the plethora of jQuery infinite scrolling libraries like jscroll, iscroll, infi</w:t>
      </w:r>
      <w:r w:rsidR="00FB1BBE">
        <w:t>nity, etc</w:t>
      </w:r>
    </w:p>
    <w:p w:rsidR="00FB1BBE" w:rsidRDefault="00FB1BBE" w:rsidP="00FB1BBE">
      <w:pPr>
        <w:pStyle w:val="ListParagraph"/>
        <w:tabs>
          <w:tab w:val="left" w:pos="1080"/>
        </w:tabs>
        <w:suppressAutoHyphens/>
        <w:spacing w:after="120"/>
        <w:ind w:left="360"/>
      </w:pPr>
    </w:p>
    <w:p w:rsidR="005E01EB" w:rsidRDefault="005E01EB" w:rsidP="005E01EB">
      <w:pPr>
        <w:pStyle w:val="ListParagraph"/>
        <w:numPr>
          <w:ilvl w:val="0"/>
          <w:numId w:val="37"/>
        </w:numPr>
        <w:tabs>
          <w:tab w:val="left" w:pos="1080"/>
        </w:tabs>
        <w:suppressAutoHyphens/>
        <w:spacing w:after="120"/>
      </w:pPr>
      <w:r>
        <w:t xml:space="preserve">Calling getUsers.php. </w:t>
      </w:r>
    </w:p>
    <w:p w:rsidR="005E01EB" w:rsidRDefault="005D5A70" w:rsidP="005E01EB">
      <w:pPr>
        <w:pStyle w:val="ListParagraph"/>
        <w:numPr>
          <w:ilvl w:val="1"/>
          <w:numId w:val="37"/>
        </w:numPr>
        <w:tabs>
          <w:tab w:val="left" w:pos="1080"/>
        </w:tabs>
        <w:suppressAutoHyphens/>
        <w:spacing w:after="120"/>
      </w:pPr>
      <w:r>
        <w:t>The file must be called with a GET request.</w:t>
      </w:r>
    </w:p>
    <w:p w:rsidR="005D5A70" w:rsidRDefault="005D5A70" w:rsidP="005E01EB">
      <w:pPr>
        <w:pStyle w:val="ListParagraph"/>
        <w:numPr>
          <w:ilvl w:val="1"/>
          <w:numId w:val="37"/>
        </w:numPr>
        <w:tabs>
          <w:tab w:val="left" w:pos="1080"/>
        </w:tabs>
        <w:suppressAutoHyphens/>
        <w:spacing w:after="120"/>
      </w:pPr>
      <w:r>
        <w:t>There are two parameters sr for starting record and c for count. If sr is omitted it defaults to 1. If c is omitted it defaults to 25. If c=0 or &gt;50 it is set to the default value of 25. See below for c&lt;0.</w:t>
      </w:r>
    </w:p>
    <w:p w:rsidR="005D5A70" w:rsidRDefault="005D5A70" w:rsidP="005E01EB">
      <w:pPr>
        <w:pStyle w:val="ListParagraph"/>
        <w:numPr>
          <w:ilvl w:val="1"/>
          <w:numId w:val="37"/>
        </w:numPr>
        <w:tabs>
          <w:tab w:val="left" w:pos="1080"/>
        </w:tabs>
        <w:suppressAutoHyphens/>
        <w:spacing w:after="120"/>
      </w:pPr>
      <w:r>
        <w:t>The program returns the number of records specified in ‘c’ or the default starting at ‘sr’ or the default.</w:t>
      </w:r>
    </w:p>
    <w:p w:rsidR="005D5A70" w:rsidRDefault="005D5A70" w:rsidP="005E01EB">
      <w:pPr>
        <w:pStyle w:val="ListParagraph"/>
        <w:numPr>
          <w:ilvl w:val="1"/>
          <w:numId w:val="37"/>
        </w:numPr>
        <w:tabs>
          <w:tab w:val="left" w:pos="1080"/>
        </w:tabs>
        <w:suppressAutoHyphens/>
        <w:spacing w:after="120"/>
      </w:pPr>
      <w:r>
        <w:t>If c is negative, the program returns the records ENDING with the starting record (sr).</w:t>
      </w:r>
    </w:p>
    <w:p w:rsidR="005D5A70" w:rsidRDefault="005D5A70" w:rsidP="005E01EB">
      <w:pPr>
        <w:pStyle w:val="ListParagraph"/>
        <w:numPr>
          <w:ilvl w:val="1"/>
          <w:numId w:val="37"/>
        </w:numPr>
        <w:tabs>
          <w:tab w:val="left" w:pos="1080"/>
        </w:tabs>
        <w:suppressAutoHyphens/>
        <w:spacing w:after="120"/>
      </w:pPr>
      <w:r>
        <w:t>Examples:</w:t>
      </w:r>
    </w:p>
    <w:p w:rsidR="005D5A70" w:rsidRDefault="005D5A70" w:rsidP="005D5A70">
      <w:pPr>
        <w:pStyle w:val="ListParagraph"/>
        <w:tabs>
          <w:tab w:val="left" w:pos="1080"/>
        </w:tabs>
        <w:suppressAutoHyphens/>
        <w:spacing w:after="120"/>
      </w:pPr>
      <w:r>
        <w:t>getUsers.php returns the first 25 records (both defaults applied)</w:t>
      </w:r>
    </w:p>
    <w:p w:rsidR="005D5A70" w:rsidRDefault="005D5A70" w:rsidP="005D5A70">
      <w:pPr>
        <w:pStyle w:val="ListParagraph"/>
        <w:tabs>
          <w:tab w:val="left" w:pos="1080"/>
        </w:tabs>
        <w:suppressAutoHyphens/>
        <w:spacing w:after="120"/>
      </w:pPr>
      <w:r>
        <w:t xml:space="preserve">getUsers.php?sr=50, returns records </w:t>
      </w:r>
      <w:r w:rsidR="00CD5BF1">
        <w:t>50 to 74 (25 records starting at record 50)</w:t>
      </w:r>
    </w:p>
    <w:p w:rsidR="00CD5BF1" w:rsidRDefault="00CD5BF1" w:rsidP="005D5A70">
      <w:pPr>
        <w:pStyle w:val="ListParagraph"/>
        <w:tabs>
          <w:tab w:val="left" w:pos="1080"/>
        </w:tabs>
        <w:suppressAutoHyphens/>
        <w:spacing w:after="120"/>
      </w:pPr>
      <w:r>
        <w:t>getUsers.php?sr=50&amp;c=40, returns records 50 to 89 (40 records starting at record 50)</w:t>
      </w:r>
    </w:p>
    <w:p w:rsidR="00CD5BF1" w:rsidRDefault="00CD5BF1" w:rsidP="005D5A70">
      <w:pPr>
        <w:pStyle w:val="ListParagraph"/>
        <w:tabs>
          <w:tab w:val="left" w:pos="1080"/>
        </w:tabs>
        <w:suppressAutoHyphens/>
        <w:spacing w:after="120"/>
      </w:pPr>
      <w:r>
        <w:t>getUsers.php?c=100, returns records 1 to 100 (100 records starting at record 1)</w:t>
      </w:r>
    </w:p>
    <w:p w:rsidR="00CD5BF1" w:rsidRDefault="00CD5BF1" w:rsidP="005D5A70">
      <w:pPr>
        <w:pStyle w:val="ListParagraph"/>
        <w:tabs>
          <w:tab w:val="left" w:pos="1080"/>
        </w:tabs>
        <w:suppressAutoHyphens/>
        <w:spacing w:after="120"/>
      </w:pPr>
      <w:r>
        <w:t>getUsers.php?sr=50&amp;c=-10, returns records 41 to 50 (10 records ENDING at record 50)</w:t>
      </w:r>
    </w:p>
    <w:p w:rsidR="00CD5BF1" w:rsidRDefault="00CD5BF1" w:rsidP="00CD5BF1">
      <w:pPr>
        <w:pStyle w:val="ListParagraph"/>
        <w:numPr>
          <w:ilvl w:val="1"/>
          <w:numId w:val="37"/>
        </w:numPr>
        <w:tabs>
          <w:tab w:val="left" w:pos="1080"/>
        </w:tabs>
        <w:suppressAutoHyphens/>
        <w:spacing w:after="120"/>
      </w:pPr>
      <w:r>
        <w:t>If you want to return only one record at a time, set the count (c) to -1</w:t>
      </w:r>
    </w:p>
    <w:p w:rsidR="00CD5BF1" w:rsidRDefault="00CD5BF1" w:rsidP="00CD5BF1">
      <w:pPr>
        <w:pStyle w:val="ListParagraph"/>
        <w:tabs>
          <w:tab w:val="left" w:pos="1080"/>
        </w:tabs>
        <w:suppressAutoHyphens/>
        <w:spacing w:after="120"/>
        <w:ind w:left="360"/>
      </w:pPr>
    </w:p>
    <w:p w:rsidR="00CD5BF1" w:rsidRDefault="00CD5BF1" w:rsidP="00CD5BF1">
      <w:pPr>
        <w:pStyle w:val="ListParagraph"/>
        <w:numPr>
          <w:ilvl w:val="0"/>
          <w:numId w:val="37"/>
        </w:numPr>
        <w:tabs>
          <w:tab w:val="left" w:pos="1080"/>
        </w:tabs>
        <w:suppressAutoHyphens/>
        <w:spacing w:after="120"/>
      </w:pPr>
      <w:r>
        <w:t>iPhone does not handle finger scrolling well. You do not have to compensate for that piece of trash any way.</w:t>
      </w:r>
    </w:p>
    <w:p w:rsidR="00A43C7D" w:rsidRPr="00CD5BF1" w:rsidRDefault="00A43C7D" w:rsidP="00CD5BF1">
      <w:pPr>
        <w:tabs>
          <w:tab w:val="left" w:pos="1080"/>
        </w:tabs>
        <w:suppressAutoHyphens/>
        <w:spacing w:after="120"/>
        <w:rPr>
          <w:b/>
        </w:rPr>
      </w:pPr>
    </w:p>
    <w:p w:rsidR="00352ACA" w:rsidRDefault="00352ACA" w:rsidP="00352ACA">
      <w:pPr>
        <w:pBdr>
          <w:bottom w:val="single" w:sz="4" w:space="1" w:color="auto"/>
        </w:pBdr>
        <w:suppressAutoHyphens/>
      </w:pPr>
      <w:r>
        <w:rPr>
          <w:b/>
        </w:rPr>
        <w:t>To submit</w:t>
      </w:r>
    </w:p>
    <w:p w:rsidR="00352ACA" w:rsidRDefault="00352ACA" w:rsidP="00352ACA"/>
    <w:p w:rsidR="00FC21C0" w:rsidRDefault="00FC21C0" w:rsidP="00FC21C0">
      <w:r>
        <w:t xml:space="preserve">When you have completed the </w:t>
      </w:r>
      <w:r w:rsidR="0052407B">
        <w:t>assignment</w:t>
      </w:r>
      <w:r>
        <w:t>,</w:t>
      </w:r>
      <w:r w:rsidR="00554A4E">
        <w:t xml:space="preserve"> submit </w:t>
      </w:r>
      <w:r w:rsidR="00C94F0A">
        <w:t xml:space="preserve">a zip file </w:t>
      </w:r>
      <w:r w:rsidR="000374A2">
        <w:t>(</w:t>
      </w:r>
      <w:r w:rsidR="000374A2" w:rsidRPr="000374A2">
        <w:rPr>
          <w:b/>
          <w:i/>
        </w:rPr>
        <w:t>username</w:t>
      </w:r>
      <w:r w:rsidR="000374A2" w:rsidRPr="000374A2">
        <w:rPr>
          <w:b/>
        </w:rPr>
        <w:t>_C50</w:t>
      </w:r>
      <w:r w:rsidR="00A43C7D">
        <w:rPr>
          <w:b/>
        </w:rPr>
        <w:t>A01</w:t>
      </w:r>
      <w:r w:rsidR="000374A2" w:rsidRPr="000374A2">
        <w:rPr>
          <w:b/>
        </w:rPr>
        <w:t>.zip</w:t>
      </w:r>
      <w:r w:rsidR="000374A2">
        <w:t xml:space="preserve">) </w:t>
      </w:r>
      <w:r w:rsidR="00C94F0A">
        <w:t xml:space="preserve">with all the files from the document folder to </w:t>
      </w:r>
      <w:r w:rsidR="00554A4E">
        <w:t>the Moodle page for this course</w:t>
      </w:r>
      <w:r w:rsidR="00C94F0A">
        <w:t>. Remember: You MUST include a file called readme.txt that states what tool you used to complete the project.</w:t>
      </w:r>
    </w:p>
    <w:p w:rsidR="00352ACA" w:rsidRPr="0015351E" w:rsidRDefault="00352ACA" w:rsidP="00352ACA">
      <w:pPr>
        <w:pStyle w:val="ListBullet"/>
        <w:numPr>
          <w:ilvl w:val="0"/>
          <w:numId w:val="0"/>
        </w:numPr>
        <w:rPr>
          <w:b/>
        </w:rPr>
      </w:pPr>
    </w:p>
    <w:p w:rsidR="00352ACA" w:rsidRDefault="00352ACA" w:rsidP="005123A5">
      <w:pPr>
        <w:tabs>
          <w:tab w:val="left" w:pos="-1440"/>
          <w:tab w:val="left" w:pos="-720"/>
          <w:tab w:val="left" w:pos="0"/>
        </w:tabs>
        <w:suppressAutoHyphens/>
        <w:ind w:left="360" w:right="360"/>
      </w:pPr>
    </w:p>
    <w:sectPr w:rsidR="00352ACA" w:rsidSect="00F64EEE">
      <w:headerReference w:type="even" r:id="rId10"/>
      <w:footerReference w:type="even" r:id="rId11"/>
      <w:footerReference w:type="default" r:id="rId12"/>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B1D" w:rsidRDefault="00ED3B1D">
      <w:r>
        <w:separator/>
      </w:r>
    </w:p>
  </w:endnote>
  <w:endnote w:type="continuationSeparator" w:id="0">
    <w:p w:rsidR="00ED3B1D" w:rsidRDefault="00ED3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979" w:rsidRDefault="00D33979">
    <w:pPr>
      <w:pStyle w:val="Footer"/>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979" w:rsidRDefault="00D33979" w:rsidP="008B2E1D">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Web Programmi</w:t>
    </w:r>
    <w:r w:rsidR="00A43C7D">
      <w:rPr>
        <w:rFonts w:ascii="Times New Roman" w:hAnsi="Times New Roman"/>
        <w:i/>
        <w:sz w:val="20"/>
      </w:rPr>
      <w:t>ng V (420-C50-HR) - Assignment 1</w:t>
    </w:r>
    <w:r>
      <w:rPr>
        <w:rFonts w:ascii="Times New Roman" w:hAnsi="Times New Roman"/>
        <w:i/>
        <w:sz w:val="20"/>
      </w:rPr>
      <w:tab/>
      <w:t xml:space="preserve">Page </w:t>
    </w:r>
    <w:r>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Pr>
        <w:rStyle w:val="PageNumber"/>
        <w:rFonts w:ascii="Times New Roman" w:hAnsi="Times New Roman"/>
        <w:i/>
        <w:sz w:val="20"/>
      </w:rPr>
      <w:fldChar w:fldCharType="separate"/>
    </w:r>
    <w:r w:rsidR="00BD59A0">
      <w:rPr>
        <w:rStyle w:val="PageNumber"/>
        <w:rFonts w:ascii="Times New Roman" w:hAnsi="Times New Roman"/>
        <w:i/>
        <w:noProof/>
        <w:sz w:val="20"/>
      </w:rPr>
      <w:t>2</w:t>
    </w:r>
    <w:r>
      <w:rPr>
        <w:rStyle w:val="PageNumber"/>
        <w:rFonts w:ascii="Times New Roman" w:hAnsi="Times New Roman"/>
        <w:i/>
        <w:sz w:val="20"/>
      </w:rPr>
      <w:fldChar w:fldCharType="end"/>
    </w:r>
    <w:r>
      <w:rPr>
        <w:rStyle w:val="PageNumber"/>
        <w:rFonts w:ascii="Times New Roman" w:hAnsi="Times New Roman"/>
        <w:i/>
        <w:sz w:val="20"/>
      </w:rPr>
      <w:t xml:space="preserve"> of </w:t>
    </w:r>
    <w:r>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Pr>
        <w:rStyle w:val="PageNumber"/>
        <w:rFonts w:ascii="Times New Roman" w:hAnsi="Times New Roman"/>
        <w:i/>
        <w:sz w:val="20"/>
      </w:rPr>
      <w:fldChar w:fldCharType="separate"/>
    </w:r>
    <w:r w:rsidR="00BD59A0">
      <w:rPr>
        <w:rStyle w:val="PageNumber"/>
        <w:rFonts w:ascii="Times New Roman" w:hAnsi="Times New Roman"/>
        <w:i/>
        <w:noProof/>
        <w:sz w:val="20"/>
      </w:rPr>
      <w:t>3</w:t>
    </w:r>
    <w:r>
      <w:rPr>
        <w:rStyle w:val="PageNumber"/>
        <w:rFonts w:ascii="Times New Roman" w:hAnsi="Times New Roman"/>
        <w:i/>
        <w:sz w:val="20"/>
      </w:rPr>
      <w:fldChar w:fldCharType="end"/>
    </w:r>
  </w:p>
  <w:p w:rsidR="00D33979" w:rsidRDefault="00D33979">
    <w:pPr>
      <w:pStyle w:val="Footer"/>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B1D" w:rsidRDefault="00ED3B1D">
      <w:r>
        <w:separator/>
      </w:r>
    </w:p>
  </w:footnote>
  <w:footnote w:type="continuationSeparator" w:id="0">
    <w:p w:rsidR="00ED3B1D" w:rsidRDefault="00ED3B1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979" w:rsidRDefault="00D33979">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Pr>
        <w:bCs/>
        <w:noProof/>
      </w:rPr>
      <w:t>Error! No text of specified style in document.</w:t>
    </w:r>
    <w:r>
      <w:rPr>
        <w:b/>
      </w:rPr>
      <w:fldChar w:fldCharType="end"/>
    </w:r>
    <w:r>
      <w:rPr>
        <w:b/>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97A6FB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15:restartNumberingAfterBreak="0">
    <w:nsid w:val="00000005"/>
    <w:multiLevelType w:val="multilevel"/>
    <w:tmpl w:val="00000005"/>
    <w:name w:val="WW8Num5"/>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cs="OpenSymbol"/>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0006"/>
    <w:multiLevelType w:val="multilevel"/>
    <w:tmpl w:val="00000006"/>
    <w:name w:val="WW8Num7"/>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cs="OpenSymbol"/>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1542ACD"/>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06145A9C"/>
    <w:multiLevelType w:val="singleLevel"/>
    <w:tmpl w:val="A9186BA2"/>
    <w:lvl w:ilvl="0">
      <w:start w:val="1"/>
      <w:numFmt w:val="decimal"/>
      <w:lvlText w:val="%1."/>
      <w:legacy w:legacy="1" w:legacySpace="0" w:legacyIndent="360"/>
      <w:lvlJc w:val="left"/>
      <w:pPr>
        <w:ind w:left="360" w:hanging="360"/>
      </w:pPr>
    </w:lvl>
  </w:abstractNum>
  <w:abstractNum w:abstractNumId="9" w15:restartNumberingAfterBreak="0">
    <w:nsid w:val="09621761"/>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0A632FAB"/>
    <w:multiLevelType w:val="multilevel"/>
    <w:tmpl w:val="6DF86424"/>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9370DEF"/>
    <w:multiLevelType w:val="multilevel"/>
    <w:tmpl w:val="00000004"/>
    <w:lvl w:ilvl="0">
      <w:start w:val="1"/>
      <w:numFmt w:val="decimal"/>
      <w:lvlText w:val="%1)"/>
      <w:lvlJc w:val="left"/>
      <w:pPr>
        <w:tabs>
          <w:tab w:val="num" w:pos="36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3" w15:restartNumberingAfterBreak="0">
    <w:nsid w:val="22CA4989"/>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25C12206"/>
    <w:multiLevelType w:val="hybridMultilevel"/>
    <w:tmpl w:val="CC882E4A"/>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2B5E798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381668B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8" w15:restartNumberingAfterBreak="0">
    <w:nsid w:val="3F073A92"/>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4081590A"/>
    <w:multiLevelType w:val="multilevel"/>
    <w:tmpl w:val="4E5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0B3C59"/>
    <w:multiLevelType w:val="multilevel"/>
    <w:tmpl w:val="58F8B9D2"/>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DE3447B"/>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4E927AFC"/>
    <w:multiLevelType w:val="singleLevel"/>
    <w:tmpl w:val="0409000F"/>
    <w:lvl w:ilvl="0">
      <w:start w:val="1"/>
      <w:numFmt w:val="decimal"/>
      <w:lvlText w:val="%1."/>
      <w:legacy w:legacy="1" w:legacySpace="0" w:legacyIndent="360"/>
      <w:lvlJc w:val="left"/>
      <w:pPr>
        <w:ind w:left="360" w:hanging="360"/>
      </w:pPr>
    </w:lvl>
  </w:abstractNum>
  <w:abstractNum w:abstractNumId="23" w15:restartNumberingAfterBreak="0">
    <w:nsid w:val="500E600F"/>
    <w:multiLevelType w:val="hybridMultilevel"/>
    <w:tmpl w:val="AE1E67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73433B"/>
    <w:multiLevelType w:val="hybridMultilevel"/>
    <w:tmpl w:val="E7122A5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5E3C7624"/>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61170564"/>
    <w:multiLevelType w:val="hybridMultilevel"/>
    <w:tmpl w:val="F432B1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6C554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6868294C"/>
    <w:multiLevelType w:val="hybridMultilevel"/>
    <w:tmpl w:val="06100590"/>
    <w:lvl w:ilvl="0" w:tplc="8A22A7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7BDA24FC"/>
    <w:multiLevelType w:val="hybridMultilevel"/>
    <w:tmpl w:val="F014B486"/>
    <w:lvl w:ilvl="0" w:tplc="CFEC1364">
      <w:start w:val="1"/>
      <w:numFmt w:val="bullet"/>
      <w:pStyle w:val="ListBullet"/>
      <w:lvlText w:val=""/>
      <w:lvlJc w:val="left"/>
      <w:pPr>
        <w:tabs>
          <w:tab w:val="num" w:pos="720"/>
        </w:tabs>
        <w:ind w:left="720" w:hanging="360"/>
      </w:pPr>
      <w:rPr>
        <w:rFonts w:ascii="Wingdings" w:hAnsi="Wingdings" w:hint="default"/>
        <w:sz w:val="16"/>
      </w:rPr>
    </w:lvl>
    <w:lvl w:ilvl="1" w:tplc="448AC768">
      <w:start w:val="1"/>
      <w:numFmt w:val="bullet"/>
      <w:lvlText w:val="o"/>
      <w:lvlJc w:val="left"/>
      <w:pPr>
        <w:tabs>
          <w:tab w:val="num" w:pos="1440"/>
        </w:tabs>
        <w:ind w:left="1440" w:hanging="360"/>
      </w:pPr>
      <w:rPr>
        <w:rFonts w:ascii="Courier New" w:hAnsi="Courier New" w:hint="default"/>
      </w:rPr>
    </w:lvl>
    <w:lvl w:ilvl="2" w:tplc="6DEA20F4" w:tentative="1">
      <w:start w:val="1"/>
      <w:numFmt w:val="bullet"/>
      <w:lvlText w:val=""/>
      <w:lvlJc w:val="left"/>
      <w:pPr>
        <w:tabs>
          <w:tab w:val="num" w:pos="2160"/>
        </w:tabs>
        <w:ind w:left="2160" w:hanging="360"/>
      </w:pPr>
      <w:rPr>
        <w:rFonts w:ascii="Wingdings" w:hAnsi="Wingdings" w:hint="default"/>
      </w:rPr>
    </w:lvl>
    <w:lvl w:ilvl="3" w:tplc="AEF43488" w:tentative="1">
      <w:start w:val="1"/>
      <w:numFmt w:val="bullet"/>
      <w:lvlText w:val=""/>
      <w:lvlJc w:val="left"/>
      <w:pPr>
        <w:tabs>
          <w:tab w:val="num" w:pos="2880"/>
        </w:tabs>
        <w:ind w:left="2880" w:hanging="360"/>
      </w:pPr>
      <w:rPr>
        <w:rFonts w:ascii="Symbol" w:hAnsi="Symbol" w:hint="default"/>
      </w:rPr>
    </w:lvl>
    <w:lvl w:ilvl="4" w:tplc="D082BD76" w:tentative="1">
      <w:start w:val="1"/>
      <w:numFmt w:val="bullet"/>
      <w:lvlText w:val="o"/>
      <w:lvlJc w:val="left"/>
      <w:pPr>
        <w:tabs>
          <w:tab w:val="num" w:pos="3600"/>
        </w:tabs>
        <w:ind w:left="3600" w:hanging="360"/>
      </w:pPr>
      <w:rPr>
        <w:rFonts w:ascii="Courier New" w:hAnsi="Courier New" w:hint="default"/>
      </w:rPr>
    </w:lvl>
    <w:lvl w:ilvl="5" w:tplc="D06C7DC2" w:tentative="1">
      <w:start w:val="1"/>
      <w:numFmt w:val="bullet"/>
      <w:lvlText w:val=""/>
      <w:lvlJc w:val="left"/>
      <w:pPr>
        <w:tabs>
          <w:tab w:val="num" w:pos="4320"/>
        </w:tabs>
        <w:ind w:left="4320" w:hanging="360"/>
      </w:pPr>
      <w:rPr>
        <w:rFonts w:ascii="Wingdings" w:hAnsi="Wingdings" w:hint="default"/>
      </w:rPr>
    </w:lvl>
    <w:lvl w:ilvl="6" w:tplc="F2FEA820" w:tentative="1">
      <w:start w:val="1"/>
      <w:numFmt w:val="bullet"/>
      <w:lvlText w:val=""/>
      <w:lvlJc w:val="left"/>
      <w:pPr>
        <w:tabs>
          <w:tab w:val="num" w:pos="5040"/>
        </w:tabs>
        <w:ind w:left="5040" w:hanging="360"/>
      </w:pPr>
      <w:rPr>
        <w:rFonts w:ascii="Symbol" w:hAnsi="Symbol" w:hint="default"/>
      </w:rPr>
    </w:lvl>
    <w:lvl w:ilvl="7" w:tplc="7F7EA6DC" w:tentative="1">
      <w:start w:val="1"/>
      <w:numFmt w:val="bullet"/>
      <w:lvlText w:val="o"/>
      <w:lvlJc w:val="left"/>
      <w:pPr>
        <w:tabs>
          <w:tab w:val="num" w:pos="5760"/>
        </w:tabs>
        <w:ind w:left="5760" w:hanging="360"/>
      </w:pPr>
      <w:rPr>
        <w:rFonts w:ascii="Courier New" w:hAnsi="Courier New" w:hint="default"/>
      </w:rPr>
    </w:lvl>
    <w:lvl w:ilvl="8" w:tplc="F168E9DE"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ECE7DA4"/>
    <w:multiLevelType w:val="hybridMultilevel"/>
    <w:tmpl w:val="B8A2C90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9"/>
  </w:num>
  <w:num w:numId="2">
    <w:abstractNumId w:val="17"/>
  </w:num>
  <w:num w:numId="3">
    <w:abstractNumId w:val="30"/>
  </w:num>
  <w:num w:numId="4">
    <w:abstractNumId w:val="19"/>
  </w:num>
  <w:num w:numId="5">
    <w:abstractNumId w:val="30"/>
  </w:num>
  <w:num w:numId="6">
    <w:abstractNumId w:val="15"/>
  </w:num>
  <w:num w:numId="7">
    <w:abstractNumId w:val="27"/>
  </w:num>
  <w:num w:numId="8">
    <w:abstractNumId w:val="16"/>
  </w:num>
  <w:num w:numId="9">
    <w:abstractNumId w:val="11"/>
  </w:num>
  <w:num w:numId="10">
    <w:abstractNumId w:val="22"/>
  </w:num>
  <w:num w:numId="11">
    <w:abstractNumId w:val="31"/>
  </w:num>
  <w:num w:numId="12">
    <w:abstractNumId w:val="1"/>
    <w:lvlOverride w:ilvl="0">
      <w:lvl w:ilvl="0">
        <w:start w:val="1"/>
        <w:numFmt w:val="bullet"/>
        <w:lvlText w:val=""/>
        <w:legacy w:legacy="1" w:legacySpace="0" w:legacyIndent="360"/>
        <w:lvlJc w:val="left"/>
        <w:pPr>
          <w:ind w:left="360" w:hanging="360"/>
        </w:pPr>
        <w:rPr>
          <w:rFonts w:ascii="Wingdings" w:hAnsi="Wingdings" w:hint="default"/>
        </w:rPr>
      </w:lvl>
    </w:lvlOverride>
  </w:num>
  <w:num w:numId="1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14">
    <w:abstractNumId w:val="14"/>
  </w:num>
  <w:num w:numId="15">
    <w:abstractNumId w:val="17"/>
  </w:num>
  <w:num w:numId="16">
    <w:abstractNumId w:val="8"/>
    <w:lvlOverride w:ilvl="0">
      <w:lvl w:ilvl="0">
        <w:start w:val="1"/>
        <w:numFmt w:val="decimal"/>
        <w:lvlText w:val="%1."/>
        <w:legacy w:legacy="1" w:legacySpace="0" w:legacyIndent="360"/>
        <w:lvlJc w:val="left"/>
        <w:pPr>
          <w:ind w:left="360" w:hanging="360"/>
        </w:pPr>
        <w:rPr>
          <w:lang w:val="en-US"/>
        </w:rPr>
      </w:lvl>
    </w:lvlOverride>
  </w:num>
  <w:num w:numId="17">
    <w:abstractNumId w:val="30"/>
  </w:num>
  <w:num w:numId="18">
    <w:abstractNumId w:val="0"/>
  </w:num>
  <w:num w:numId="19">
    <w:abstractNumId w:val="30"/>
  </w:num>
  <w:num w:numId="20">
    <w:abstractNumId w:val="26"/>
  </w:num>
  <w:num w:numId="21">
    <w:abstractNumId w:val="24"/>
  </w:num>
  <w:num w:numId="22">
    <w:abstractNumId w:val="2"/>
  </w:num>
  <w:num w:numId="23">
    <w:abstractNumId w:val="3"/>
  </w:num>
  <w:num w:numId="24">
    <w:abstractNumId w:val="4"/>
  </w:num>
  <w:num w:numId="25">
    <w:abstractNumId w:val="5"/>
  </w:num>
  <w:num w:numId="26">
    <w:abstractNumId w:val="6"/>
  </w:num>
  <w:num w:numId="27">
    <w:abstractNumId w:val="21"/>
  </w:num>
  <w:num w:numId="28">
    <w:abstractNumId w:val="7"/>
  </w:num>
  <w:num w:numId="29">
    <w:abstractNumId w:val="9"/>
  </w:num>
  <w:num w:numId="30">
    <w:abstractNumId w:val="12"/>
  </w:num>
  <w:num w:numId="31">
    <w:abstractNumId w:val="20"/>
  </w:num>
  <w:num w:numId="32">
    <w:abstractNumId w:val="25"/>
  </w:num>
  <w:num w:numId="33">
    <w:abstractNumId w:val="10"/>
  </w:num>
  <w:num w:numId="34">
    <w:abstractNumId w:val="28"/>
  </w:num>
  <w:num w:numId="35">
    <w:abstractNumId w:val="23"/>
  </w:num>
  <w:num w:numId="36">
    <w:abstractNumId w:val="13"/>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21"/>
    <w:rsid w:val="00001AD8"/>
    <w:rsid w:val="00005D78"/>
    <w:rsid w:val="00011D78"/>
    <w:rsid w:val="000143BF"/>
    <w:rsid w:val="00014E1D"/>
    <w:rsid w:val="000307F9"/>
    <w:rsid w:val="000374A2"/>
    <w:rsid w:val="00045847"/>
    <w:rsid w:val="00062636"/>
    <w:rsid w:val="00067611"/>
    <w:rsid w:val="0007189D"/>
    <w:rsid w:val="0007506C"/>
    <w:rsid w:val="00085E0B"/>
    <w:rsid w:val="00092E81"/>
    <w:rsid w:val="00097F56"/>
    <w:rsid w:val="000A4F12"/>
    <w:rsid w:val="000A5B35"/>
    <w:rsid w:val="000B4CE6"/>
    <w:rsid w:val="000B6DB7"/>
    <w:rsid w:val="000C0BFE"/>
    <w:rsid w:val="000D638C"/>
    <w:rsid w:val="000D6744"/>
    <w:rsid w:val="000E2C89"/>
    <w:rsid w:val="000E3D56"/>
    <w:rsid w:val="001019A3"/>
    <w:rsid w:val="001046F3"/>
    <w:rsid w:val="001105DC"/>
    <w:rsid w:val="001217E5"/>
    <w:rsid w:val="00121A52"/>
    <w:rsid w:val="00130D48"/>
    <w:rsid w:val="00134FB3"/>
    <w:rsid w:val="001355BC"/>
    <w:rsid w:val="0014255C"/>
    <w:rsid w:val="001513E9"/>
    <w:rsid w:val="001554AD"/>
    <w:rsid w:val="001638AD"/>
    <w:rsid w:val="00176A28"/>
    <w:rsid w:val="001964CE"/>
    <w:rsid w:val="001A0923"/>
    <w:rsid w:val="001A1835"/>
    <w:rsid w:val="001A1B44"/>
    <w:rsid w:val="001A1CA9"/>
    <w:rsid w:val="001B0877"/>
    <w:rsid w:val="001B7D76"/>
    <w:rsid w:val="00201E42"/>
    <w:rsid w:val="00213D9F"/>
    <w:rsid w:val="00222D21"/>
    <w:rsid w:val="0022416F"/>
    <w:rsid w:val="0022588D"/>
    <w:rsid w:val="00226CD8"/>
    <w:rsid w:val="00227409"/>
    <w:rsid w:val="0023141D"/>
    <w:rsid w:val="002328FF"/>
    <w:rsid w:val="00250EE3"/>
    <w:rsid w:val="002617D1"/>
    <w:rsid w:val="00263B2C"/>
    <w:rsid w:val="00281B45"/>
    <w:rsid w:val="00285437"/>
    <w:rsid w:val="00285D22"/>
    <w:rsid w:val="0028776A"/>
    <w:rsid w:val="00295626"/>
    <w:rsid w:val="00295A39"/>
    <w:rsid w:val="002A151B"/>
    <w:rsid w:val="002A3F48"/>
    <w:rsid w:val="002B278A"/>
    <w:rsid w:val="002C1AC9"/>
    <w:rsid w:val="002C753C"/>
    <w:rsid w:val="002D39C1"/>
    <w:rsid w:val="002F3D86"/>
    <w:rsid w:val="003019A0"/>
    <w:rsid w:val="003044BB"/>
    <w:rsid w:val="00337B6F"/>
    <w:rsid w:val="00340D6E"/>
    <w:rsid w:val="0034365F"/>
    <w:rsid w:val="00344B19"/>
    <w:rsid w:val="00351E99"/>
    <w:rsid w:val="00352ACA"/>
    <w:rsid w:val="003555DE"/>
    <w:rsid w:val="003618A4"/>
    <w:rsid w:val="00367439"/>
    <w:rsid w:val="003720E9"/>
    <w:rsid w:val="00375F8D"/>
    <w:rsid w:val="003837B3"/>
    <w:rsid w:val="003A32C6"/>
    <w:rsid w:val="003A3B60"/>
    <w:rsid w:val="003A4FE9"/>
    <w:rsid w:val="003A59B2"/>
    <w:rsid w:val="003C1877"/>
    <w:rsid w:val="003C20D6"/>
    <w:rsid w:val="003C2E30"/>
    <w:rsid w:val="003C7FBC"/>
    <w:rsid w:val="003D2ACA"/>
    <w:rsid w:val="003D7687"/>
    <w:rsid w:val="003E3D49"/>
    <w:rsid w:val="003E7289"/>
    <w:rsid w:val="00400908"/>
    <w:rsid w:val="004132CB"/>
    <w:rsid w:val="0041484A"/>
    <w:rsid w:val="004231A1"/>
    <w:rsid w:val="004270FC"/>
    <w:rsid w:val="00442D99"/>
    <w:rsid w:val="00442FC2"/>
    <w:rsid w:val="00445775"/>
    <w:rsid w:val="00456F18"/>
    <w:rsid w:val="00465B12"/>
    <w:rsid w:val="00476DF4"/>
    <w:rsid w:val="00487284"/>
    <w:rsid w:val="00497F08"/>
    <w:rsid w:val="004B7A23"/>
    <w:rsid w:val="004C5DB3"/>
    <w:rsid w:val="004D20EB"/>
    <w:rsid w:val="004E2752"/>
    <w:rsid w:val="004E5495"/>
    <w:rsid w:val="004E67C7"/>
    <w:rsid w:val="004E703E"/>
    <w:rsid w:val="004E7B4C"/>
    <w:rsid w:val="004F7698"/>
    <w:rsid w:val="00506A44"/>
    <w:rsid w:val="00507794"/>
    <w:rsid w:val="005123A5"/>
    <w:rsid w:val="00514D03"/>
    <w:rsid w:val="005214A4"/>
    <w:rsid w:val="00523982"/>
    <w:rsid w:val="0052407B"/>
    <w:rsid w:val="0054539C"/>
    <w:rsid w:val="00552330"/>
    <w:rsid w:val="00553C72"/>
    <w:rsid w:val="00554360"/>
    <w:rsid w:val="00554A4E"/>
    <w:rsid w:val="00560ECA"/>
    <w:rsid w:val="00567701"/>
    <w:rsid w:val="00593383"/>
    <w:rsid w:val="005A0719"/>
    <w:rsid w:val="005A32A8"/>
    <w:rsid w:val="005A3424"/>
    <w:rsid w:val="005A3624"/>
    <w:rsid w:val="005B1D21"/>
    <w:rsid w:val="005B5F7C"/>
    <w:rsid w:val="005B648D"/>
    <w:rsid w:val="005C0912"/>
    <w:rsid w:val="005C59DE"/>
    <w:rsid w:val="005D1ED7"/>
    <w:rsid w:val="005D5A70"/>
    <w:rsid w:val="005E01EB"/>
    <w:rsid w:val="005E0BB5"/>
    <w:rsid w:val="005F44DA"/>
    <w:rsid w:val="00607E5B"/>
    <w:rsid w:val="00610998"/>
    <w:rsid w:val="00613B6F"/>
    <w:rsid w:val="00620107"/>
    <w:rsid w:val="0062210F"/>
    <w:rsid w:val="00632AFA"/>
    <w:rsid w:val="0064099A"/>
    <w:rsid w:val="0065170C"/>
    <w:rsid w:val="006562BF"/>
    <w:rsid w:val="006630C2"/>
    <w:rsid w:val="00667D20"/>
    <w:rsid w:val="006715B4"/>
    <w:rsid w:val="00672F23"/>
    <w:rsid w:val="00685423"/>
    <w:rsid w:val="006868EE"/>
    <w:rsid w:val="00686DAD"/>
    <w:rsid w:val="006B1418"/>
    <w:rsid w:val="006B1FB9"/>
    <w:rsid w:val="006B5BF0"/>
    <w:rsid w:val="006B69E9"/>
    <w:rsid w:val="006C30ED"/>
    <w:rsid w:val="006C3470"/>
    <w:rsid w:val="006C3AC3"/>
    <w:rsid w:val="006F46AB"/>
    <w:rsid w:val="006F533D"/>
    <w:rsid w:val="007055E8"/>
    <w:rsid w:val="0070631E"/>
    <w:rsid w:val="007077B2"/>
    <w:rsid w:val="00710AF3"/>
    <w:rsid w:val="00717E6B"/>
    <w:rsid w:val="00720633"/>
    <w:rsid w:val="007231B1"/>
    <w:rsid w:val="007231F3"/>
    <w:rsid w:val="00735475"/>
    <w:rsid w:val="00735BAF"/>
    <w:rsid w:val="007368DD"/>
    <w:rsid w:val="00746E40"/>
    <w:rsid w:val="0075348B"/>
    <w:rsid w:val="00763BCF"/>
    <w:rsid w:val="007649C6"/>
    <w:rsid w:val="00766FE1"/>
    <w:rsid w:val="0078213D"/>
    <w:rsid w:val="00784ECD"/>
    <w:rsid w:val="00796A5D"/>
    <w:rsid w:val="00797B5D"/>
    <w:rsid w:val="007A1F90"/>
    <w:rsid w:val="007B10C6"/>
    <w:rsid w:val="007B5A4D"/>
    <w:rsid w:val="007C6583"/>
    <w:rsid w:val="007D0611"/>
    <w:rsid w:val="007D508A"/>
    <w:rsid w:val="008011E9"/>
    <w:rsid w:val="008054A8"/>
    <w:rsid w:val="00815443"/>
    <w:rsid w:val="00827E58"/>
    <w:rsid w:val="00834126"/>
    <w:rsid w:val="00837DE0"/>
    <w:rsid w:val="00840FE0"/>
    <w:rsid w:val="00845B56"/>
    <w:rsid w:val="0084683A"/>
    <w:rsid w:val="00846AC7"/>
    <w:rsid w:val="008541B6"/>
    <w:rsid w:val="00856036"/>
    <w:rsid w:val="00865052"/>
    <w:rsid w:val="00881E0F"/>
    <w:rsid w:val="00887D32"/>
    <w:rsid w:val="00890F65"/>
    <w:rsid w:val="008A1358"/>
    <w:rsid w:val="008B2B29"/>
    <w:rsid w:val="008B2E1D"/>
    <w:rsid w:val="008C3496"/>
    <w:rsid w:val="008C41E9"/>
    <w:rsid w:val="008C6450"/>
    <w:rsid w:val="008E2401"/>
    <w:rsid w:val="008F236E"/>
    <w:rsid w:val="008F2629"/>
    <w:rsid w:val="008F2B23"/>
    <w:rsid w:val="008F6B86"/>
    <w:rsid w:val="0090260D"/>
    <w:rsid w:val="0090279E"/>
    <w:rsid w:val="009127CA"/>
    <w:rsid w:val="00923D95"/>
    <w:rsid w:val="009455E1"/>
    <w:rsid w:val="00946B4B"/>
    <w:rsid w:val="00953653"/>
    <w:rsid w:val="009734C8"/>
    <w:rsid w:val="009A25D9"/>
    <w:rsid w:val="009B1DB7"/>
    <w:rsid w:val="009B44AA"/>
    <w:rsid w:val="009B6D08"/>
    <w:rsid w:val="009C5541"/>
    <w:rsid w:val="009C7DF7"/>
    <w:rsid w:val="009D5182"/>
    <w:rsid w:val="009E2DF2"/>
    <w:rsid w:val="009F152C"/>
    <w:rsid w:val="009F6277"/>
    <w:rsid w:val="009F6E28"/>
    <w:rsid w:val="00A04380"/>
    <w:rsid w:val="00A0614B"/>
    <w:rsid w:val="00A21938"/>
    <w:rsid w:val="00A22FF0"/>
    <w:rsid w:val="00A23687"/>
    <w:rsid w:val="00A42F7B"/>
    <w:rsid w:val="00A43C7D"/>
    <w:rsid w:val="00A50DB3"/>
    <w:rsid w:val="00A61540"/>
    <w:rsid w:val="00A6622E"/>
    <w:rsid w:val="00A6679A"/>
    <w:rsid w:val="00A808C7"/>
    <w:rsid w:val="00A874DE"/>
    <w:rsid w:val="00A91458"/>
    <w:rsid w:val="00A914D2"/>
    <w:rsid w:val="00AA0709"/>
    <w:rsid w:val="00AA6CD9"/>
    <w:rsid w:val="00AC00FD"/>
    <w:rsid w:val="00AC0CB7"/>
    <w:rsid w:val="00AC31CD"/>
    <w:rsid w:val="00AD42AD"/>
    <w:rsid w:val="00AD44BB"/>
    <w:rsid w:val="00AF1EAF"/>
    <w:rsid w:val="00AF3235"/>
    <w:rsid w:val="00AF662B"/>
    <w:rsid w:val="00B040E1"/>
    <w:rsid w:val="00B20C84"/>
    <w:rsid w:val="00B30CF6"/>
    <w:rsid w:val="00B46154"/>
    <w:rsid w:val="00B55B92"/>
    <w:rsid w:val="00B6579A"/>
    <w:rsid w:val="00B67318"/>
    <w:rsid w:val="00B7128E"/>
    <w:rsid w:val="00B83545"/>
    <w:rsid w:val="00B93FC8"/>
    <w:rsid w:val="00BA25C4"/>
    <w:rsid w:val="00BA32E5"/>
    <w:rsid w:val="00BA5A3C"/>
    <w:rsid w:val="00BA7140"/>
    <w:rsid w:val="00BD59A0"/>
    <w:rsid w:val="00BE20CA"/>
    <w:rsid w:val="00BE269D"/>
    <w:rsid w:val="00BE31CC"/>
    <w:rsid w:val="00BE5AF0"/>
    <w:rsid w:val="00C0089A"/>
    <w:rsid w:val="00C07D9C"/>
    <w:rsid w:val="00C1032F"/>
    <w:rsid w:val="00C20636"/>
    <w:rsid w:val="00C25D6B"/>
    <w:rsid w:val="00C40812"/>
    <w:rsid w:val="00C456B5"/>
    <w:rsid w:val="00C505AC"/>
    <w:rsid w:val="00C53072"/>
    <w:rsid w:val="00C566D9"/>
    <w:rsid w:val="00C60A63"/>
    <w:rsid w:val="00C62DDF"/>
    <w:rsid w:val="00C63187"/>
    <w:rsid w:val="00C7098F"/>
    <w:rsid w:val="00C92EB4"/>
    <w:rsid w:val="00C94F0A"/>
    <w:rsid w:val="00CB1AD2"/>
    <w:rsid w:val="00CB5F36"/>
    <w:rsid w:val="00CC444D"/>
    <w:rsid w:val="00CC69A7"/>
    <w:rsid w:val="00CC71BE"/>
    <w:rsid w:val="00CD2AD7"/>
    <w:rsid w:val="00CD5BF1"/>
    <w:rsid w:val="00CE28A5"/>
    <w:rsid w:val="00CF2AAD"/>
    <w:rsid w:val="00CF32F5"/>
    <w:rsid w:val="00D03DE1"/>
    <w:rsid w:val="00D04A53"/>
    <w:rsid w:val="00D04AC9"/>
    <w:rsid w:val="00D13D3E"/>
    <w:rsid w:val="00D22381"/>
    <w:rsid w:val="00D24B59"/>
    <w:rsid w:val="00D30CAF"/>
    <w:rsid w:val="00D33979"/>
    <w:rsid w:val="00D345C1"/>
    <w:rsid w:val="00D4470B"/>
    <w:rsid w:val="00D44731"/>
    <w:rsid w:val="00D5104C"/>
    <w:rsid w:val="00D533D2"/>
    <w:rsid w:val="00D54866"/>
    <w:rsid w:val="00D6265E"/>
    <w:rsid w:val="00D649A0"/>
    <w:rsid w:val="00D718AB"/>
    <w:rsid w:val="00D741C0"/>
    <w:rsid w:val="00D86275"/>
    <w:rsid w:val="00DA70A7"/>
    <w:rsid w:val="00DC40E0"/>
    <w:rsid w:val="00DC4189"/>
    <w:rsid w:val="00DC7364"/>
    <w:rsid w:val="00DD007C"/>
    <w:rsid w:val="00DD14FB"/>
    <w:rsid w:val="00DD58F1"/>
    <w:rsid w:val="00E0209A"/>
    <w:rsid w:val="00E10CED"/>
    <w:rsid w:val="00E128C0"/>
    <w:rsid w:val="00E238D5"/>
    <w:rsid w:val="00E36642"/>
    <w:rsid w:val="00E42409"/>
    <w:rsid w:val="00E43762"/>
    <w:rsid w:val="00E50D96"/>
    <w:rsid w:val="00E60BEE"/>
    <w:rsid w:val="00E60DF4"/>
    <w:rsid w:val="00E62F37"/>
    <w:rsid w:val="00E7256F"/>
    <w:rsid w:val="00E77119"/>
    <w:rsid w:val="00E97AF0"/>
    <w:rsid w:val="00E97BD6"/>
    <w:rsid w:val="00EA216D"/>
    <w:rsid w:val="00EB6703"/>
    <w:rsid w:val="00EC5A9F"/>
    <w:rsid w:val="00EC694B"/>
    <w:rsid w:val="00ED3109"/>
    <w:rsid w:val="00ED3B1D"/>
    <w:rsid w:val="00ED7913"/>
    <w:rsid w:val="00EE3F1F"/>
    <w:rsid w:val="00EE4764"/>
    <w:rsid w:val="00EE5F26"/>
    <w:rsid w:val="00EF00C9"/>
    <w:rsid w:val="00EF2553"/>
    <w:rsid w:val="00EF418E"/>
    <w:rsid w:val="00F0560E"/>
    <w:rsid w:val="00F1097D"/>
    <w:rsid w:val="00F11AC5"/>
    <w:rsid w:val="00F174FB"/>
    <w:rsid w:val="00F25554"/>
    <w:rsid w:val="00F3371B"/>
    <w:rsid w:val="00F551F4"/>
    <w:rsid w:val="00F64EEE"/>
    <w:rsid w:val="00F7250F"/>
    <w:rsid w:val="00F7517F"/>
    <w:rsid w:val="00F76C69"/>
    <w:rsid w:val="00F80160"/>
    <w:rsid w:val="00F83FD1"/>
    <w:rsid w:val="00F850B2"/>
    <w:rsid w:val="00F853E8"/>
    <w:rsid w:val="00F854B0"/>
    <w:rsid w:val="00F93E36"/>
    <w:rsid w:val="00F94516"/>
    <w:rsid w:val="00FA18EB"/>
    <w:rsid w:val="00FB1BBE"/>
    <w:rsid w:val="00FB2132"/>
    <w:rsid w:val="00FB54D1"/>
    <w:rsid w:val="00FC21C0"/>
    <w:rsid w:val="00FC32A5"/>
    <w:rsid w:val="00FC48C4"/>
    <w:rsid w:val="00FC4D00"/>
    <w:rsid w:val="00FD4771"/>
    <w:rsid w:val="00FE3937"/>
    <w:rsid w:val="00FE5CE3"/>
    <w:rsid w:val="00FF0F7A"/>
    <w:rsid w:val="00FF1199"/>
    <w:rsid w:val="00FF5F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62AAA0B-C16F-40FE-BD8E-FBE2A9839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EEE"/>
    <w:rPr>
      <w:sz w:val="24"/>
    </w:rPr>
  </w:style>
  <w:style w:type="paragraph" w:styleId="Heading1">
    <w:name w:val="heading 1"/>
    <w:basedOn w:val="Normal"/>
    <w:next w:val="Normal"/>
    <w:qFormat/>
    <w:rsid w:val="00F64EEE"/>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F64EEE"/>
    <w:pPr>
      <w:spacing w:before="120" w:after="40"/>
      <w:ind w:left="200"/>
      <w:outlineLvl w:val="1"/>
    </w:pPr>
    <w:rPr>
      <w:sz w:val="36"/>
    </w:rPr>
  </w:style>
  <w:style w:type="paragraph" w:styleId="Heading3">
    <w:name w:val="heading 3"/>
    <w:basedOn w:val="Heading2"/>
    <w:next w:val="Normal"/>
    <w:qFormat/>
    <w:rsid w:val="00F64EEE"/>
    <w:pPr>
      <w:ind w:left="0"/>
      <w:outlineLvl w:val="2"/>
    </w:pPr>
    <w:rPr>
      <w:sz w:val="32"/>
    </w:rPr>
  </w:style>
  <w:style w:type="paragraph" w:styleId="Heading4">
    <w:name w:val="heading 4"/>
    <w:basedOn w:val="Normal"/>
    <w:next w:val="Normal"/>
    <w:qFormat/>
    <w:rsid w:val="00F64EEE"/>
    <w:pPr>
      <w:keepNext/>
      <w:numPr>
        <w:ilvl w:val="3"/>
        <w:numId w:val="2"/>
      </w:numPr>
      <w:spacing w:before="120"/>
      <w:outlineLvl w:val="3"/>
    </w:pPr>
    <w:rPr>
      <w:rFonts w:ascii="Arial" w:hAnsi="Arial"/>
    </w:rPr>
  </w:style>
  <w:style w:type="paragraph" w:styleId="Heading5">
    <w:name w:val="heading 5"/>
    <w:basedOn w:val="Normal"/>
    <w:next w:val="Normal"/>
    <w:qFormat/>
    <w:rsid w:val="00F64EEE"/>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F64EEE"/>
    <w:pPr>
      <w:tabs>
        <w:tab w:val="left" w:pos="420"/>
      </w:tabs>
      <w:spacing w:after="80"/>
      <w:ind w:left="420" w:right="200" w:hanging="220"/>
    </w:pPr>
  </w:style>
  <w:style w:type="paragraph" w:customStyle="1" w:styleId="Lb2">
    <w:name w:val="Lb2"/>
    <w:basedOn w:val="Lb1"/>
    <w:rsid w:val="00F64EEE"/>
    <w:pPr>
      <w:tabs>
        <w:tab w:val="clear" w:pos="420"/>
        <w:tab w:val="left" w:pos="640"/>
      </w:tabs>
      <w:ind w:left="640"/>
    </w:pPr>
  </w:style>
  <w:style w:type="paragraph" w:customStyle="1" w:styleId="Le">
    <w:name w:val="Le"/>
    <w:basedOn w:val="Normal"/>
    <w:next w:val="Normal"/>
    <w:rsid w:val="00F64EEE"/>
    <w:pPr>
      <w:spacing w:line="80" w:lineRule="exact"/>
      <w:ind w:left="200" w:right="200"/>
      <w:jc w:val="right"/>
    </w:pPr>
    <w:rPr>
      <w:rFonts w:ascii="Arial" w:hAnsi="Arial"/>
      <w:sz w:val="12"/>
    </w:rPr>
  </w:style>
  <w:style w:type="paragraph" w:customStyle="1" w:styleId="Ln1">
    <w:name w:val="Ln1"/>
    <w:basedOn w:val="Normal"/>
    <w:rsid w:val="00F64EEE"/>
    <w:pPr>
      <w:tabs>
        <w:tab w:val="right" w:pos="360"/>
        <w:tab w:val="left" w:pos="420"/>
      </w:tabs>
      <w:spacing w:after="80"/>
      <w:ind w:left="418" w:hanging="418"/>
    </w:pPr>
  </w:style>
  <w:style w:type="paragraph" w:customStyle="1" w:styleId="Ln2">
    <w:name w:val="Ln2"/>
    <w:basedOn w:val="Ln1"/>
    <w:rsid w:val="00F64EEE"/>
    <w:pPr>
      <w:tabs>
        <w:tab w:val="clear" w:pos="360"/>
        <w:tab w:val="clear" w:pos="420"/>
        <w:tab w:val="right" w:pos="580"/>
        <w:tab w:val="left" w:pos="640"/>
      </w:tabs>
      <w:ind w:left="640" w:hanging="640"/>
    </w:pPr>
  </w:style>
  <w:style w:type="paragraph" w:customStyle="1" w:styleId="Lp1">
    <w:name w:val="Lp1"/>
    <w:basedOn w:val="Normal"/>
    <w:rsid w:val="00F64EEE"/>
    <w:pPr>
      <w:spacing w:after="80"/>
      <w:ind w:left="418" w:right="202"/>
    </w:pPr>
  </w:style>
  <w:style w:type="paragraph" w:customStyle="1" w:styleId="Lp2">
    <w:name w:val="Lp2"/>
    <w:basedOn w:val="Lp1"/>
    <w:rsid w:val="00F64EEE"/>
    <w:pPr>
      <w:ind w:left="634" w:right="0"/>
    </w:pPr>
  </w:style>
  <w:style w:type="paragraph" w:customStyle="1" w:styleId="Ne">
    <w:name w:val="Ne"/>
    <w:basedOn w:val="Normal"/>
    <w:next w:val="Normal"/>
    <w:rsid w:val="00F64EEE"/>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F64EEE"/>
    <w:pPr>
      <w:ind w:left="420"/>
    </w:pPr>
  </w:style>
  <w:style w:type="paragraph" w:customStyle="1" w:styleId="Np1">
    <w:name w:val="Np1"/>
    <w:basedOn w:val="Normal"/>
    <w:next w:val="Ne"/>
    <w:rsid w:val="00F64EEE"/>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F64EEE"/>
    <w:pPr>
      <w:ind w:left="420"/>
    </w:pPr>
  </w:style>
  <w:style w:type="paragraph" w:customStyle="1" w:styleId="Ns">
    <w:name w:val="Ns"/>
    <w:basedOn w:val="Normal"/>
    <w:next w:val="Np1"/>
    <w:rsid w:val="00F64EEE"/>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F64EEE"/>
    <w:pPr>
      <w:ind w:left="420"/>
    </w:pPr>
  </w:style>
  <w:style w:type="paragraph" w:customStyle="1" w:styleId="Proch">
    <w:name w:val="Proch"/>
    <w:basedOn w:val="Normal"/>
    <w:next w:val="Ln1"/>
    <w:rsid w:val="00F64EEE"/>
    <w:pPr>
      <w:tabs>
        <w:tab w:val="right" w:pos="360"/>
        <w:tab w:val="left" w:pos="420"/>
      </w:tabs>
      <w:spacing w:before="80" w:after="80"/>
      <w:ind w:left="418" w:hanging="418"/>
    </w:pPr>
    <w:rPr>
      <w:b/>
    </w:rPr>
  </w:style>
  <w:style w:type="paragraph" w:customStyle="1" w:styleId="SubHead1">
    <w:name w:val="Sub Head 1"/>
    <w:basedOn w:val="Normal"/>
    <w:next w:val="Normal"/>
    <w:rsid w:val="00F64EEE"/>
    <w:pPr>
      <w:spacing w:before="80" w:after="40"/>
    </w:pPr>
    <w:rPr>
      <w:sz w:val="28"/>
    </w:rPr>
  </w:style>
  <w:style w:type="paragraph" w:customStyle="1" w:styleId="SubHead2">
    <w:name w:val="Sub Head 2"/>
    <w:basedOn w:val="SubHead1"/>
    <w:next w:val="Normal"/>
    <w:rsid w:val="00F64EEE"/>
    <w:pPr>
      <w:spacing w:after="20"/>
    </w:pPr>
    <w:rPr>
      <w:b/>
      <w:sz w:val="24"/>
    </w:rPr>
  </w:style>
  <w:style w:type="paragraph" w:styleId="Footer">
    <w:name w:val="footer"/>
    <w:basedOn w:val="Normal"/>
    <w:rsid w:val="00F64EEE"/>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F64EEE"/>
    <w:pPr>
      <w:spacing w:before="80" w:after="120"/>
      <w:ind w:left="20" w:right="-20"/>
    </w:pPr>
  </w:style>
  <w:style w:type="paragraph" w:customStyle="1" w:styleId="Th">
    <w:name w:val="Th"/>
    <w:basedOn w:val="Normal"/>
    <w:next w:val="Normal"/>
    <w:rsid w:val="00F64EEE"/>
    <w:pPr>
      <w:spacing w:before="40" w:after="40"/>
      <w:ind w:left="144" w:right="144"/>
    </w:pPr>
    <w:rPr>
      <w:rFonts w:ascii="Arial" w:hAnsi="Arial"/>
      <w:b/>
      <w:sz w:val="18"/>
    </w:rPr>
  </w:style>
  <w:style w:type="paragraph" w:customStyle="1" w:styleId="Thf">
    <w:name w:val="Thf"/>
    <w:basedOn w:val="Normal"/>
    <w:rsid w:val="00F64EEE"/>
    <w:pPr>
      <w:spacing w:before="40" w:after="40"/>
      <w:ind w:right="144"/>
    </w:pPr>
    <w:rPr>
      <w:b/>
    </w:rPr>
  </w:style>
  <w:style w:type="paragraph" w:customStyle="1" w:styleId="Tp">
    <w:name w:val="Tp"/>
    <w:basedOn w:val="Normal"/>
    <w:rsid w:val="00F64EEE"/>
    <w:pPr>
      <w:spacing w:before="40" w:after="40"/>
      <w:ind w:left="144" w:right="144"/>
    </w:pPr>
  </w:style>
  <w:style w:type="paragraph" w:customStyle="1" w:styleId="Tpf">
    <w:name w:val="Tpf"/>
    <w:basedOn w:val="Normal"/>
    <w:rsid w:val="00F64EEE"/>
    <w:pPr>
      <w:spacing w:before="40" w:after="40"/>
      <w:ind w:right="144"/>
    </w:pPr>
  </w:style>
  <w:style w:type="paragraph" w:customStyle="1" w:styleId="Art">
    <w:name w:val="Art"/>
    <w:basedOn w:val="Normal"/>
    <w:next w:val="Normal"/>
    <w:rsid w:val="00F64EEE"/>
    <w:pPr>
      <w:tabs>
        <w:tab w:val="left" w:pos="0"/>
        <w:tab w:val="left" w:pos="280"/>
      </w:tabs>
      <w:spacing w:before="120" w:after="120"/>
      <w:ind w:left="200" w:right="200"/>
    </w:pPr>
    <w:rPr>
      <w:rFonts w:ascii="Arial" w:hAnsi="Arial"/>
      <w:b/>
      <w:sz w:val="18"/>
    </w:rPr>
  </w:style>
  <w:style w:type="paragraph" w:customStyle="1" w:styleId="Tr">
    <w:name w:val="Tr"/>
    <w:basedOn w:val="Normal"/>
    <w:rsid w:val="00F64EEE"/>
    <w:pPr>
      <w:pBdr>
        <w:top w:val="single" w:sz="6" w:space="1" w:color="auto"/>
      </w:pBdr>
      <w:spacing w:line="40" w:lineRule="exact"/>
    </w:pPr>
    <w:rPr>
      <w:sz w:val="21"/>
    </w:rPr>
  </w:style>
  <w:style w:type="paragraph" w:customStyle="1" w:styleId="HeadingSelfcheck">
    <w:name w:val="Heading Selfcheck"/>
    <w:basedOn w:val="Normal"/>
    <w:rsid w:val="00F64EEE"/>
    <w:pPr>
      <w:spacing w:after="160"/>
      <w:ind w:left="200" w:right="200"/>
    </w:pPr>
  </w:style>
  <w:style w:type="paragraph" w:styleId="Header">
    <w:name w:val="header"/>
    <w:basedOn w:val="Normal"/>
    <w:rsid w:val="00F64EEE"/>
    <w:pPr>
      <w:tabs>
        <w:tab w:val="center" w:pos="4320"/>
        <w:tab w:val="right" w:pos="8640"/>
      </w:tabs>
    </w:pPr>
  </w:style>
  <w:style w:type="paragraph" w:styleId="EndnoteText">
    <w:name w:val="endnote text"/>
    <w:basedOn w:val="Normal"/>
    <w:semiHidden/>
    <w:rsid w:val="00F64EEE"/>
  </w:style>
  <w:style w:type="paragraph" w:styleId="BodyTextIndent">
    <w:name w:val="Body Text Indent"/>
    <w:basedOn w:val="Normal"/>
    <w:rsid w:val="00F64EEE"/>
    <w:pPr>
      <w:suppressAutoHyphens/>
      <w:ind w:left="360"/>
    </w:pPr>
  </w:style>
  <w:style w:type="character" w:styleId="Hyperlink">
    <w:name w:val="Hyperlink"/>
    <w:basedOn w:val="DefaultParagraphFont"/>
    <w:rsid w:val="00F64EEE"/>
    <w:rPr>
      <w:color w:val="0000FF"/>
      <w:u w:val="single"/>
    </w:rPr>
  </w:style>
  <w:style w:type="paragraph" w:styleId="ListBullet">
    <w:name w:val="List Bullet"/>
    <w:basedOn w:val="Normal"/>
    <w:rsid w:val="00F64EEE"/>
    <w:pPr>
      <w:numPr>
        <w:numId w:val="3"/>
      </w:numPr>
    </w:pPr>
    <w:rPr>
      <w:lang w:val="en-GB"/>
    </w:rPr>
  </w:style>
  <w:style w:type="paragraph" w:styleId="NormalWeb">
    <w:name w:val="Normal (Web)"/>
    <w:basedOn w:val="Normal"/>
    <w:rsid w:val="00F64EEE"/>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F64EEE"/>
  </w:style>
  <w:style w:type="character" w:styleId="FollowedHyperlink">
    <w:name w:val="FollowedHyperlink"/>
    <w:basedOn w:val="DefaultParagraphFont"/>
    <w:rsid w:val="00F64EEE"/>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86275"/>
    <w:pPr>
      <w:spacing w:after="120"/>
    </w:pPr>
  </w:style>
  <w:style w:type="paragraph" w:styleId="ListParagraph">
    <w:name w:val="List Paragraph"/>
    <w:basedOn w:val="Normal"/>
    <w:uiPriority w:val="34"/>
    <w:qFormat/>
    <w:rsid w:val="002C1AC9"/>
    <w:pPr>
      <w:ind w:left="720"/>
      <w:contextualSpacing/>
    </w:pPr>
  </w:style>
  <w:style w:type="paragraph" w:styleId="BalloonText">
    <w:name w:val="Balloon Text"/>
    <w:basedOn w:val="Normal"/>
    <w:link w:val="BalloonTextChar"/>
    <w:rsid w:val="001A1B44"/>
    <w:rPr>
      <w:rFonts w:ascii="Tahoma" w:hAnsi="Tahoma" w:cs="Tahoma"/>
      <w:sz w:val="16"/>
      <w:szCs w:val="16"/>
    </w:rPr>
  </w:style>
  <w:style w:type="character" w:customStyle="1" w:styleId="BalloonTextChar">
    <w:name w:val="Balloon Text Char"/>
    <w:basedOn w:val="DefaultParagraphFont"/>
    <w:link w:val="BalloonText"/>
    <w:rsid w:val="001A1B44"/>
    <w:rPr>
      <w:rFonts w:ascii="Tahoma" w:hAnsi="Tahoma" w:cs="Tahoma"/>
      <w:sz w:val="16"/>
      <w:szCs w:val="16"/>
    </w:rPr>
  </w:style>
  <w:style w:type="paragraph" w:styleId="Caption">
    <w:name w:val="caption"/>
    <w:basedOn w:val="Normal"/>
    <w:next w:val="Normal"/>
    <w:unhideWhenUsed/>
    <w:qFormat/>
    <w:rsid w:val="001A1B44"/>
    <w:pPr>
      <w:spacing w:after="200"/>
    </w:pPr>
    <w:rPr>
      <w:b/>
      <w:bCs/>
      <w:color w:val="4F81BD" w:themeColor="accent1"/>
      <w:sz w:val="18"/>
      <w:szCs w:val="18"/>
    </w:rPr>
  </w:style>
  <w:style w:type="table" w:styleId="TableGrid3">
    <w:name w:val="Table Grid 3"/>
    <w:basedOn w:val="TableNormal"/>
    <w:rsid w:val="00CC444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C444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340D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F56E83-0DB6-4572-A5F2-250A1A606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923</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5241</CharactersWithSpaces>
  <SharedDoc>false</SharedDoc>
  <HLinks>
    <vt:vector size="18" baseType="variant">
      <vt:variant>
        <vt:i4>4325387</vt:i4>
      </vt:variant>
      <vt:variant>
        <vt:i4>6</vt:i4>
      </vt:variant>
      <vt:variant>
        <vt:i4>0</vt:i4>
      </vt:variant>
      <vt:variant>
        <vt:i4>5</vt:i4>
      </vt:variant>
      <vt:variant>
        <vt:lpwstr>http://www.lib.berkeley.edu/TeachingLib/Guides/Internet/Evaluate.html</vt:lpwstr>
      </vt:variant>
      <vt:variant>
        <vt:lpwstr/>
      </vt:variant>
      <vt:variant>
        <vt:i4>2686976</vt:i4>
      </vt:variant>
      <vt:variant>
        <vt:i4>3</vt:i4>
      </vt:variant>
      <vt:variant>
        <vt:i4>0</vt:i4>
      </vt:variant>
      <vt:variant>
        <vt:i4>5</vt:i4>
      </vt:variant>
      <vt:variant>
        <vt:lpwstr>http://www.firstmonday.org/issues/issue11_11/chesney/</vt:lpwstr>
      </vt:variant>
      <vt:variant>
        <vt:lpwstr/>
      </vt:variant>
      <vt:variant>
        <vt:i4>6488083</vt:i4>
      </vt:variant>
      <vt:variant>
        <vt:i4>0</vt:i4>
      </vt:variant>
      <vt:variant>
        <vt:i4>0</vt:i4>
      </vt:variant>
      <vt:variant>
        <vt:i4>5</vt:i4>
      </vt:variant>
      <vt:variant>
        <vt:lpwstr>http://en.wikipedia.org/wiki/Collaborative_writing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creator>Heritage College</dc:creator>
  <cp:lastModifiedBy>Dumaresq, Philip</cp:lastModifiedBy>
  <cp:revision>2</cp:revision>
  <cp:lastPrinted>2003-11-13T12:59:00Z</cp:lastPrinted>
  <dcterms:created xsi:type="dcterms:W3CDTF">2017-09-21T14:53:00Z</dcterms:created>
  <dcterms:modified xsi:type="dcterms:W3CDTF">2017-09-21T14:53:00Z</dcterms:modified>
</cp:coreProperties>
</file>