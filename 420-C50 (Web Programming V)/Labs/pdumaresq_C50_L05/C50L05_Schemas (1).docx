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CD30C" w14:textId="77777777" w:rsidR="00A74F3F" w:rsidRDefault="00A74F3F" w:rsidP="00A74F3F">
      <w:pPr>
        <w:pStyle w:val="Heading1"/>
        <w:widowControl/>
        <w:spacing w:before="0" w:after="0"/>
        <w:rPr>
          <w:i/>
          <w:snapToGrid/>
          <w:kern w:val="0"/>
          <w:sz w:val="32"/>
        </w:rPr>
      </w:pPr>
      <w:r>
        <w:rPr>
          <w:i/>
          <w:snapToGrid/>
          <w:kern w:val="0"/>
          <w:sz w:val="32"/>
        </w:rPr>
        <w:t xml:space="preserve">Web Programming </w:t>
      </w:r>
      <w:r w:rsidR="006D1D34">
        <w:rPr>
          <w:i/>
          <w:snapToGrid/>
          <w:kern w:val="0"/>
          <w:sz w:val="32"/>
        </w:rPr>
        <w:t>V</w:t>
      </w:r>
      <w:r>
        <w:rPr>
          <w:i/>
          <w:snapToGrid/>
          <w:kern w:val="0"/>
          <w:sz w:val="32"/>
        </w:rPr>
        <w:t xml:space="preserve"> (420-C</w:t>
      </w:r>
      <w:r w:rsidR="006D1D34">
        <w:rPr>
          <w:i/>
          <w:snapToGrid/>
          <w:kern w:val="0"/>
          <w:sz w:val="32"/>
        </w:rPr>
        <w:t>5</w:t>
      </w:r>
      <w:r>
        <w:rPr>
          <w:i/>
          <w:snapToGrid/>
          <w:kern w:val="0"/>
          <w:sz w:val="32"/>
        </w:rPr>
        <w:t>0-HR)</w:t>
      </w:r>
    </w:p>
    <w:p w14:paraId="58694F98" w14:textId="14B1AD89" w:rsidR="00846AC7" w:rsidRDefault="00C62DDF"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140AE2">
        <w:rPr>
          <w:i/>
          <w:snapToGrid/>
          <w:kern w:val="0"/>
          <w:sz w:val="32"/>
        </w:rPr>
        <w:t>0</w:t>
      </w:r>
      <w:r w:rsidR="00890DC2">
        <w:rPr>
          <w:i/>
          <w:snapToGrid/>
          <w:kern w:val="0"/>
          <w:sz w:val="32"/>
        </w:rPr>
        <w:t>5</w:t>
      </w:r>
      <w:r w:rsidR="00846AC7">
        <w:rPr>
          <w:i/>
          <w:snapToGrid/>
          <w:kern w:val="0"/>
          <w:sz w:val="32"/>
        </w:rPr>
        <w:t xml:space="preserve"> </w:t>
      </w:r>
      <w:r w:rsidR="00A23687">
        <w:rPr>
          <w:i/>
          <w:snapToGrid/>
          <w:kern w:val="0"/>
          <w:sz w:val="32"/>
        </w:rPr>
        <w:t xml:space="preserve">– </w:t>
      </w:r>
      <w:r w:rsidR="001316FF">
        <w:rPr>
          <w:i/>
          <w:snapToGrid/>
          <w:kern w:val="0"/>
          <w:sz w:val="32"/>
        </w:rPr>
        <w:t>XML Schema</w:t>
      </w:r>
      <w:r w:rsidR="00540AF8">
        <w:rPr>
          <w:i/>
          <w:snapToGrid/>
          <w:kern w:val="0"/>
          <w:sz w:val="32"/>
        </w:rPr>
        <w:t>s</w:t>
      </w:r>
    </w:p>
    <w:p w14:paraId="5B1F6B0F" w14:textId="77777777" w:rsidR="00846AC7" w:rsidRDefault="00846AC7">
      <w:pPr>
        <w:tabs>
          <w:tab w:val="left" w:pos="1800"/>
          <w:tab w:val="left" w:pos="2160"/>
          <w:tab w:val="left" w:pos="2880"/>
          <w:tab w:val="left" w:pos="3840"/>
        </w:tabs>
        <w:suppressAutoHyphens/>
        <w:rPr>
          <w:lang w:val="en-CA"/>
        </w:rPr>
      </w:pPr>
    </w:p>
    <w:p w14:paraId="5F5B0D6B" w14:textId="19579A0B" w:rsidR="006D1D34"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890DC2">
        <w:t>Wednes</w:t>
      </w:r>
      <w:r w:rsidR="00140AE2">
        <w:t>day</w:t>
      </w:r>
      <w:r>
        <w:t xml:space="preserve">, </w:t>
      </w:r>
      <w:r w:rsidR="00890DC2">
        <w:t>October 4</w:t>
      </w:r>
      <w:r>
        <w:t>, 20</w:t>
      </w:r>
      <w:r w:rsidR="00FB131D">
        <w:t>1</w:t>
      </w:r>
      <w:r w:rsidR="00890DC2">
        <w:t>7</w:t>
      </w:r>
    </w:p>
    <w:p w14:paraId="431E9C16" w14:textId="2E8D50FE"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890DC2">
        <w:rPr>
          <w:b/>
          <w:color w:val="FF0000"/>
        </w:rPr>
        <w:t>Wedne</w:t>
      </w:r>
      <w:r w:rsidR="00140AE2">
        <w:rPr>
          <w:b/>
          <w:color w:val="FF0000"/>
        </w:rPr>
        <w:t>sday</w:t>
      </w:r>
      <w:r w:rsidR="00A23687">
        <w:rPr>
          <w:b/>
          <w:color w:val="FF0000"/>
        </w:rPr>
        <w:t xml:space="preserve">, </w:t>
      </w:r>
      <w:r w:rsidR="00890DC2">
        <w:rPr>
          <w:b/>
          <w:color w:val="FF0000"/>
        </w:rPr>
        <w:t>Octo</w:t>
      </w:r>
      <w:r w:rsidR="001316FF">
        <w:rPr>
          <w:b/>
          <w:color w:val="FF0000"/>
        </w:rPr>
        <w:t xml:space="preserve">ber </w:t>
      </w:r>
      <w:r w:rsidR="00140AE2">
        <w:rPr>
          <w:b/>
          <w:color w:val="FF0000"/>
        </w:rPr>
        <w:t>4</w:t>
      </w:r>
      <w:r w:rsidR="00FB131D">
        <w:rPr>
          <w:b/>
          <w:color w:val="FF0000"/>
        </w:rPr>
        <w:t>, 201</w:t>
      </w:r>
      <w:r w:rsidR="00890DC2">
        <w:rPr>
          <w:b/>
          <w:color w:val="FF0000"/>
        </w:rPr>
        <w:t>7</w:t>
      </w:r>
      <w:r w:rsidR="00A23687">
        <w:rPr>
          <w:b/>
          <w:color w:val="FF0000"/>
        </w:rPr>
        <w:t xml:space="preserve">, </w:t>
      </w:r>
      <w:r w:rsidR="00890DC2">
        <w:rPr>
          <w:b/>
          <w:color w:val="FF0000"/>
        </w:rPr>
        <w:t>6</w:t>
      </w:r>
      <w:r w:rsidR="00140AE2">
        <w:rPr>
          <w:b/>
          <w:color w:val="FF0000"/>
        </w:rPr>
        <w:t>:</w:t>
      </w:r>
      <w:r w:rsidR="00890DC2">
        <w:rPr>
          <w:b/>
          <w:color w:val="FF0000"/>
        </w:rPr>
        <w:t>0</w:t>
      </w:r>
      <w:r w:rsidR="00352597">
        <w:rPr>
          <w:b/>
          <w:color w:val="FF0000"/>
        </w:rPr>
        <w:t xml:space="preserve">0 </w:t>
      </w:r>
      <w:r w:rsidR="00746D06">
        <w:rPr>
          <w:b/>
          <w:color w:val="FF0000"/>
        </w:rPr>
        <w:t>p</w:t>
      </w:r>
      <w:r w:rsidR="00352597">
        <w:rPr>
          <w:b/>
          <w:color w:val="FF0000"/>
        </w:rPr>
        <w:t>.m.</w:t>
      </w:r>
    </w:p>
    <w:p w14:paraId="0856C625" w14:textId="77777777" w:rsidR="00846AC7" w:rsidRDefault="00846AC7">
      <w:pPr>
        <w:pBdr>
          <w:bottom w:val="single" w:sz="4" w:space="1" w:color="auto"/>
        </w:pBdr>
        <w:suppressAutoHyphens/>
        <w:rPr>
          <w:b/>
        </w:rPr>
      </w:pPr>
    </w:p>
    <w:p w14:paraId="03FC3E3B" w14:textId="77777777" w:rsidR="00846AC7" w:rsidRDefault="00A23687">
      <w:pPr>
        <w:pBdr>
          <w:bottom w:val="single" w:sz="4" w:space="1" w:color="auto"/>
        </w:pBdr>
        <w:suppressAutoHyphens/>
      </w:pPr>
      <w:r>
        <w:rPr>
          <w:b/>
        </w:rPr>
        <w:t xml:space="preserve">Learning </w:t>
      </w:r>
      <w:r w:rsidR="00846AC7">
        <w:rPr>
          <w:b/>
        </w:rPr>
        <w:t>Objectives</w:t>
      </w:r>
    </w:p>
    <w:p w14:paraId="7EEC072A" w14:textId="77777777" w:rsidR="005D1ED7" w:rsidRDefault="005D1ED7" w:rsidP="00A23687">
      <w:pPr>
        <w:tabs>
          <w:tab w:val="left" w:pos="1800"/>
        </w:tabs>
        <w:suppressAutoHyphens/>
      </w:pPr>
    </w:p>
    <w:p w14:paraId="3FDBDD21" w14:textId="77777777" w:rsidR="00A23687" w:rsidRDefault="00A23687" w:rsidP="00A23687">
      <w:pPr>
        <w:tabs>
          <w:tab w:val="left" w:pos="1800"/>
        </w:tabs>
        <w:suppressAutoHyphens/>
      </w:pPr>
      <w:r>
        <w:t xml:space="preserve">Upon successful completion of this </w:t>
      </w:r>
      <w:r w:rsidR="00307CB3">
        <w:t>lab exercise</w:t>
      </w:r>
      <w:r>
        <w:t xml:space="preserve">, the student will </w:t>
      </w:r>
      <w:r w:rsidR="00FB131D">
        <w:t>have</w:t>
      </w:r>
      <w:r>
        <w:t>:</w:t>
      </w:r>
    </w:p>
    <w:p w14:paraId="70BF1307" w14:textId="77777777" w:rsidR="00540AF8" w:rsidRDefault="009B16C2" w:rsidP="00746D06">
      <w:pPr>
        <w:pStyle w:val="ListBullet"/>
      </w:pPr>
      <w:r>
        <w:t xml:space="preserve">Work with XML </w:t>
      </w:r>
      <w:r w:rsidR="001316FF">
        <w:t>Schemas</w:t>
      </w:r>
    </w:p>
    <w:p w14:paraId="6D49DDCA" w14:textId="77777777" w:rsidR="00A23687" w:rsidRDefault="00A23687" w:rsidP="00A23687">
      <w:pPr>
        <w:pStyle w:val="ListBullet"/>
        <w:numPr>
          <w:ilvl w:val="0"/>
          <w:numId w:val="0"/>
        </w:numPr>
      </w:pPr>
    </w:p>
    <w:p w14:paraId="45CE7E1A" w14:textId="77777777" w:rsidR="000C3926" w:rsidRPr="000C3926" w:rsidRDefault="000C3926" w:rsidP="000C3926">
      <w:pPr>
        <w:pStyle w:val="SubHead2"/>
        <w:pBdr>
          <w:bottom w:val="single" w:sz="4" w:space="1" w:color="auto"/>
        </w:pBdr>
        <w:suppressAutoHyphens/>
        <w:spacing w:before="0" w:after="0"/>
      </w:pPr>
      <w:r w:rsidRPr="000C3926">
        <w:t xml:space="preserve">Lab </w:t>
      </w:r>
      <w:r w:rsidRPr="00103639">
        <w:t>Set</w:t>
      </w:r>
      <w:r w:rsidRPr="000C3926">
        <w:t>u</w:t>
      </w:r>
      <w:r w:rsidRPr="00103639">
        <w:t>p</w:t>
      </w:r>
    </w:p>
    <w:p w14:paraId="1DC87EB1" w14:textId="77777777" w:rsidR="000C3926" w:rsidRDefault="000C3926" w:rsidP="000C3926">
      <w:pPr>
        <w:suppressAutoHyphens/>
      </w:pPr>
    </w:p>
    <w:p w14:paraId="2FB11E93" w14:textId="77777777" w:rsidR="00B45DD3" w:rsidRDefault="00540AF8" w:rsidP="000C3926">
      <w:pPr>
        <w:pStyle w:val="ListParagraph"/>
        <w:numPr>
          <w:ilvl w:val="0"/>
          <w:numId w:val="25"/>
        </w:numPr>
        <w:suppressAutoHyphens/>
        <w:rPr>
          <w:lang w:val="en-CA"/>
        </w:rPr>
      </w:pPr>
      <w:r>
        <w:rPr>
          <w:lang w:val="en-CA"/>
        </w:rPr>
        <w:t>Download the</w:t>
      </w:r>
      <w:r w:rsidR="00B45DD3">
        <w:rPr>
          <w:lang w:val="en-CA"/>
        </w:rPr>
        <w:t xml:space="preserve"> zip file which contains the source files you will need for </w:t>
      </w:r>
      <w:r w:rsidR="009B16C2">
        <w:rPr>
          <w:lang w:val="en-CA"/>
        </w:rPr>
        <w:t>the lab</w:t>
      </w:r>
      <w:r w:rsidR="00B45DD3">
        <w:rPr>
          <w:lang w:val="en-CA"/>
        </w:rPr>
        <w:t>.</w:t>
      </w:r>
    </w:p>
    <w:p w14:paraId="38EEB1D0" w14:textId="77777777" w:rsidR="009B16C2" w:rsidRPr="009B16C2" w:rsidRDefault="009B16C2" w:rsidP="009B16C2">
      <w:pPr>
        <w:tabs>
          <w:tab w:val="left" w:pos="1575"/>
        </w:tabs>
      </w:pPr>
    </w:p>
    <w:p w14:paraId="38284C2F" w14:textId="77777777" w:rsidR="001316FF" w:rsidRDefault="009B16C2" w:rsidP="00FB597C">
      <w:pPr>
        <w:pStyle w:val="ListParagraph"/>
        <w:numPr>
          <w:ilvl w:val="0"/>
          <w:numId w:val="25"/>
        </w:numPr>
        <w:tabs>
          <w:tab w:val="left" w:pos="1575"/>
        </w:tabs>
      </w:pPr>
      <w:r>
        <w:t xml:space="preserve">You can use any editor you choose; however, </w:t>
      </w:r>
      <w:r w:rsidR="00FB597C">
        <w:t>I recommend XML Spy</w:t>
      </w:r>
      <w:r>
        <w:t>.</w:t>
      </w:r>
      <w:r w:rsidR="00AE7189">
        <w:t xml:space="preserve"> I would recommend you NOT use Dreamweaver.</w:t>
      </w:r>
      <w:r w:rsidR="001316FF">
        <w:t xml:space="preserve"> </w:t>
      </w:r>
    </w:p>
    <w:p w14:paraId="7CFF75D2" w14:textId="77777777" w:rsidR="00793155" w:rsidRDefault="00793155" w:rsidP="00793155">
      <w:pPr>
        <w:pStyle w:val="ListParagraph"/>
        <w:tabs>
          <w:tab w:val="left" w:pos="1575"/>
        </w:tabs>
        <w:ind w:left="360"/>
      </w:pPr>
    </w:p>
    <w:p w14:paraId="6F57F5D1" w14:textId="77777777" w:rsidR="00A2191F" w:rsidRDefault="00A2191F" w:rsidP="00A2191F">
      <w:pPr>
        <w:pStyle w:val="SubHead2"/>
        <w:pBdr>
          <w:bottom w:val="single" w:sz="4" w:space="1" w:color="auto"/>
        </w:pBdr>
        <w:suppressAutoHyphens/>
        <w:spacing w:before="0" w:after="0"/>
      </w:pPr>
      <w:r>
        <w:t>To do:</w:t>
      </w:r>
    </w:p>
    <w:p w14:paraId="1C7E4EEF" w14:textId="77777777" w:rsidR="00A2191F" w:rsidRDefault="00A2191F" w:rsidP="00A2191F">
      <w:pPr>
        <w:rPr>
          <w:b/>
        </w:rPr>
      </w:pPr>
    </w:p>
    <w:p w14:paraId="34A6F1FA" w14:textId="77777777" w:rsidR="00FB597C" w:rsidRPr="00737574" w:rsidRDefault="00FB597C" w:rsidP="00A2191F">
      <w:pPr>
        <w:rPr>
          <w:b/>
          <w:highlight w:val="yellow"/>
        </w:rPr>
      </w:pPr>
      <w:r w:rsidRPr="00737574">
        <w:rPr>
          <w:b/>
          <w:highlight w:val="yellow"/>
        </w:rPr>
        <w:t>Part A – Extending the Patient Schema</w:t>
      </w:r>
    </w:p>
    <w:p w14:paraId="039DE4C8" w14:textId="77777777" w:rsidR="00FB597C" w:rsidRPr="00737574" w:rsidRDefault="00FB597C" w:rsidP="00FB597C">
      <w:pPr>
        <w:tabs>
          <w:tab w:val="left" w:pos="1575"/>
        </w:tabs>
        <w:rPr>
          <w:highlight w:val="yellow"/>
        </w:rPr>
      </w:pPr>
    </w:p>
    <w:p w14:paraId="5B5E81C7" w14:textId="77777777" w:rsidR="00FB597C" w:rsidRPr="00737574" w:rsidRDefault="00FB597C" w:rsidP="00FB597C">
      <w:pPr>
        <w:tabs>
          <w:tab w:val="left" w:pos="1575"/>
        </w:tabs>
        <w:rPr>
          <w:highlight w:val="yellow"/>
        </w:rPr>
      </w:pPr>
      <w:r w:rsidRPr="00737574">
        <w:rPr>
          <w:highlight w:val="yellow"/>
        </w:rPr>
        <w:t xml:space="preserve">This first problem is an extension of the patients file we worked with in class. </w:t>
      </w:r>
      <w:r w:rsidR="00E054BE" w:rsidRPr="00737574">
        <w:rPr>
          <w:highlight w:val="yellow"/>
        </w:rPr>
        <w:t>In this exercise we will develop a schema about different grants and studies that can be done in medical research. The structure of the two vocabularies is picture below:</w:t>
      </w:r>
    </w:p>
    <w:p w14:paraId="53A5A72D" w14:textId="77777777" w:rsidR="00E054BE" w:rsidRPr="00737574" w:rsidRDefault="00E054BE" w:rsidP="00FB597C">
      <w:pPr>
        <w:tabs>
          <w:tab w:val="left" w:pos="1575"/>
        </w:tabs>
        <w:rPr>
          <w:highlight w:val="yellow"/>
        </w:rPr>
      </w:pPr>
    </w:p>
    <w:p w14:paraId="150B5B2B" w14:textId="77777777" w:rsidR="00E054BE" w:rsidRPr="00737574" w:rsidRDefault="00E054BE" w:rsidP="00E054BE">
      <w:pPr>
        <w:tabs>
          <w:tab w:val="left" w:pos="1575"/>
        </w:tabs>
        <w:jc w:val="center"/>
        <w:rPr>
          <w:highlight w:val="yellow"/>
        </w:rPr>
      </w:pPr>
      <w:r w:rsidRPr="00737574">
        <w:rPr>
          <w:noProof/>
          <w:highlight w:val="yellow"/>
        </w:rPr>
        <w:drawing>
          <wp:inline distT="0" distB="0" distL="0" distR="0" wp14:anchorId="274D88C6" wp14:editId="6484C95A">
            <wp:extent cx="4043239" cy="31931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0686" cy="3222695"/>
                    </a:xfrm>
                    <a:prstGeom prst="rect">
                      <a:avLst/>
                    </a:prstGeom>
                  </pic:spPr>
                </pic:pic>
              </a:graphicData>
            </a:graphic>
          </wp:inline>
        </w:drawing>
      </w:r>
    </w:p>
    <w:p w14:paraId="6FB530B9" w14:textId="77777777" w:rsidR="00FB597C" w:rsidRPr="00737574" w:rsidRDefault="00E054BE" w:rsidP="00FB597C">
      <w:pPr>
        <w:tabs>
          <w:tab w:val="left" w:pos="1575"/>
        </w:tabs>
        <w:rPr>
          <w:highlight w:val="yellow"/>
        </w:rPr>
      </w:pPr>
      <w:r w:rsidRPr="00737574">
        <w:rPr>
          <w:highlight w:val="yellow"/>
        </w:rPr>
        <w:t>The following table shows the elements and attributes used in both vocabularies:</w:t>
      </w:r>
    </w:p>
    <w:p w14:paraId="151B1A94" w14:textId="77777777" w:rsidR="00E054BE" w:rsidRPr="00737574" w:rsidRDefault="00E054BE" w:rsidP="00FB597C">
      <w:pPr>
        <w:tabs>
          <w:tab w:val="left" w:pos="1575"/>
        </w:tabs>
        <w:rPr>
          <w:highlight w:val="yellow"/>
        </w:rPr>
      </w:pPr>
    </w:p>
    <w:p w14:paraId="4BD74C7F" w14:textId="77777777" w:rsidR="00E054BE" w:rsidRPr="00737574" w:rsidRDefault="00E054BE" w:rsidP="00E054BE">
      <w:pPr>
        <w:tabs>
          <w:tab w:val="left" w:pos="1575"/>
        </w:tabs>
        <w:jc w:val="center"/>
        <w:rPr>
          <w:highlight w:val="yellow"/>
        </w:rPr>
      </w:pPr>
      <w:r w:rsidRPr="00737574">
        <w:rPr>
          <w:noProof/>
          <w:highlight w:val="yellow"/>
        </w:rPr>
        <w:drawing>
          <wp:inline distT="0" distB="0" distL="0" distR="0" wp14:anchorId="552D6F17" wp14:editId="4B0BA6B0">
            <wp:extent cx="4833886" cy="4358244"/>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6588" cy="4360680"/>
                    </a:xfrm>
                    <a:prstGeom prst="rect">
                      <a:avLst/>
                    </a:prstGeom>
                  </pic:spPr>
                </pic:pic>
              </a:graphicData>
            </a:graphic>
          </wp:inline>
        </w:drawing>
      </w:r>
    </w:p>
    <w:p w14:paraId="1D9E8ED6" w14:textId="77777777" w:rsidR="00E054BE" w:rsidRPr="00737574" w:rsidRDefault="00E054BE" w:rsidP="00FB597C">
      <w:pPr>
        <w:tabs>
          <w:tab w:val="left" w:pos="1575"/>
        </w:tabs>
        <w:rPr>
          <w:highlight w:val="yellow"/>
        </w:rPr>
      </w:pPr>
    </w:p>
    <w:p w14:paraId="66DA7464" w14:textId="77777777" w:rsidR="00E054BE" w:rsidRPr="00737574" w:rsidRDefault="00E054BE" w:rsidP="00FB597C">
      <w:pPr>
        <w:tabs>
          <w:tab w:val="left" w:pos="1575"/>
        </w:tabs>
        <w:rPr>
          <w:highlight w:val="yellow"/>
        </w:rPr>
      </w:pPr>
      <w:r w:rsidRPr="00737574">
        <w:rPr>
          <w:highlight w:val="yellow"/>
        </w:rPr>
        <w:t>The grant.xml file contains information about a grant and the studies.xml file contains a list of studies funded by that grant. You need to create schemas to validate both the XML vocabularies. After completing that, you will create and validate a compound document containing both grant and study information.</w:t>
      </w:r>
    </w:p>
    <w:p w14:paraId="65B0198F" w14:textId="77777777" w:rsidR="00E054BE" w:rsidRPr="00737574" w:rsidRDefault="00E054BE" w:rsidP="00FB597C">
      <w:pPr>
        <w:tabs>
          <w:tab w:val="left" w:pos="1575"/>
        </w:tabs>
        <w:rPr>
          <w:highlight w:val="yellow"/>
        </w:rPr>
      </w:pPr>
    </w:p>
    <w:p w14:paraId="2FD17F1B" w14:textId="77777777" w:rsidR="00E054BE" w:rsidRPr="00737574" w:rsidRDefault="00E054BE" w:rsidP="00E054BE">
      <w:pPr>
        <w:pStyle w:val="ListParagraph"/>
        <w:numPr>
          <w:ilvl w:val="0"/>
          <w:numId w:val="40"/>
        </w:numPr>
        <w:tabs>
          <w:tab w:val="left" w:pos="1575"/>
        </w:tabs>
        <w:rPr>
          <w:highlight w:val="yellow"/>
        </w:rPr>
      </w:pPr>
      <w:r w:rsidRPr="00737574">
        <w:rPr>
          <w:highlight w:val="yellow"/>
        </w:rPr>
        <w:t xml:space="preserve">Create a new schema file called grant.xsd. Add the root schema element to the document and declare the XML Schema namespace using the </w:t>
      </w:r>
      <w:proofErr w:type="spellStart"/>
      <w:r w:rsidRPr="00737574">
        <w:rPr>
          <w:highlight w:val="yellow"/>
        </w:rPr>
        <w:t>xs</w:t>
      </w:r>
      <w:proofErr w:type="spellEnd"/>
      <w:r w:rsidRPr="00737574">
        <w:rPr>
          <w:highlight w:val="yellow"/>
        </w:rPr>
        <w:t xml:space="preserve"> prefix</w:t>
      </w:r>
      <w:r w:rsidR="005F2DCA" w:rsidRPr="00737574">
        <w:rPr>
          <w:highlight w:val="yellow"/>
        </w:rPr>
        <w:t xml:space="preserve"> (unless it was done automatically in the editor you’re using)</w:t>
      </w:r>
      <w:r w:rsidRPr="00737574">
        <w:rPr>
          <w:highlight w:val="yellow"/>
        </w:rPr>
        <w:t>. Set the default namespace of the document to the URI http://uhosp.edu/grant/ns and make this URI the target of the schema.</w:t>
      </w:r>
    </w:p>
    <w:p w14:paraId="130607D4" w14:textId="77777777" w:rsidR="00E054BE" w:rsidRPr="00737574" w:rsidRDefault="00E054BE" w:rsidP="00E054BE">
      <w:pPr>
        <w:tabs>
          <w:tab w:val="left" w:pos="1575"/>
        </w:tabs>
        <w:rPr>
          <w:highlight w:val="yellow"/>
        </w:rPr>
      </w:pPr>
    </w:p>
    <w:p w14:paraId="6966FB66" w14:textId="77777777" w:rsidR="00E054BE" w:rsidRPr="00737574" w:rsidRDefault="00E054BE" w:rsidP="00E054BE">
      <w:pPr>
        <w:pStyle w:val="ListParagraph"/>
        <w:numPr>
          <w:ilvl w:val="0"/>
          <w:numId w:val="40"/>
        </w:numPr>
        <w:tabs>
          <w:tab w:val="left" w:pos="1575"/>
        </w:tabs>
        <w:rPr>
          <w:highlight w:val="yellow"/>
        </w:rPr>
      </w:pPr>
      <w:r w:rsidRPr="00737574">
        <w:rPr>
          <w:highlight w:val="yellow"/>
        </w:rPr>
        <w:t>Create the following custom data types:</w:t>
      </w:r>
    </w:p>
    <w:p w14:paraId="2EC7586A" w14:textId="77777777" w:rsidR="00E054BE" w:rsidRPr="00737574" w:rsidRDefault="00E054BE" w:rsidP="00E054BE">
      <w:pPr>
        <w:pStyle w:val="ListParagraph"/>
        <w:numPr>
          <w:ilvl w:val="1"/>
          <w:numId w:val="40"/>
        </w:numPr>
        <w:tabs>
          <w:tab w:val="left" w:pos="1575"/>
        </w:tabs>
        <w:rPr>
          <w:highlight w:val="yellow"/>
        </w:rPr>
      </w:pPr>
      <w:proofErr w:type="spellStart"/>
      <w:r w:rsidRPr="00737574">
        <w:rPr>
          <w:highlight w:val="yellow"/>
        </w:rPr>
        <w:t>grantType</w:t>
      </w:r>
      <w:proofErr w:type="spellEnd"/>
      <w:r w:rsidRPr="00737574">
        <w:rPr>
          <w:highlight w:val="yellow"/>
        </w:rPr>
        <w:t>, based on the ID data type and following the regular expression pattern “[A-</w:t>
      </w:r>
      <w:proofErr w:type="gramStart"/>
      <w:r w:rsidRPr="00737574">
        <w:rPr>
          <w:highlight w:val="yellow"/>
        </w:rPr>
        <w:t>Z]{</w:t>
      </w:r>
      <w:proofErr w:type="gramEnd"/>
      <w:r w:rsidRPr="00737574">
        <w:rPr>
          <w:highlight w:val="yellow"/>
        </w:rPr>
        <w:t>6}-\d{4}-\d{2}”</w:t>
      </w:r>
    </w:p>
    <w:p w14:paraId="3097A49D" w14:textId="77777777" w:rsidR="00E054BE" w:rsidRPr="00737574" w:rsidRDefault="00E054BE" w:rsidP="00E054BE">
      <w:pPr>
        <w:pStyle w:val="ListParagraph"/>
        <w:numPr>
          <w:ilvl w:val="1"/>
          <w:numId w:val="40"/>
        </w:numPr>
        <w:tabs>
          <w:tab w:val="left" w:pos="1575"/>
        </w:tabs>
        <w:rPr>
          <w:highlight w:val="yellow"/>
        </w:rPr>
      </w:pPr>
      <w:proofErr w:type="spellStart"/>
      <w:r w:rsidRPr="00737574">
        <w:rPr>
          <w:highlight w:val="yellow"/>
        </w:rPr>
        <w:t>fundingType</w:t>
      </w:r>
      <w:proofErr w:type="spellEnd"/>
      <w:r w:rsidRPr="00737574">
        <w:rPr>
          <w:highlight w:val="yellow"/>
        </w:rPr>
        <w:t xml:space="preserve"> based on the string data type and limited to the following values: federal, state, local, and private</w:t>
      </w:r>
    </w:p>
    <w:p w14:paraId="4492E72A" w14:textId="77777777" w:rsidR="00E054BE" w:rsidRPr="00737574" w:rsidRDefault="00E054BE" w:rsidP="00FB597C">
      <w:pPr>
        <w:tabs>
          <w:tab w:val="left" w:pos="1575"/>
        </w:tabs>
        <w:rPr>
          <w:highlight w:val="yellow"/>
        </w:rPr>
      </w:pPr>
    </w:p>
    <w:p w14:paraId="52BAFEB6" w14:textId="77777777" w:rsidR="00E054BE" w:rsidRPr="00737574" w:rsidRDefault="00E054BE" w:rsidP="00E054BE">
      <w:pPr>
        <w:pStyle w:val="ListParagraph"/>
        <w:numPr>
          <w:ilvl w:val="0"/>
          <w:numId w:val="40"/>
        </w:numPr>
        <w:tabs>
          <w:tab w:val="left" w:pos="1575"/>
        </w:tabs>
        <w:rPr>
          <w:highlight w:val="yellow"/>
        </w:rPr>
      </w:pPr>
      <w:r w:rsidRPr="00737574">
        <w:rPr>
          <w:highlight w:val="yellow"/>
        </w:rPr>
        <w:t xml:space="preserve">Using a Russian doll design, declare the grant element with the following nested child elements: </w:t>
      </w:r>
    </w:p>
    <w:p w14:paraId="6ACA7EC1" w14:textId="77777777" w:rsidR="00E054BE" w:rsidRPr="00737574" w:rsidRDefault="00E054BE" w:rsidP="00E054BE">
      <w:pPr>
        <w:pStyle w:val="ListParagraph"/>
        <w:numPr>
          <w:ilvl w:val="1"/>
          <w:numId w:val="40"/>
        </w:numPr>
        <w:tabs>
          <w:tab w:val="left" w:pos="1575"/>
        </w:tabs>
        <w:rPr>
          <w:highlight w:val="yellow"/>
        </w:rPr>
      </w:pPr>
      <w:r w:rsidRPr="00737574">
        <w:rPr>
          <w:highlight w:val="yellow"/>
        </w:rPr>
        <w:t xml:space="preserve">title, </w:t>
      </w:r>
    </w:p>
    <w:p w14:paraId="756DAEDE" w14:textId="77777777" w:rsidR="00E054BE" w:rsidRPr="00737574" w:rsidRDefault="00E054BE" w:rsidP="00E054BE">
      <w:pPr>
        <w:pStyle w:val="ListParagraph"/>
        <w:numPr>
          <w:ilvl w:val="1"/>
          <w:numId w:val="40"/>
        </w:numPr>
        <w:tabs>
          <w:tab w:val="left" w:pos="1575"/>
        </w:tabs>
        <w:rPr>
          <w:highlight w:val="yellow"/>
        </w:rPr>
      </w:pPr>
      <w:r w:rsidRPr="00737574">
        <w:rPr>
          <w:highlight w:val="yellow"/>
        </w:rPr>
        <w:t xml:space="preserve">agency, </w:t>
      </w:r>
    </w:p>
    <w:p w14:paraId="0BDA6520" w14:textId="77777777" w:rsidR="00E054BE" w:rsidRPr="00737574" w:rsidRDefault="00E054BE" w:rsidP="00E054BE">
      <w:pPr>
        <w:pStyle w:val="ListParagraph"/>
        <w:numPr>
          <w:ilvl w:val="1"/>
          <w:numId w:val="40"/>
        </w:numPr>
        <w:tabs>
          <w:tab w:val="left" w:pos="1575"/>
        </w:tabs>
        <w:rPr>
          <w:highlight w:val="yellow"/>
        </w:rPr>
      </w:pPr>
      <w:r w:rsidRPr="00737574">
        <w:rPr>
          <w:highlight w:val="yellow"/>
        </w:rPr>
        <w:lastRenderedPageBreak/>
        <w:t xml:space="preserve">department, </w:t>
      </w:r>
    </w:p>
    <w:p w14:paraId="54663472" w14:textId="77777777" w:rsidR="00E054BE" w:rsidRPr="00737574" w:rsidRDefault="00E054BE" w:rsidP="00E054BE">
      <w:pPr>
        <w:pStyle w:val="ListParagraph"/>
        <w:numPr>
          <w:ilvl w:val="1"/>
          <w:numId w:val="40"/>
        </w:numPr>
        <w:tabs>
          <w:tab w:val="left" w:pos="1575"/>
        </w:tabs>
        <w:rPr>
          <w:highlight w:val="yellow"/>
        </w:rPr>
      </w:pPr>
      <w:r w:rsidRPr="00737574">
        <w:rPr>
          <w:highlight w:val="yellow"/>
        </w:rPr>
        <w:t xml:space="preserve">summary, </w:t>
      </w:r>
    </w:p>
    <w:p w14:paraId="6FF6DF9D" w14:textId="77777777" w:rsidR="00E054BE" w:rsidRPr="00737574" w:rsidRDefault="00E054BE" w:rsidP="00E054BE">
      <w:pPr>
        <w:pStyle w:val="ListParagraph"/>
        <w:numPr>
          <w:ilvl w:val="1"/>
          <w:numId w:val="40"/>
        </w:numPr>
        <w:tabs>
          <w:tab w:val="left" w:pos="1575"/>
        </w:tabs>
        <w:rPr>
          <w:highlight w:val="yellow"/>
        </w:rPr>
      </w:pPr>
      <w:r w:rsidRPr="00737574">
        <w:rPr>
          <w:highlight w:val="yellow"/>
        </w:rPr>
        <w:t xml:space="preserve">initiated, </w:t>
      </w:r>
    </w:p>
    <w:p w14:paraId="6CED80F2" w14:textId="77777777" w:rsidR="00E054BE" w:rsidRPr="00737574" w:rsidRDefault="00E054BE" w:rsidP="00E054BE">
      <w:pPr>
        <w:pStyle w:val="ListParagraph"/>
        <w:numPr>
          <w:ilvl w:val="1"/>
          <w:numId w:val="40"/>
        </w:numPr>
        <w:tabs>
          <w:tab w:val="left" w:pos="1575"/>
        </w:tabs>
        <w:rPr>
          <w:highlight w:val="yellow"/>
        </w:rPr>
      </w:pPr>
      <w:r w:rsidRPr="00737574">
        <w:rPr>
          <w:highlight w:val="yellow"/>
        </w:rPr>
        <w:t xml:space="preserve">expires, and </w:t>
      </w:r>
    </w:p>
    <w:p w14:paraId="6E78A7F1" w14:textId="77777777" w:rsidR="00E054BE" w:rsidRPr="00737574" w:rsidRDefault="00E054BE" w:rsidP="00E054BE">
      <w:pPr>
        <w:pStyle w:val="ListParagraph"/>
        <w:numPr>
          <w:ilvl w:val="1"/>
          <w:numId w:val="40"/>
        </w:numPr>
        <w:tabs>
          <w:tab w:val="left" w:pos="1575"/>
        </w:tabs>
        <w:rPr>
          <w:highlight w:val="yellow"/>
        </w:rPr>
      </w:pPr>
      <w:r w:rsidRPr="00737574">
        <w:rPr>
          <w:highlight w:val="yellow"/>
        </w:rPr>
        <w:t xml:space="preserve">coordinator. </w:t>
      </w:r>
    </w:p>
    <w:p w14:paraId="25CFB546" w14:textId="77777777" w:rsidR="00E054BE" w:rsidRPr="00737574" w:rsidRDefault="00E054BE" w:rsidP="00E054BE">
      <w:pPr>
        <w:tabs>
          <w:tab w:val="left" w:pos="1575"/>
        </w:tabs>
        <w:ind w:left="720"/>
        <w:rPr>
          <w:highlight w:val="yellow"/>
        </w:rPr>
      </w:pPr>
    </w:p>
    <w:p w14:paraId="2C6A077C" w14:textId="77777777" w:rsidR="005F2DCA" w:rsidRPr="00737574" w:rsidRDefault="00E054BE" w:rsidP="00E054BE">
      <w:pPr>
        <w:tabs>
          <w:tab w:val="left" w:pos="1575"/>
        </w:tabs>
        <w:ind w:left="720"/>
        <w:rPr>
          <w:highlight w:val="yellow"/>
        </w:rPr>
      </w:pPr>
      <w:proofErr w:type="gramStart"/>
      <w:r w:rsidRPr="00737574">
        <w:rPr>
          <w:highlight w:val="yellow"/>
        </w:rPr>
        <w:t>All of</w:t>
      </w:r>
      <w:proofErr w:type="gramEnd"/>
      <w:r w:rsidRPr="00737574">
        <w:rPr>
          <w:highlight w:val="yellow"/>
        </w:rPr>
        <w:t xml:space="preserve"> the child elements should contain string data except the initiated and expires elements, which contain dates. </w:t>
      </w:r>
    </w:p>
    <w:p w14:paraId="7AADFDB4" w14:textId="77777777" w:rsidR="005F2DCA" w:rsidRPr="00737574" w:rsidRDefault="005F2DCA" w:rsidP="00E054BE">
      <w:pPr>
        <w:tabs>
          <w:tab w:val="left" w:pos="1575"/>
        </w:tabs>
        <w:ind w:left="720"/>
        <w:rPr>
          <w:highlight w:val="yellow"/>
        </w:rPr>
      </w:pPr>
    </w:p>
    <w:p w14:paraId="7FEAE48A" w14:textId="77777777" w:rsidR="005F2DCA" w:rsidRPr="00737574" w:rsidRDefault="00E054BE" w:rsidP="00E054BE">
      <w:pPr>
        <w:tabs>
          <w:tab w:val="left" w:pos="1575"/>
        </w:tabs>
        <w:ind w:left="720"/>
        <w:rPr>
          <w:highlight w:val="yellow"/>
        </w:rPr>
      </w:pPr>
      <w:r w:rsidRPr="00737574">
        <w:rPr>
          <w:highlight w:val="yellow"/>
        </w:rPr>
        <w:t xml:space="preserve">The grant element should also support two attributes: </w:t>
      </w:r>
    </w:p>
    <w:p w14:paraId="714E6F9A" w14:textId="77777777" w:rsidR="005F2DCA" w:rsidRPr="00737574" w:rsidRDefault="00E054BE" w:rsidP="005F2DCA">
      <w:pPr>
        <w:pStyle w:val="ListParagraph"/>
        <w:numPr>
          <w:ilvl w:val="0"/>
          <w:numId w:val="41"/>
        </w:numPr>
        <w:tabs>
          <w:tab w:val="left" w:pos="1575"/>
        </w:tabs>
        <w:rPr>
          <w:highlight w:val="yellow"/>
        </w:rPr>
      </w:pPr>
      <w:r w:rsidRPr="00737574">
        <w:rPr>
          <w:highlight w:val="yellow"/>
        </w:rPr>
        <w:t xml:space="preserve">The </w:t>
      </w:r>
      <w:proofErr w:type="spellStart"/>
      <w:r w:rsidRPr="00737574">
        <w:rPr>
          <w:highlight w:val="yellow"/>
        </w:rPr>
        <w:t>grantNum</w:t>
      </w:r>
      <w:proofErr w:type="spellEnd"/>
      <w:r w:rsidRPr="00737574">
        <w:rPr>
          <w:highlight w:val="yellow"/>
        </w:rPr>
        <w:t xml:space="preserve"> attribute contains </w:t>
      </w:r>
      <w:proofErr w:type="spellStart"/>
      <w:r w:rsidRPr="00737574">
        <w:rPr>
          <w:highlight w:val="yellow"/>
        </w:rPr>
        <w:t>grantType</w:t>
      </w:r>
      <w:proofErr w:type="spellEnd"/>
      <w:r w:rsidRPr="00737574">
        <w:rPr>
          <w:highlight w:val="yellow"/>
        </w:rPr>
        <w:t xml:space="preserve"> </w:t>
      </w:r>
      <w:r w:rsidR="005F2DCA" w:rsidRPr="00737574">
        <w:rPr>
          <w:highlight w:val="yellow"/>
        </w:rPr>
        <w:t>data; and,</w:t>
      </w:r>
      <w:r w:rsidRPr="00737574">
        <w:rPr>
          <w:highlight w:val="yellow"/>
        </w:rPr>
        <w:t xml:space="preserve"> </w:t>
      </w:r>
    </w:p>
    <w:p w14:paraId="691C4F51" w14:textId="77777777" w:rsidR="00E054BE" w:rsidRPr="00737574" w:rsidRDefault="00E054BE" w:rsidP="005F2DCA">
      <w:pPr>
        <w:pStyle w:val="ListParagraph"/>
        <w:numPr>
          <w:ilvl w:val="0"/>
          <w:numId w:val="41"/>
        </w:numPr>
        <w:tabs>
          <w:tab w:val="left" w:pos="1575"/>
        </w:tabs>
        <w:rPr>
          <w:highlight w:val="yellow"/>
        </w:rPr>
      </w:pPr>
      <w:r w:rsidRPr="00737574">
        <w:rPr>
          <w:highlight w:val="yellow"/>
        </w:rPr>
        <w:t>The funding attr</w:t>
      </w:r>
      <w:r w:rsidR="005F2DCA" w:rsidRPr="00737574">
        <w:rPr>
          <w:highlight w:val="yellow"/>
        </w:rPr>
        <w:t xml:space="preserve">ibute contains </w:t>
      </w:r>
      <w:proofErr w:type="spellStart"/>
      <w:r w:rsidR="005F2DCA" w:rsidRPr="00737574">
        <w:rPr>
          <w:highlight w:val="yellow"/>
        </w:rPr>
        <w:t>fundingType</w:t>
      </w:r>
      <w:proofErr w:type="spellEnd"/>
      <w:r w:rsidR="005F2DCA" w:rsidRPr="00737574">
        <w:rPr>
          <w:highlight w:val="yellow"/>
        </w:rPr>
        <w:t xml:space="preserve"> data.</w:t>
      </w:r>
    </w:p>
    <w:p w14:paraId="7E1BD7AC" w14:textId="77777777" w:rsidR="00E054BE" w:rsidRPr="00737574" w:rsidRDefault="00E054BE" w:rsidP="00FB597C">
      <w:pPr>
        <w:tabs>
          <w:tab w:val="left" w:pos="1575"/>
        </w:tabs>
        <w:rPr>
          <w:highlight w:val="yellow"/>
        </w:rPr>
      </w:pPr>
    </w:p>
    <w:p w14:paraId="0D2DEE5A" w14:textId="42AD9A10" w:rsidR="00E054BE" w:rsidRPr="00737574" w:rsidRDefault="005F2DCA" w:rsidP="005F2DCA">
      <w:pPr>
        <w:pStyle w:val="ListParagraph"/>
        <w:numPr>
          <w:ilvl w:val="0"/>
          <w:numId w:val="40"/>
        </w:numPr>
        <w:tabs>
          <w:tab w:val="left" w:pos="1575"/>
        </w:tabs>
        <w:rPr>
          <w:highlight w:val="yellow"/>
        </w:rPr>
      </w:pPr>
      <w:r w:rsidRPr="00737574">
        <w:rPr>
          <w:highlight w:val="yellow"/>
        </w:rPr>
        <w:t xml:space="preserve">Open the grant.xml document. Within the root element, declare the XML Schema instance namespace using the </w:t>
      </w:r>
      <w:proofErr w:type="spellStart"/>
      <w:r w:rsidRPr="00737574">
        <w:rPr>
          <w:highlight w:val="yellow"/>
        </w:rPr>
        <w:t>xsi</w:t>
      </w:r>
      <w:proofErr w:type="spellEnd"/>
      <w:r w:rsidRPr="00737574">
        <w:rPr>
          <w:highlight w:val="yellow"/>
        </w:rPr>
        <w:t xml:space="preserve"> namespace prefix. Declare the grant namespace using the URI http://uhosp.edu/grant/ns and the prefix gr. Set the location of the schema to the grant namespace and the grant.xsd file.</w:t>
      </w:r>
    </w:p>
    <w:p w14:paraId="361DB8C1" w14:textId="77777777" w:rsidR="005F2DCA" w:rsidRPr="00737574" w:rsidRDefault="005F2DCA" w:rsidP="005F2DCA">
      <w:pPr>
        <w:pStyle w:val="ListParagraph"/>
        <w:tabs>
          <w:tab w:val="left" w:pos="1575"/>
        </w:tabs>
        <w:ind w:left="360"/>
        <w:rPr>
          <w:highlight w:val="yellow"/>
        </w:rPr>
      </w:pPr>
    </w:p>
    <w:p w14:paraId="2D459796" w14:textId="77777777" w:rsidR="005F2DCA" w:rsidRPr="00737574" w:rsidRDefault="005F2DCA" w:rsidP="005F2DCA">
      <w:pPr>
        <w:pStyle w:val="ListParagraph"/>
        <w:numPr>
          <w:ilvl w:val="0"/>
          <w:numId w:val="40"/>
        </w:numPr>
        <w:tabs>
          <w:tab w:val="left" w:pos="1575"/>
        </w:tabs>
        <w:rPr>
          <w:highlight w:val="yellow"/>
        </w:rPr>
      </w:pPr>
      <w:r w:rsidRPr="00737574">
        <w:rPr>
          <w:highlight w:val="yellow"/>
        </w:rPr>
        <w:t>Change the name of the grant element to a qualified name by adding the gr prefix to the opening and closing tags. Validate the document using XML-Spy or another parser. Correct any validation errors there may be in the data file or the schema file.</w:t>
      </w:r>
    </w:p>
    <w:p w14:paraId="61D5164E" w14:textId="77777777" w:rsidR="005F2DCA" w:rsidRPr="00737574" w:rsidRDefault="005F2DCA" w:rsidP="005F2DCA">
      <w:pPr>
        <w:tabs>
          <w:tab w:val="left" w:pos="1575"/>
        </w:tabs>
        <w:rPr>
          <w:highlight w:val="yellow"/>
        </w:rPr>
      </w:pPr>
    </w:p>
    <w:p w14:paraId="46C58CBF" w14:textId="77777777" w:rsidR="005F2DCA" w:rsidRPr="00737574" w:rsidRDefault="005F2DCA" w:rsidP="005F2DCA">
      <w:pPr>
        <w:pStyle w:val="ListParagraph"/>
        <w:numPr>
          <w:ilvl w:val="0"/>
          <w:numId w:val="40"/>
        </w:numPr>
        <w:tabs>
          <w:tab w:val="left" w:pos="1575"/>
        </w:tabs>
        <w:rPr>
          <w:highlight w:val="yellow"/>
        </w:rPr>
      </w:pPr>
      <w:r w:rsidRPr="00737574">
        <w:rPr>
          <w:highlight w:val="yellow"/>
        </w:rPr>
        <w:t xml:space="preserve">Create a new schema file called slist.xsd. Insert the root schema element and declare the XML Schema namespace using the </w:t>
      </w:r>
      <w:proofErr w:type="spellStart"/>
      <w:r w:rsidRPr="00737574">
        <w:rPr>
          <w:highlight w:val="yellow"/>
        </w:rPr>
        <w:t>xs</w:t>
      </w:r>
      <w:proofErr w:type="spellEnd"/>
      <w:r w:rsidRPr="00737574">
        <w:rPr>
          <w:highlight w:val="yellow"/>
        </w:rPr>
        <w:t xml:space="preserve"> prefix (unless it is set for you by the editor you are using). Set the default namespace and schema target to the URI http://uhosp.edu/studies/ns.</w:t>
      </w:r>
    </w:p>
    <w:p w14:paraId="23B55022" w14:textId="77777777" w:rsidR="005F2DCA" w:rsidRPr="00737574" w:rsidRDefault="005F2DCA" w:rsidP="005F2DCA">
      <w:pPr>
        <w:pStyle w:val="ListParagraph"/>
        <w:rPr>
          <w:highlight w:val="yellow"/>
        </w:rPr>
      </w:pPr>
    </w:p>
    <w:p w14:paraId="7DCFEC88" w14:textId="77777777" w:rsidR="005F2DCA" w:rsidRPr="00737574" w:rsidRDefault="005F2DCA" w:rsidP="005F2DCA">
      <w:pPr>
        <w:pStyle w:val="ListParagraph"/>
        <w:numPr>
          <w:ilvl w:val="0"/>
          <w:numId w:val="40"/>
        </w:numPr>
        <w:tabs>
          <w:tab w:val="left" w:pos="1575"/>
        </w:tabs>
        <w:rPr>
          <w:highlight w:val="yellow"/>
        </w:rPr>
      </w:pPr>
      <w:r w:rsidRPr="00737574">
        <w:rPr>
          <w:highlight w:val="yellow"/>
        </w:rPr>
        <w:t>Create the following user-defined data types:</w:t>
      </w:r>
    </w:p>
    <w:p w14:paraId="2CB228D9" w14:textId="77777777" w:rsidR="005F2DCA" w:rsidRPr="00737574" w:rsidRDefault="005F2DCA" w:rsidP="005F2DCA">
      <w:pPr>
        <w:pStyle w:val="ListParagraph"/>
        <w:numPr>
          <w:ilvl w:val="1"/>
          <w:numId w:val="40"/>
        </w:numPr>
        <w:tabs>
          <w:tab w:val="left" w:pos="1575"/>
        </w:tabs>
        <w:rPr>
          <w:highlight w:val="yellow"/>
        </w:rPr>
      </w:pPr>
      <w:proofErr w:type="spellStart"/>
      <w:r w:rsidRPr="00737574">
        <w:rPr>
          <w:highlight w:val="yellow"/>
        </w:rPr>
        <w:t>studyIDType</w:t>
      </w:r>
      <w:proofErr w:type="spellEnd"/>
      <w:r w:rsidRPr="00737574">
        <w:rPr>
          <w:highlight w:val="yellow"/>
        </w:rPr>
        <w:t>, based on the ID data type and following the regular expression pattern “CCC-\d{3}-\</w:t>
      </w:r>
      <w:proofErr w:type="gramStart"/>
      <w:r w:rsidRPr="00737574">
        <w:rPr>
          <w:highlight w:val="yellow"/>
        </w:rPr>
        <w:t>d{</w:t>
      </w:r>
      <w:proofErr w:type="gramEnd"/>
      <w:r w:rsidRPr="00737574">
        <w:rPr>
          <w:highlight w:val="yellow"/>
        </w:rPr>
        <w:t xml:space="preserve">2}”; </w:t>
      </w:r>
    </w:p>
    <w:p w14:paraId="49D5E805" w14:textId="77777777" w:rsidR="005F2DCA" w:rsidRPr="00737574" w:rsidRDefault="005F2DCA" w:rsidP="005F2DCA">
      <w:pPr>
        <w:pStyle w:val="ListParagraph"/>
        <w:numPr>
          <w:ilvl w:val="1"/>
          <w:numId w:val="40"/>
        </w:numPr>
        <w:tabs>
          <w:tab w:val="left" w:pos="1575"/>
        </w:tabs>
        <w:rPr>
          <w:highlight w:val="yellow"/>
        </w:rPr>
      </w:pPr>
      <w:proofErr w:type="spellStart"/>
      <w:r w:rsidRPr="00737574">
        <w:rPr>
          <w:highlight w:val="yellow"/>
        </w:rPr>
        <w:t>genderType</w:t>
      </w:r>
      <w:proofErr w:type="spellEnd"/>
      <w:r w:rsidRPr="00737574">
        <w:rPr>
          <w:highlight w:val="yellow"/>
        </w:rPr>
        <w:t xml:space="preserve">, based on the string data type and limited to the values: female, male, and all; and, </w:t>
      </w:r>
    </w:p>
    <w:p w14:paraId="2E32E3D4" w14:textId="77777777" w:rsidR="005F2DCA" w:rsidRPr="00737574" w:rsidRDefault="005F2DCA" w:rsidP="005F2DCA">
      <w:pPr>
        <w:pStyle w:val="ListParagraph"/>
        <w:numPr>
          <w:ilvl w:val="1"/>
          <w:numId w:val="40"/>
        </w:numPr>
        <w:tabs>
          <w:tab w:val="left" w:pos="1575"/>
        </w:tabs>
        <w:rPr>
          <w:highlight w:val="yellow"/>
        </w:rPr>
      </w:pPr>
      <w:proofErr w:type="spellStart"/>
      <w:r w:rsidRPr="00737574">
        <w:rPr>
          <w:highlight w:val="yellow"/>
        </w:rPr>
        <w:t>phaseType</w:t>
      </w:r>
      <w:proofErr w:type="spellEnd"/>
      <w:r w:rsidRPr="00737574">
        <w:rPr>
          <w:highlight w:val="yellow"/>
        </w:rPr>
        <w:t>, based on the positive integer data type and having a maximum value of 3 (inclusive)</w:t>
      </w:r>
    </w:p>
    <w:p w14:paraId="715B17F3" w14:textId="77777777" w:rsidR="005F2DCA" w:rsidRPr="00737574" w:rsidRDefault="005F2DCA" w:rsidP="005F2DCA">
      <w:pPr>
        <w:pStyle w:val="ListParagraph"/>
        <w:tabs>
          <w:tab w:val="left" w:pos="1575"/>
        </w:tabs>
        <w:ind w:left="360"/>
        <w:rPr>
          <w:highlight w:val="yellow"/>
        </w:rPr>
      </w:pPr>
    </w:p>
    <w:p w14:paraId="4EB2C09C" w14:textId="77777777" w:rsidR="005F2DCA" w:rsidRPr="00737574" w:rsidRDefault="005F2DCA" w:rsidP="005F2DCA">
      <w:pPr>
        <w:pStyle w:val="ListParagraph"/>
        <w:numPr>
          <w:ilvl w:val="0"/>
          <w:numId w:val="40"/>
        </w:numPr>
        <w:tabs>
          <w:tab w:val="left" w:pos="1575"/>
        </w:tabs>
        <w:rPr>
          <w:highlight w:val="yellow"/>
        </w:rPr>
      </w:pPr>
      <w:r w:rsidRPr="00737574">
        <w:rPr>
          <w:highlight w:val="yellow"/>
        </w:rPr>
        <w:t xml:space="preserve">Apply a Venetian blind layout to this schema. Start by creating an element group named </w:t>
      </w:r>
      <w:proofErr w:type="spellStart"/>
      <w:r w:rsidRPr="00737574">
        <w:rPr>
          <w:highlight w:val="yellow"/>
        </w:rPr>
        <w:t>studyElements</w:t>
      </w:r>
      <w:proofErr w:type="spellEnd"/>
      <w:r w:rsidRPr="00737574">
        <w:rPr>
          <w:highlight w:val="yellow"/>
        </w:rPr>
        <w:t xml:space="preserve"> containing the following sequence of elements:</w:t>
      </w:r>
    </w:p>
    <w:p w14:paraId="3A93F9EA" w14:textId="77777777" w:rsidR="005F2DCA" w:rsidRPr="00737574" w:rsidRDefault="005F2DCA" w:rsidP="005F2DCA">
      <w:pPr>
        <w:pStyle w:val="ListParagraph"/>
        <w:numPr>
          <w:ilvl w:val="1"/>
          <w:numId w:val="40"/>
        </w:numPr>
        <w:tabs>
          <w:tab w:val="left" w:pos="1575"/>
        </w:tabs>
        <w:rPr>
          <w:highlight w:val="yellow"/>
        </w:rPr>
      </w:pPr>
      <w:r w:rsidRPr="00737574">
        <w:rPr>
          <w:highlight w:val="yellow"/>
        </w:rPr>
        <w:t xml:space="preserve"> title, </w:t>
      </w:r>
    </w:p>
    <w:p w14:paraId="59E7464C" w14:textId="77777777" w:rsidR="005F2DCA" w:rsidRPr="00737574" w:rsidRDefault="005F2DCA" w:rsidP="005F2DCA">
      <w:pPr>
        <w:pStyle w:val="ListParagraph"/>
        <w:numPr>
          <w:ilvl w:val="1"/>
          <w:numId w:val="40"/>
        </w:numPr>
        <w:tabs>
          <w:tab w:val="left" w:pos="1575"/>
        </w:tabs>
        <w:rPr>
          <w:highlight w:val="yellow"/>
        </w:rPr>
      </w:pPr>
      <w:r w:rsidRPr="00737574">
        <w:rPr>
          <w:highlight w:val="yellow"/>
        </w:rPr>
        <w:t xml:space="preserve">summary, </w:t>
      </w:r>
    </w:p>
    <w:p w14:paraId="1880A59B" w14:textId="77777777" w:rsidR="005F2DCA" w:rsidRPr="00737574" w:rsidRDefault="005F2DCA" w:rsidP="005F2DCA">
      <w:pPr>
        <w:pStyle w:val="ListParagraph"/>
        <w:numPr>
          <w:ilvl w:val="1"/>
          <w:numId w:val="40"/>
        </w:numPr>
        <w:tabs>
          <w:tab w:val="left" w:pos="1575"/>
        </w:tabs>
        <w:rPr>
          <w:highlight w:val="yellow"/>
        </w:rPr>
      </w:pPr>
      <w:r w:rsidRPr="00737574">
        <w:rPr>
          <w:highlight w:val="yellow"/>
        </w:rPr>
        <w:t xml:space="preserve">pi, </w:t>
      </w:r>
    </w:p>
    <w:p w14:paraId="1A5DF68A" w14:textId="77777777" w:rsidR="005F2DCA" w:rsidRPr="00737574" w:rsidRDefault="005F2DCA" w:rsidP="005F2DCA">
      <w:pPr>
        <w:pStyle w:val="ListParagraph"/>
        <w:numPr>
          <w:ilvl w:val="1"/>
          <w:numId w:val="40"/>
        </w:numPr>
        <w:tabs>
          <w:tab w:val="left" w:pos="1575"/>
        </w:tabs>
        <w:rPr>
          <w:highlight w:val="yellow"/>
        </w:rPr>
      </w:pPr>
      <w:proofErr w:type="spellStart"/>
      <w:r w:rsidRPr="00737574">
        <w:rPr>
          <w:highlight w:val="yellow"/>
        </w:rPr>
        <w:t>startDate</w:t>
      </w:r>
      <w:proofErr w:type="spellEnd"/>
      <w:r w:rsidRPr="00737574">
        <w:rPr>
          <w:highlight w:val="yellow"/>
        </w:rPr>
        <w:t xml:space="preserve">, </w:t>
      </w:r>
    </w:p>
    <w:p w14:paraId="21C7CDB2" w14:textId="77777777" w:rsidR="005F2DCA" w:rsidRPr="00737574" w:rsidRDefault="005F2DCA" w:rsidP="005F2DCA">
      <w:pPr>
        <w:pStyle w:val="ListParagraph"/>
        <w:numPr>
          <w:ilvl w:val="1"/>
          <w:numId w:val="40"/>
        </w:numPr>
        <w:tabs>
          <w:tab w:val="left" w:pos="1575"/>
        </w:tabs>
        <w:rPr>
          <w:highlight w:val="yellow"/>
        </w:rPr>
      </w:pPr>
      <w:proofErr w:type="spellStart"/>
      <w:r w:rsidRPr="00737574">
        <w:rPr>
          <w:highlight w:val="yellow"/>
        </w:rPr>
        <w:t>stopDate</w:t>
      </w:r>
      <w:proofErr w:type="spellEnd"/>
      <w:r w:rsidRPr="00737574">
        <w:rPr>
          <w:highlight w:val="yellow"/>
        </w:rPr>
        <w:t xml:space="preserve">, </w:t>
      </w:r>
    </w:p>
    <w:p w14:paraId="092AFD09" w14:textId="77777777" w:rsidR="005F2DCA" w:rsidRPr="00737574" w:rsidRDefault="005F2DCA" w:rsidP="005F2DCA">
      <w:pPr>
        <w:pStyle w:val="ListParagraph"/>
        <w:numPr>
          <w:ilvl w:val="1"/>
          <w:numId w:val="40"/>
        </w:numPr>
        <w:tabs>
          <w:tab w:val="left" w:pos="1575"/>
        </w:tabs>
        <w:rPr>
          <w:highlight w:val="yellow"/>
        </w:rPr>
      </w:pPr>
      <w:r w:rsidRPr="00737574">
        <w:rPr>
          <w:highlight w:val="yellow"/>
        </w:rPr>
        <w:t xml:space="preserve">enrollment, </w:t>
      </w:r>
    </w:p>
    <w:p w14:paraId="5139EDCD" w14:textId="77777777" w:rsidR="005F2DCA" w:rsidRPr="00737574" w:rsidRDefault="005F2DCA" w:rsidP="005F2DCA">
      <w:pPr>
        <w:pStyle w:val="ListParagraph"/>
        <w:numPr>
          <w:ilvl w:val="1"/>
          <w:numId w:val="40"/>
        </w:numPr>
        <w:tabs>
          <w:tab w:val="left" w:pos="1575"/>
        </w:tabs>
        <w:rPr>
          <w:highlight w:val="yellow"/>
        </w:rPr>
      </w:pPr>
      <w:r w:rsidRPr="00737574">
        <w:rPr>
          <w:highlight w:val="yellow"/>
        </w:rPr>
        <w:t xml:space="preserve">gender, </w:t>
      </w:r>
    </w:p>
    <w:p w14:paraId="3664BFC5" w14:textId="77777777" w:rsidR="005F2DCA" w:rsidRPr="00737574" w:rsidRDefault="005F2DCA" w:rsidP="005F2DCA">
      <w:pPr>
        <w:pStyle w:val="ListParagraph"/>
        <w:numPr>
          <w:ilvl w:val="1"/>
          <w:numId w:val="40"/>
        </w:numPr>
        <w:tabs>
          <w:tab w:val="left" w:pos="1575"/>
        </w:tabs>
        <w:rPr>
          <w:highlight w:val="yellow"/>
        </w:rPr>
      </w:pPr>
      <w:r w:rsidRPr="00737574">
        <w:rPr>
          <w:highlight w:val="yellow"/>
        </w:rPr>
        <w:t xml:space="preserve">phase, and </w:t>
      </w:r>
    </w:p>
    <w:p w14:paraId="521DAA6D" w14:textId="77777777" w:rsidR="005F2DCA" w:rsidRPr="00737574" w:rsidRDefault="005F2DCA" w:rsidP="005F2DCA">
      <w:pPr>
        <w:pStyle w:val="ListParagraph"/>
        <w:numPr>
          <w:ilvl w:val="1"/>
          <w:numId w:val="40"/>
        </w:numPr>
        <w:tabs>
          <w:tab w:val="left" w:pos="1575"/>
        </w:tabs>
        <w:rPr>
          <w:highlight w:val="yellow"/>
        </w:rPr>
      </w:pPr>
      <w:r w:rsidRPr="00737574">
        <w:rPr>
          <w:highlight w:val="yellow"/>
        </w:rPr>
        <w:t xml:space="preserve">site. </w:t>
      </w:r>
    </w:p>
    <w:p w14:paraId="57200AD6" w14:textId="77777777" w:rsidR="005F2DCA" w:rsidRPr="00737574" w:rsidRDefault="005F2DCA" w:rsidP="005F2DCA">
      <w:pPr>
        <w:tabs>
          <w:tab w:val="left" w:pos="1575"/>
        </w:tabs>
        <w:ind w:left="720"/>
        <w:rPr>
          <w:highlight w:val="yellow"/>
        </w:rPr>
      </w:pPr>
    </w:p>
    <w:p w14:paraId="034C9B86" w14:textId="77777777" w:rsidR="005F2DCA" w:rsidRPr="00737574" w:rsidRDefault="005F2DCA" w:rsidP="005F2DCA">
      <w:pPr>
        <w:tabs>
          <w:tab w:val="left" w:pos="1575"/>
        </w:tabs>
        <w:ind w:left="720"/>
        <w:rPr>
          <w:highlight w:val="yellow"/>
        </w:rPr>
      </w:pPr>
      <w:r w:rsidRPr="00737574">
        <w:rPr>
          <w:highlight w:val="yellow"/>
        </w:rPr>
        <w:lastRenderedPageBreak/>
        <w:t xml:space="preserve">The title, summary, pi, and site elements contain string data. </w:t>
      </w:r>
    </w:p>
    <w:p w14:paraId="2CF706BF" w14:textId="77777777" w:rsidR="005F2DCA" w:rsidRPr="00737574" w:rsidRDefault="005F2DCA" w:rsidP="005F2DCA">
      <w:pPr>
        <w:tabs>
          <w:tab w:val="left" w:pos="1575"/>
        </w:tabs>
        <w:ind w:left="720"/>
        <w:rPr>
          <w:highlight w:val="yellow"/>
        </w:rPr>
      </w:pPr>
    </w:p>
    <w:p w14:paraId="1BCAA788" w14:textId="77777777" w:rsidR="005F2DCA" w:rsidRPr="00737574" w:rsidRDefault="005F2DCA" w:rsidP="005F2DCA">
      <w:pPr>
        <w:tabs>
          <w:tab w:val="left" w:pos="1575"/>
        </w:tabs>
        <w:ind w:left="720"/>
        <w:rPr>
          <w:highlight w:val="yellow"/>
        </w:rPr>
      </w:pPr>
      <w:r w:rsidRPr="00737574">
        <w:rPr>
          <w:highlight w:val="yellow"/>
        </w:rPr>
        <w:t xml:space="preserve">The </w:t>
      </w:r>
      <w:proofErr w:type="spellStart"/>
      <w:r w:rsidRPr="00737574">
        <w:rPr>
          <w:highlight w:val="yellow"/>
        </w:rPr>
        <w:t>startDate</w:t>
      </w:r>
      <w:proofErr w:type="spellEnd"/>
      <w:r w:rsidRPr="00737574">
        <w:rPr>
          <w:highlight w:val="yellow"/>
        </w:rPr>
        <w:t xml:space="preserve"> and </w:t>
      </w:r>
      <w:proofErr w:type="spellStart"/>
      <w:r w:rsidRPr="00737574">
        <w:rPr>
          <w:highlight w:val="yellow"/>
        </w:rPr>
        <w:t>stopDate</w:t>
      </w:r>
      <w:proofErr w:type="spellEnd"/>
      <w:r w:rsidRPr="00737574">
        <w:rPr>
          <w:highlight w:val="yellow"/>
        </w:rPr>
        <w:t xml:space="preserve"> elements contain dates. </w:t>
      </w:r>
    </w:p>
    <w:p w14:paraId="4889C43A" w14:textId="77777777" w:rsidR="005F2DCA" w:rsidRPr="00737574" w:rsidRDefault="005F2DCA" w:rsidP="005F2DCA">
      <w:pPr>
        <w:tabs>
          <w:tab w:val="left" w:pos="1575"/>
        </w:tabs>
        <w:ind w:left="720"/>
        <w:rPr>
          <w:highlight w:val="yellow"/>
        </w:rPr>
      </w:pPr>
    </w:p>
    <w:p w14:paraId="6839CB45" w14:textId="77777777" w:rsidR="005F2DCA" w:rsidRPr="00737574" w:rsidRDefault="005F2DCA" w:rsidP="005F2DCA">
      <w:pPr>
        <w:tabs>
          <w:tab w:val="left" w:pos="1575"/>
        </w:tabs>
        <w:ind w:left="720"/>
        <w:rPr>
          <w:highlight w:val="yellow"/>
        </w:rPr>
      </w:pPr>
      <w:r w:rsidRPr="00737574">
        <w:rPr>
          <w:highlight w:val="yellow"/>
        </w:rPr>
        <w:t xml:space="preserve">The enrollment element contains a nonnegative integer. </w:t>
      </w:r>
    </w:p>
    <w:p w14:paraId="0C380CFB" w14:textId="77777777" w:rsidR="005F2DCA" w:rsidRPr="00737574" w:rsidRDefault="005F2DCA" w:rsidP="005F2DCA">
      <w:pPr>
        <w:tabs>
          <w:tab w:val="left" w:pos="1575"/>
        </w:tabs>
        <w:ind w:left="720"/>
        <w:rPr>
          <w:highlight w:val="yellow"/>
        </w:rPr>
      </w:pPr>
    </w:p>
    <w:p w14:paraId="5D56B6C6" w14:textId="77777777" w:rsidR="005F2DCA" w:rsidRPr="00737574" w:rsidRDefault="005F2DCA" w:rsidP="005F2DCA">
      <w:pPr>
        <w:tabs>
          <w:tab w:val="left" w:pos="1575"/>
        </w:tabs>
        <w:ind w:left="720"/>
        <w:rPr>
          <w:highlight w:val="yellow"/>
        </w:rPr>
      </w:pPr>
      <w:r w:rsidRPr="00737574">
        <w:rPr>
          <w:highlight w:val="yellow"/>
        </w:rPr>
        <w:t xml:space="preserve">The gender and phase elements contain </w:t>
      </w:r>
      <w:proofErr w:type="spellStart"/>
      <w:r w:rsidRPr="00737574">
        <w:rPr>
          <w:highlight w:val="yellow"/>
        </w:rPr>
        <w:t>genderType</w:t>
      </w:r>
      <w:proofErr w:type="spellEnd"/>
      <w:r w:rsidRPr="00737574">
        <w:rPr>
          <w:highlight w:val="yellow"/>
        </w:rPr>
        <w:t xml:space="preserve"> and </w:t>
      </w:r>
      <w:proofErr w:type="spellStart"/>
      <w:r w:rsidRPr="00737574">
        <w:rPr>
          <w:highlight w:val="yellow"/>
        </w:rPr>
        <w:t>phaseType</w:t>
      </w:r>
      <w:proofErr w:type="spellEnd"/>
      <w:r w:rsidRPr="00737574">
        <w:rPr>
          <w:highlight w:val="yellow"/>
        </w:rPr>
        <w:t xml:space="preserve"> data, respectively. </w:t>
      </w:r>
    </w:p>
    <w:p w14:paraId="62AEAF9B" w14:textId="77777777" w:rsidR="005F2DCA" w:rsidRPr="00737574" w:rsidRDefault="005F2DCA" w:rsidP="005F2DCA">
      <w:pPr>
        <w:tabs>
          <w:tab w:val="left" w:pos="1575"/>
        </w:tabs>
        <w:ind w:left="720"/>
        <w:rPr>
          <w:highlight w:val="yellow"/>
        </w:rPr>
      </w:pPr>
    </w:p>
    <w:p w14:paraId="6293B9CE" w14:textId="77777777" w:rsidR="005F2DCA" w:rsidRPr="00737574" w:rsidRDefault="005F2DCA" w:rsidP="005F2DCA">
      <w:pPr>
        <w:tabs>
          <w:tab w:val="left" w:pos="1575"/>
        </w:tabs>
        <w:ind w:left="720"/>
        <w:rPr>
          <w:highlight w:val="yellow"/>
        </w:rPr>
      </w:pPr>
      <w:r w:rsidRPr="00737574">
        <w:rPr>
          <w:highlight w:val="yellow"/>
        </w:rPr>
        <w:t xml:space="preserve">The summary element can occur 0 times. </w:t>
      </w:r>
    </w:p>
    <w:p w14:paraId="584BEE46" w14:textId="77777777" w:rsidR="005F2DCA" w:rsidRPr="00737574" w:rsidRDefault="005F2DCA" w:rsidP="005F2DCA">
      <w:pPr>
        <w:tabs>
          <w:tab w:val="left" w:pos="1575"/>
        </w:tabs>
        <w:ind w:left="720"/>
        <w:rPr>
          <w:highlight w:val="yellow"/>
        </w:rPr>
      </w:pPr>
    </w:p>
    <w:p w14:paraId="7400D67B" w14:textId="77777777" w:rsidR="005F2DCA" w:rsidRPr="00737574" w:rsidRDefault="005F2DCA" w:rsidP="005F2DCA">
      <w:pPr>
        <w:tabs>
          <w:tab w:val="left" w:pos="1575"/>
        </w:tabs>
        <w:ind w:left="720"/>
        <w:rPr>
          <w:highlight w:val="yellow"/>
        </w:rPr>
      </w:pPr>
      <w:r w:rsidRPr="00737574">
        <w:rPr>
          <w:highlight w:val="yellow"/>
        </w:rPr>
        <w:t xml:space="preserve">The site element must occur at least once, but its upper limit is unbounded. </w:t>
      </w:r>
    </w:p>
    <w:p w14:paraId="5F3131D4" w14:textId="77777777" w:rsidR="005F2DCA" w:rsidRPr="00737574" w:rsidRDefault="005F2DCA" w:rsidP="005F2DCA">
      <w:pPr>
        <w:tabs>
          <w:tab w:val="left" w:pos="1575"/>
        </w:tabs>
        <w:ind w:left="720"/>
        <w:rPr>
          <w:highlight w:val="yellow"/>
        </w:rPr>
      </w:pPr>
    </w:p>
    <w:p w14:paraId="7D5189AC" w14:textId="77777777" w:rsidR="005F2DCA" w:rsidRPr="00737574" w:rsidRDefault="005F2DCA" w:rsidP="005F2DCA">
      <w:pPr>
        <w:tabs>
          <w:tab w:val="left" w:pos="1575"/>
        </w:tabs>
        <w:ind w:left="720"/>
        <w:rPr>
          <w:highlight w:val="yellow"/>
        </w:rPr>
      </w:pPr>
      <w:r w:rsidRPr="00737574">
        <w:rPr>
          <w:highlight w:val="yellow"/>
        </w:rPr>
        <w:t>All other elements are assumed to occur only once.</w:t>
      </w:r>
    </w:p>
    <w:p w14:paraId="3C1B8EC2" w14:textId="77777777" w:rsidR="005F2DCA" w:rsidRPr="00737574" w:rsidRDefault="005F2DCA" w:rsidP="005F2DCA">
      <w:pPr>
        <w:tabs>
          <w:tab w:val="left" w:pos="1575"/>
        </w:tabs>
        <w:rPr>
          <w:highlight w:val="yellow"/>
        </w:rPr>
      </w:pPr>
    </w:p>
    <w:p w14:paraId="08408B50" w14:textId="77777777" w:rsidR="005F2DCA" w:rsidRPr="00737574" w:rsidRDefault="005F2DCA" w:rsidP="005F2DCA">
      <w:pPr>
        <w:pStyle w:val="ListParagraph"/>
        <w:numPr>
          <w:ilvl w:val="0"/>
          <w:numId w:val="40"/>
        </w:numPr>
        <w:tabs>
          <w:tab w:val="left" w:pos="1575"/>
        </w:tabs>
        <w:rPr>
          <w:highlight w:val="yellow"/>
        </w:rPr>
      </w:pPr>
      <w:r w:rsidRPr="00737574">
        <w:rPr>
          <w:highlight w:val="yellow"/>
        </w:rPr>
        <w:t xml:space="preserve">Create a complex type named </w:t>
      </w:r>
      <w:proofErr w:type="spellStart"/>
      <w:r w:rsidRPr="00737574">
        <w:rPr>
          <w:highlight w:val="yellow"/>
        </w:rPr>
        <w:t>studyType</w:t>
      </w:r>
      <w:proofErr w:type="spellEnd"/>
      <w:r w:rsidRPr="00737574">
        <w:rPr>
          <w:highlight w:val="yellow"/>
        </w:rPr>
        <w:t xml:space="preserve">. Within this complex type, insert a reference to the </w:t>
      </w:r>
      <w:proofErr w:type="spellStart"/>
      <w:r w:rsidRPr="00737574">
        <w:rPr>
          <w:highlight w:val="yellow"/>
        </w:rPr>
        <w:t>studyElements</w:t>
      </w:r>
      <w:proofErr w:type="spellEnd"/>
      <w:r w:rsidRPr="00737574">
        <w:rPr>
          <w:highlight w:val="yellow"/>
        </w:rPr>
        <w:t xml:space="preserve"> element group. Also declare the </w:t>
      </w:r>
      <w:proofErr w:type="spellStart"/>
      <w:r w:rsidRPr="00737574">
        <w:rPr>
          <w:highlight w:val="yellow"/>
        </w:rPr>
        <w:t>studyID</w:t>
      </w:r>
      <w:proofErr w:type="spellEnd"/>
      <w:r w:rsidRPr="00737574">
        <w:rPr>
          <w:highlight w:val="yellow"/>
        </w:rPr>
        <w:t xml:space="preserve"> attribute containing </w:t>
      </w:r>
      <w:proofErr w:type="spellStart"/>
      <w:r w:rsidRPr="00737574">
        <w:rPr>
          <w:highlight w:val="yellow"/>
        </w:rPr>
        <w:t>studyIDType</w:t>
      </w:r>
      <w:proofErr w:type="spellEnd"/>
      <w:r w:rsidRPr="00737574">
        <w:rPr>
          <w:highlight w:val="yellow"/>
        </w:rPr>
        <w:t xml:space="preserve"> data.</w:t>
      </w:r>
    </w:p>
    <w:p w14:paraId="2F2D1F94" w14:textId="77777777" w:rsidR="005F2DCA" w:rsidRPr="00737574" w:rsidRDefault="005F2DCA" w:rsidP="005F2DCA">
      <w:pPr>
        <w:tabs>
          <w:tab w:val="left" w:pos="1575"/>
        </w:tabs>
        <w:rPr>
          <w:highlight w:val="yellow"/>
        </w:rPr>
      </w:pPr>
    </w:p>
    <w:p w14:paraId="71214E59" w14:textId="77777777" w:rsidR="005F2DCA" w:rsidRPr="00737574" w:rsidRDefault="005F2DCA" w:rsidP="005F2DCA">
      <w:pPr>
        <w:pStyle w:val="ListParagraph"/>
        <w:numPr>
          <w:ilvl w:val="0"/>
          <w:numId w:val="40"/>
        </w:numPr>
        <w:tabs>
          <w:tab w:val="left" w:pos="1575"/>
        </w:tabs>
        <w:rPr>
          <w:highlight w:val="yellow"/>
        </w:rPr>
      </w:pPr>
      <w:r w:rsidRPr="00737574">
        <w:rPr>
          <w:highlight w:val="yellow"/>
        </w:rPr>
        <w:t xml:space="preserve">Declare the studies complex type element. Within this element, insert an element sequence containing the study element. The study element contains </w:t>
      </w:r>
      <w:proofErr w:type="spellStart"/>
      <w:r w:rsidRPr="00737574">
        <w:rPr>
          <w:highlight w:val="yellow"/>
        </w:rPr>
        <w:t>studyType</w:t>
      </w:r>
      <w:proofErr w:type="spellEnd"/>
      <w:r w:rsidRPr="00737574">
        <w:rPr>
          <w:highlight w:val="yellow"/>
        </w:rPr>
        <w:t xml:space="preserve"> data and must occur at least once.</w:t>
      </w:r>
    </w:p>
    <w:p w14:paraId="25C7A784" w14:textId="77777777" w:rsidR="005F2DCA" w:rsidRPr="00737574" w:rsidRDefault="005F2DCA" w:rsidP="005F2DCA">
      <w:pPr>
        <w:pStyle w:val="ListParagraph"/>
        <w:rPr>
          <w:highlight w:val="yellow"/>
        </w:rPr>
      </w:pPr>
    </w:p>
    <w:p w14:paraId="77723E1A" w14:textId="77777777" w:rsidR="005F2DCA" w:rsidRPr="00737574" w:rsidRDefault="002750DC" w:rsidP="005F2DCA">
      <w:pPr>
        <w:pStyle w:val="ListParagraph"/>
        <w:numPr>
          <w:ilvl w:val="0"/>
          <w:numId w:val="40"/>
        </w:numPr>
        <w:tabs>
          <w:tab w:val="left" w:pos="1575"/>
        </w:tabs>
        <w:rPr>
          <w:highlight w:val="yellow"/>
        </w:rPr>
      </w:pPr>
      <w:r w:rsidRPr="00737574">
        <w:rPr>
          <w:highlight w:val="yellow"/>
        </w:rPr>
        <w:t xml:space="preserve">Open </w:t>
      </w:r>
      <w:r w:rsidR="005F2DCA" w:rsidRPr="00737574">
        <w:rPr>
          <w:highlight w:val="yellow"/>
        </w:rPr>
        <w:t xml:space="preserve">the studies.xml file </w:t>
      </w:r>
      <w:r w:rsidRPr="00737574">
        <w:rPr>
          <w:highlight w:val="yellow"/>
        </w:rPr>
        <w:t>and d</w:t>
      </w:r>
      <w:r w:rsidR="005F2DCA" w:rsidRPr="00737574">
        <w:rPr>
          <w:highlight w:val="yellow"/>
        </w:rPr>
        <w:t>eclare the XML Schema instance namespace in the root element using the</w:t>
      </w:r>
      <w:r w:rsidRPr="00737574">
        <w:rPr>
          <w:highlight w:val="yellow"/>
        </w:rPr>
        <w:t xml:space="preserve"> </w:t>
      </w:r>
      <w:proofErr w:type="spellStart"/>
      <w:r w:rsidR="005F2DCA" w:rsidRPr="00737574">
        <w:rPr>
          <w:highlight w:val="yellow"/>
        </w:rPr>
        <w:t>xsi</w:t>
      </w:r>
      <w:proofErr w:type="spellEnd"/>
      <w:r w:rsidR="005F2DCA" w:rsidRPr="00737574">
        <w:rPr>
          <w:highlight w:val="yellow"/>
        </w:rPr>
        <w:t xml:space="preserve"> prefix. Declare the studies namespace using the URI </w:t>
      </w:r>
      <w:r w:rsidRPr="00737574">
        <w:rPr>
          <w:highlight w:val="yellow"/>
        </w:rPr>
        <w:t xml:space="preserve">http://uhosp.edu/studies/ns </w:t>
      </w:r>
      <w:r w:rsidR="005F2DCA" w:rsidRPr="00737574">
        <w:rPr>
          <w:highlight w:val="yellow"/>
        </w:rPr>
        <w:t>and the prefix std. Set the location of the schema to the studies namespace and the</w:t>
      </w:r>
      <w:r w:rsidRPr="00737574">
        <w:rPr>
          <w:highlight w:val="yellow"/>
        </w:rPr>
        <w:t xml:space="preserve"> </w:t>
      </w:r>
      <w:r w:rsidR="005F2DCA" w:rsidRPr="00737574">
        <w:rPr>
          <w:highlight w:val="yellow"/>
        </w:rPr>
        <w:t>slist.xsd file.</w:t>
      </w:r>
    </w:p>
    <w:p w14:paraId="74C572C3" w14:textId="77777777" w:rsidR="002750DC" w:rsidRPr="00737574" w:rsidRDefault="002750DC" w:rsidP="002750DC">
      <w:pPr>
        <w:pStyle w:val="ListParagraph"/>
        <w:rPr>
          <w:highlight w:val="yellow"/>
        </w:rPr>
      </w:pPr>
    </w:p>
    <w:p w14:paraId="55D0A4D7" w14:textId="77777777" w:rsidR="002750DC" w:rsidRPr="00400A9D" w:rsidRDefault="002750DC" w:rsidP="0022648E">
      <w:pPr>
        <w:pStyle w:val="ListParagraph"/>
        <w:numPr>
          <w:ilvl w:val="0"/>
          <w:numId w:val="40"/>
        </w:numPr>
        <w:tabs>
          <w:tab w:val="left" w:pos="1575"/>
        </w:tabs>
        <w:rPr>
          <w:highlight w:val="yellow"/>
        </w:rPr>
      </w:pPr>
      <w:r w:rsidRPr="00737574">
        <w:rPr>
          <w:highlight w:val="yellow"/>
        </w:rPr>
        <w:t xml:space="preserve">Qualify the name of the studies root element by adding the </w:t>
      </w:r>
      <w:proofErr w:type="spellStart"/>
      <w:r w:rsidRPr="00737574">
        <w:rPr>
          <w:highlight w:val="yellow"/>
        </w:rPr>
        <w:t>std</w:t>
      </w:r>
      <w:proofErr w:type="spellEnd"/>
      <w:r w:rsidRPr="00737574">
        <w:rPr>
          <w:highlight w:val="yellow"/>
        </w:rPr>
        <w:t xml:space="preserve"> namespace prefix.</w:t>
      </w:r>
      <w:r w:rsidR="0022648E" w:rsidRPr="00737574">
        <w:rPr>
          <w:highlight w:val="yellow"/>
        </w:rPr>
        <w:t xml:space="preserve"> Validate the document using XML-Spy or another </w:t>
      </w:r>
      <w:r w:rsidR="0022648E" w:rsidRPr="00400A9D">
        <w:rPr>
          <w:highlight w:val="yellow"/>
        </w:rPr>
        <w:t>parser. Correct any validation errors there may be in the data file or the schema file.</w:t>
      </w:r>
    </w:p>
    <w:p w14:paraId="4050ABA4" w14:textId="77777777" w:rsidR="002750DC" w:rsidRDefault="002750DC" w:rsidP="002750DC">
      <w:pPr>
        <w:pStyle w:val="ListParagraph"/>
      </w:pPr>
    </w:p>
    <w:p w14:paraId="71D57CC1" w14:textId="77777777" w:rsidR="002750DC" w:rsidRPr="00400A9D" w:rsidRDefault="0022648E" w:rsidP="0022648E">
      <w:pPr>
        <w:pStyle w:val="ListParagraph"/>
        <w:numPr>
          <w:ilvl w:val="0"/>
          <w:numId w:val="40"/>
        </w:numPr>
        <w:tabs>
          <w:tab w:val="left" w:pos="1575"/>
        </w:tabs>
        <w:rPr>
          <w:highlight w:val="green"/>
        </w:rPr>
      </w:pPr>
      <w:r w:rsidRPr="00400A9D">
        <w:rPr>
          <w:highlight w:val="green"/>
        </w:rPr>
        <w:t xml:space="preserve">Create a new schema for the compound document by copying grant.xsd as grantstudies.xsd. Within the root element, declare the studies namespace using the appropriate URI and the </w:t>
      </w:r>
      <w:proofErr w:type="spellStart"/>
      <w:r w:rsidRPr="00400A9D">
        <w:rPr>
          <w:highlight w:val="green"/>
        </w:rPr>
        <w:t>std</w:t>
      </w:r>
      <w:proofErr w:type="spellEnd"/>
      <w:r w:rsidRPr="00400A9D">
        <w:rPr>
          <w:highlight w:val="green"/>
        </w:rPr>
        <w:t xml:space="preserve"> namespace prefix.</w:t>
      </w:r>
    </w:p>
    <w:p w14:paraId="261FF193" w14:textId="77777777" w:rsidR="0022648E" w:rsidRDefault="0022648E" w:rsidP="0022648E">
      <w:pPr>
        <w:pStyle w:val="ListParagraph"/>
      </w:pPr>
    </w:p>
    <w:p w14:paraId="328358D0" w14:textId="77777777" w:rsidR="0022648E" w:rsidRPr="00400A9D" w:rsidRDefault="0022648E" w:rsidP="0022648E">
      <w:pPr>
        <w:pStyle w:val="ListParagraph"/>
        <w:numPr>
          <w:ilvl w:val="0"/>
          <w:numId w:val="40"/>
        </w:numPr>
        <w:tabs>
          <w:tab w:val="left" w:pos="1575"/>
        </w:tabs>
        <w:rPr>
          <w:highlight w:val="yellow"/>
        </w:rPr>
      </w:pPr>
      <w:r w:rsidRPr="00400A9D">
        <w:rPr>
          <w:highlight w:val="yellow"/>
        </w:rPr>
        <w:t>Directly after the opening tag of the schema element, import the contents of the slist.xsd schema file specifying the studies namespace.</w:t>
      </w:r>
    </w:p>
    <w:p w14:paraId="73F2F72E" w14:textId="77777777" w:rsidR="0022648E" w:rsidRDefault="0022648E" w:rsidP="0022648E">
      <w:pPr>
        <w:pStyle w:val="ListParagraph"/>
      </w:pPr>
    </w:p>
    <w:p w14:paraId="4B0194D3" w14:textId="77777777" w:rsidR="0022648E" w:rsidRPr="00400A9D" w:rsidRDefault="0022648E" w:rsidP="0022648E">
      <w:pPr>
        <w:pStyle w:val="ListParagraph"/>
        <w:numPr>
          <w:ilvl w:val="0"/>
          <w:numId w:val="40"/>
        </w:numPr>
        <w:tabs>
          <w:tab w:val="left" w:pos="1575"/>
        </w:tabs>
        <w:rPr>
          <w:highlight w:val="green"/>
        </w:rPr>
      </w:pPr>
      <w:r w:rsidRPr="00400A9D">
        <w:rPr>
          <w:highlight w:val="green"/>
        </w:rPr>
        <w:t>Directly after the declaration for the coordinator element, insert an element reference to the studies element located in the studies namespace. Save your changes to the grantstudies.xsd file.</w:t>
      </w:r>
    </w:p>
    <w:p w14:paraId="16B738E6" w14:textId="77777777" w:rsidR="0022648E" w:rsidRDefault="0022648E" w:rsidP="0022648E">
      <w:pPr>
        <w:pStyle w:val="ListParagraph"/>
      </w:pPr>
    </w:p>
    <w:p w14:paraId="0E0E85A8" w14:textId="77777777" w:rsidR="0022648E" w:rsidRDefault="0022648E" w:rsidP="0022648E">
      <w:pPr>
        <w:pStyle w:val="ListParagraph"/>
        <w:numPr>
          <w:ilvl w:val="0"/>
          <w:numId w:val="40"/>
        </w:numPr>
        <w:tabs>
          <w:tab w:val="left" w:pos="1575"/>
        </w:tabs>
      </w:pPr>
      <w:r w:rsidRPr="00180CE2">
        <w:rPr>
          <w:highlight w:val="yellow"/>
        </w:rPr>
        <w:t>Copy grant.xml to grantstudies.xml. Copy the content of the studies.xml file directly after the coordinator element.</w:t>
      </w:r>
      <w:r>
        <w:t xml:space="preserve"> </w:t>
      </w:r>
      <w:r w:rsidRPr="00737574">
        <w:rPr>
          <w:highlight w:val="green"/>
        </w:rPr>
        <w:t>Remove the XML Schema instance namespace declaration from the studies element. Validate the contents of the grantstudies.xml file.</w:t>
      </w:r>
    </w:p>
    <w:p w14:paraId="5E2A370D" w14:textId="77777777" w:rsidR="0022648E" w:rsidRDefault="0022648E" w:rsidP="0022648E">
      <w:pPr>
        <w:pStyle w:val="ListParagraph"/>
      </w:pPr>
    </w:p>
    <w:p w14:paraId="148ED055" w14:textId="77777777" w:rsidR="0022648E" w:rsidRPr="0022648E" w:rsidRDefault="0022648E" w:rsidP="0022648E">
      <w:pPr>
        <w:tabs>
          <w:tab w:val="left" w:pos="1575"/>
        </w:tabs>
        <w:rPr>
          <w:b/>
        </w:rPr>
      </w:pPr>
      <w:r w:rsidRPr="0022648E">
        <w:rPr>
          <w:b/>
        </w:rPr>
        <w:lastRenderedPageBreak/>
        <w:t>Part B – Jazz</w:t>
      </w:r>
    </w:p>
    <w:p w14:paraId="45DB01DA" w14:textId="77777777" w:rsidR="0022648E" w:rsidRDefault="0022648E" w:rsidP="0022648E">
      <w:pPr>
        <w:tabs>
          <w:tab w:val="left" w:pos="1575"/>
        </w:tabs>
      </w:pPr>
    </w:p>
    <w:p w14:paraId="7DE2F224" w14:textId="77777777" w:rsidR="0022648E" w:rsidRDefault="0022648E" w:rsidP="0022648E">
      <w:pPr>
        <w:tabs>
          <w:tab w:val="left" w:pos="1575"/>
        </w:tabs>
      </w:pPr>
      <w:r>
        <w:t>The following diagram is an XML vocabulary structure for a music catalog. The table below is the description of the elements and attributes for this music catalog.</w:t>
      </w:r>
    </w:p>
    <w:p w14:paraId="06704924" w14:textId="77777777" w:rsidR="0022648E" w:rsidRDefault="0022648E" w:rsidP="0022648E">
      <w:pPr>
        <w:tabs>
          <w:tab w:val="left" w:pos="1575"/>
        </w:tabs>
      </w:pPr>
    </w:p>
    <w:p w14:paraId="1CB29983" w14:textId="77777777" w:rsidR="0022648E" w:rsidRDefault="0022648E" w:rsidP="0022648E">
      <w:pPr>
        <w:tabs>
          <w:tab w:val="left" w:pos="1575"/>
        </w:tabs>
        <w:jc w:val="center"/>
      </w:pPr>
      <w:r>
        <w:rPr>
          <w:noProof/>
        </w:rPr>
        <w:drawing>
          <wp:inline distT="0" distB="0" distL="0" distR="0" wp14:anchorId="190685E8" wp14:editId="2A4BD233">
            <wp:extent cx="3189314" cy="2173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9057" cy="2173009"/>
                    </a:xfrm>
                    <a:prstGeom prst="rect">
                      <a:avLst/>
                    </a:prstGeom>
                  </pic:spPr>
                </pic:pic>
              </a:graphicData>
            </a:graphic>
          </wp:inline>
        </w:drawing>
      </w:r>
    </w:p>
    <w:p w14:paraId="0AB7E93F" w14:textId="77777777" w:rsidR="0022648E" w:rsidRDefault="0022648E" w:rsidP="0022648E">
      <w:pPr>
        <w:tabs>
          <w:tab w:val="left" w:pos="1575"/>
        </w:tabs>
      </w:pPr>
    </w:p>
    <w:p w14:paraId="4C7BC145" w14:textId="77777777" w:rsidR="0022648E" w:rsidRDefault="0022648E" w:rsidP="0022648E">
      <w:pPr>
        <w:tabs>
          <w:tab w:val="left" w:pos="1575"/>
        </w:tabs>
        <w:jc w:val="center"/>
      </w:pPr>
      <w:r>
        <w:rPr>
          <w:noProof/>
        </w:rPr>
        <w:drawing>
          <wp:inline distT="0" distB="0" distL="0" distR="0" wp14:anchorId="39CBBBDB" wp14:editId="57F2856B">
            <wp:extent cx="5510151" cy="1935678"/>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4652" cy="1933746"/>
                    </a:xfrm>
                    <a:prstGeom prst="rect">
                      <a:avLst/>
                    </a:prstGeom>
                  </pic:spPr>
                </pic:pic>
              </a:graphicData>
            </a:graphic>
          </wp:inline>
        </w:drawing>
      </w:r>
    </w:p>
    <w:p w14:paraId="42B2546D" w14:textId="77777777" w:rsidR="0022648E" w:rsidRDefault="0022648E" w:rsidP="0022648E">
      <w:pPr>
        <w:tabs>
          <w:tab w:val="left" w:pos="1575"/>
        </w:tabs>
      </w:pPr>
    </w:p>
    <w:p w14:paraId="4E5DA3B4" w14:textId="77777777" w:rsidR="0022648E" w:rsidRDefault="000F3457" w:rsidP="000F3457">
      <w:pPr>
        <w:tabs>
          <w:tab w:val="left" w:pos="1575"/>
        </w:tabs>
      </w:pPr>
      <w:r>
        <w:t>You are going to create a schema declaration using the Russian doll design. No namespaces need to be declared as this XML vocabulary is stand alone.</w:t>
      </w:r>
    </w:p>
    <w:p w14:paraId="795DFC84" w14:textId="77777777" w:rsidR="000F3457" w:rsidRDefault="000F3457" w:rsidP="000F3457">
      <w:pPr>
        <w:tabs>
          <w:tab w:val="left" w:pos="1575"/>
        </w:tabs>
      </w:pPr>
    </w:p>
    <w:p w14:paraId="25AD42C6" w14:textId="77777777" w:rsidR="000F3457" w:rsidRDefault="000F3457" w:rsidP="000F3457">
      <w:pPr>
        <w:pStyle w:val="ListParagraph"/>
        <w:numPr>
          <w:ilvl w:val="0"/>
          <w:numId w:val="35"/>
        </w:numPr>
        <w:tabs>
          <w:tab w:val="left" w:pos="1575"/>
        </w:tabs>
      </w:pPr>
      <w:r>
        <w:t>Create a new schema document called music.xsd and add a comment to it identifying you as the author. I</w:t>
      </w:r>
      <w:r w:rsidRPr="000F3457">
        <w:t>nsert the root schema element</w:t>
      </w:r>
      <w:r>
        <w:t xml:space="preserve"> and declare the XML Schema namespace with an </w:t>
      </w:r>
      <w:proofErr w:type="spellStart"/>
      <w:r>
        <w:t>xsd</w:t>
      </w:r>
      <w:proofErr w:type="spellEnd"/>
      <w:r>
        <w:t xml:space="preserve"> prefix.</w:t>
      </w:r>
    </w:p>
    <w:p w14:paraId="02E77249" w14:textId="77777777" w:rsidR="000F3457" w:rsidRDefault="000F3457" w:rsidP="000F3457">
      <w:pPr>
        <w:pStyle w:val="ListParagraph"/>
        <w:tabs>
          <w:tab w:val="left" w:pos="1575"/>
        </w:tabs>
        <w:ind w:left="360"/>
      </w:pPr>
    </w:p>
    <w:p w14:paraId="04181185" w14:textId="77777777" w:rsidR="000F3457" w:rsidRPr="00F77A40" w:rsidRDefault="000F3457" w:rsidP="000F3457">
      <w:pPr>
        <w:pStyle w:val="ListParagraph"/>
        <w:numPr>
          <w:ilvl w:val="0"/>
          <w:numId w:val="35"/>
        </w:numPr>
        <w:tabs>
          <w:tab w:val="left" w:pos="1575"/>
        </w:tabs>
        <w:rPr>
          <w:highlight w:val="yellow"/>
        </w:rPr>
      </w:pPr>
      <w:r w:rsidRPr="00F77A40">
        <w:rPr>
          <w:highlight w:val="yellow"/>
        </w:rPr>
        <w:t>Define the following data types:</w:t>
      </w:r>
    </w:p>
    <w:p w14:paraId="2A64DB3C" w14:textId="77777777" w:rsidR="000F3457" w:rsidRPr="00F77A40" w:rsidRDefault="000F3457" w:rsidP="000F3457">
      <w:pPr>
        <w:pStyle w:val="ListParagraph"/>
        <w:numPr>
          <w:ilvl w:val="1"/>
          <w:numId w:val="35"/>
        </w:numPr>
        <w:tabs>
          <w:tab w:val="left" w:pos="1575"/>
        </w:tabs>
        <w:rPr>
          <w:highlight w:val="yellow"/>
        </w:rPr>
      </w:pPr>
      <w:proofErr w:type="spellStart"/>
      <w:r w:rsidRPr="00F77A40">
        <w:rPr>
          <w:highlight w:val="yellow"/>
        </w:rPr>
        <w:t>albumIDType</w:t>
      </w:r>
      <w:proofErr w:type="spellEnd"/>
      <w:r w:rsidRPr="00F77A40">
        <w:rPr>
          <w:highlight w:val="yellow"/>
        </w:rPr>
        <w:t xml:space="preserve">, based on the ID data type and following the pattern JW######, where # is a digit; </w:t>
      </w:r>
    </w:p>
    <w:p w14:paraId="7A3B54F1" w14:textId="77777777" w:rsidR="000F3457" w:rsidRPr="00F77A40" w:rsidRDefault="000F3457" w:rsidP="000F3457">
      <w:pPr>
        <w:pStyle w:val="ListParagraph"/>
        <w:numPr>
          <w:ilvl w:val="1"/>
          <w:numId w:val="35"/>
        </w:numPr>
        <w:tabs>
          <w:tab w:val="left" w:pos="1575"/>
        </w:tabs>
        <w:rPr>
          <w:highlight w:val="yellow"/>
        </w:rPr>
      </w:pPr>
      <w:proofErr w:type="spellStart"/>
      <w:r w:rsidRPr="00F77A40">
        <w:rPr>
          <w:highlight w:val="yellow"/>
        </w:rPr>
        <w:t>jazzType</w:t>
      </w:r>
      <w:proofErr w:type="spellEnd"/>
      <w:r w:rsidRPr="00F77A40">
        <w:rPr>
          <w:highlight w:val="yellow"/>
        </w:rPr>
        <w:t>, based on the string data type and limited to: New Orleans, Swing, Bebop, and Modern.</w:t>
      </w:r>
    </w:p>
    <w:p w14:paraId="51368F6F" w14:textId="77777777" w:rsidR="000F3457" w:rsidRDefault="000F3457" w:rsidP="000F3457">
      <w:pPr>
        <w:pStyle w:val="ListParagraph"/>
        <w:tabs>
          <w:tab w:val="left" w:pos="1575"/>
        </w:tabs>
        <w:ind w:left="360"/>
      </w:pPr>
    </w:p>
    <w:p w14:paraId="35296A85" w14:textId="77777777" w:rsidR="000F3457" w:rsidRPr="000B7859" w:rsidRDefault="000F3457" w:rsidP="000F3457">
      <w:pPr>
        <w:pStyle w:val="ListParagraph"/>
        <w:numPr>
          <w:ilvl w:val="0"/>
          <w:numId w:val="35"/>
        </w:numPr>
        <w:tabs>
          <w:tab w:val="left" w:pos="1575"/>
        </w:tabs>
        <w:rPr>
          <w:highlight w:val="yellow"/>
        </w:rPr>
      </w:pPr>
      <w:r w:rsidRPr="000B7859">
        <w:rPr>
          <w:highlight w:val="yellow"/>
        </w:rPr>
        <w:t>Declare the inventory complex element type and nest the album element within it. The album must occur at least once, but its upper limit is unbounded.</w:t>
      </w:r>
    </w:p>
    <w:p w14:paraId="10E837F3" w14:textId="77777777" w:rsidR="000F3457" w:rsidRPr="000B7859" w:rsidRDefault="000F3457" w:rsidP="000F3457">
      <w:pPr>
        <w:pStyle w:val="ListParagraph"/>
        <w:numPr>
          <w:ilvl w:val="0"/>
          <w:numId w:val="35"/>
        </w:numPr>
        <w:tabs>
          <w:tab w:val="left" w:pos="1575"/>
        </w:tabs>
        <w:rPr>
          <w:highlight w:val="yellow"/>
        </w:rPr>
      </w:pPr>
      <w:r w:rsidRPr="000B7859">
        <w:rPr>
          <w:highlight w:val="yellow"/>
        </w:rPr>
        <w:t>Within the album element, create a Russian doll layout, first nesting the child elements:</w:t>
      </w:r>
    </w:p>
    <w:p w14:paraId="37B731A1" w14:textId="77777777" w:rsidR="000F3457" w:rsidRPr="000B7859" w:rsidRDefault="000F3457" w:rsidP="000F3457">
      <w:pPr>
        <w:pStyle w:val="ListParagraph"/>
        <w:numPr>
          <w:ilvl w:val="1"/>
          <w:numId w:val="35"/>
        </w:numPr>
        <w:tabs>
          <w:tab w:val="left" w:pos="1575"/>
        </w:tabs>
        <w:rPr>
          <w:highlight w:val="yellow"/>
        </w:rPr>
      </w:pPr>
      <w:r w:rsidRPr="000B7859">
        <w:rPr>
          <w:highlight w:val="yellow"/>
        </w:rPr>
        <w:lastRenderedPageBreak/>
        <w:t xml:space="preserve">title, </w:t>
      </w:r>
    </w:p>
    <w:p w14:paraId="09F7CADA" w14:textId="77777777" w:rsidR="000F3457" w:rsidRPr="000B7859" w:rsidRDefault="000F3457" w:rsidP="000F3457">
      <w:pPr>
        <w:pStyle w:val="ListParagraph"/>
        <w:numPr>
          <w:ilvl w:val="1"/>
          <w:numId w:val="35"/>
        </w:numPr>
        <w:tabs>
          <w:tab w:val="left" w:pos="1575"/>
        </w:tabs>
        <w:rPr>
          <w:highlight w:val="yellow"/>
        </w:rPr>
      </w:pPr>
      <w:r w:rsidRPr="000B7859">
        <w:rPr>
          <w:highlight w:val="yellow"/>
        </w:rPr>
        <w:t xml:space="preserve">artist, and </w:t>
      </w:r>
    </w:p>
    <w:p w14:paraId="022DCD1D" w14:textId="77777777" w:rsidR="000F3457" w:rsidRPr="000B7859" w:rsidRDefault="000F3457" w:rsidP="000F3457">
      <w:pPr>
        <w:pStyle w:val="ListParagraph"/>
        <w:numPr>
          <w:ilvl w:val="1"/>
          <w:numId w:val="35"/>
        </w:numPr>
        <w:tabs>
          <w:tab w:val="left" w:pos="1575"/>
        </w:tabs>
        <w:rPr>
          <w:highlight w:val="yellow"/>
        </w:rPr>
      </w:pPr>
      <w:r w:rsidRPr="000B7859">
        <w:rPr>
          <w:highlight w:val="yellow"/>
        </w:rPr>
        <w:t>tracks</w:t>
      </w:r>
    </w:p>
    <w:p w14:paraId="322282B0" w14:textId="77777777" w:rsidR="000F3457" w:rsidRPr="000B7859" w:rsidRDefault="000F3457" w:rsidP="000F3457">
      <w:pPr>
        <w:tabs>
          <w:tab w:val="left" w:pos="1575"/>
        </w:tabs>
        <w:rPr>
          <w:highlight w:val="yellow"/>
        </w:rPr>
      </w:pPr>
    </w:p>
    <w:p w14:paraId="70FC79C5" w14:textId="77777777" w:rsidR="000F3457" w:rsidRPr="000B7859" w:rsidRDefault="000F3457" w:rsidP="000F3457">
      <w:pPr>
        <w:pStyle w:val="ListParagraph"/>
        <w:tabs>
          <w:tab w:val="left" w:pos="1575"/>
        </w:tabs>
        <w:ind w:left="360"/>
        <w:rPr>
          <w:highlight w:val="yellow"/>
        </w:rPr>
      </w:pPr>
      <w:r w:rsidRPr="000B7859">
        <w:rPr>
          <w:highlight w:val="yellow"/>
        </w:rPr>
        <w:t>The title and artist elements are both simple types containing string data.</w:t>
      </w:r>
    </w:p>
    <w:p w14:paraId="20D877A0" w14:textId="77777777" w:rsidR="000F3457" w:rsidRPr="000B7859" w:rsidRDefault="000F3457" w:rsidP="000F3457">
      <w:pPr>
        <w:pStyle w:val="ListParagraph"/>
        <w:tabs>
          <w:tab w:val="left" w:pos="1575"/>
        </w:tabs>
        <w:ind w:left="360"/>
        <w:rPr>
          <w:highlight w:val="yellow"/>
        </w:rPr>
      </w:pPr>
    </w:p>
    <w:p w14:paraId="2B71EEBF" w14:textId="77777777" w:rsidR="000F3457" w:rsidRDefault="000F3457" w:rsidP="000F3457">
      <w:pPr>
        <w:pStyle w:val="ListParagraph"/>
        <w:tabs>
          <w:tab w:val="left" w:pos="1575"/>
        </w:tabs>
        <w:ind w:left="360"/>
      </w:pPr>
      <w:r w:rsidRPr="000B7859">
        <w:rPr>
          <w:highlight w:val="yellow"/>
        </w:rPr>
        <w:t>The artist element may occur multiple times, but must occur at least once.</w:t>
      </w:r>
    </w:p>
    <w:p w14:paraId="4CE0E303" w14:textId="77777777" w:rsidR="000F3457" w:rsidRDefault="000F3457" w:rsidP="000F3457">
      <w:pPr>
        <w:tabs>
          <w:tab w:val="left" w:pos="1575"/>
        </w:tabs>
      </w:pPr>
    </w:p>
    <w:p w14:paraId="6A71CAD2" w14:textId="77777777" w:rsidR="000F3457" w:rsidRPr="000B7859" w:rsidRDefault="000F3457" w:rsidP="000F3457">
      <w:pPr>
        <w:pStyle w:val="ListParagraph"/>
        <w:numPr>
          <w:ilvl w:val="0"/>
          <w:numId w:val="35"/>
        </w:numPr>
        <w:tabs>
          <w:tab w:val="left" w:pos="1575"/>
        </w:tabs>
        <w:rPr>
          <w:highlight w:val="yellow"/>
        </w:rPr>
      </w:pPr>
      <w:r w:rsidRPr="000B7859">
        <w:rPr>
          <w:highlight w:val="yellow"/>
        </w:rPr>
        <w:t xml:space="preserve">Add the attributes category and </w:t>
      </w:r>
      <w:proofErr w:type="spellStart"/>
      <w:r w:rsidRPr="000B7859">
        <w:rPr>
          <w:highlight w:val="yellow"/>
        </w:rPr>
        <w:t>albumID</w:t>
      </w:r>
      <w:proofErr w:type="spellEnd"/>
      <w:r w:rsidRPr="000B7859">
        <w:rPr>
          <w:highlight w:val="yellow"/>
        </w:rPr>
        <w:t xml:space="preserve">. </w:t>
      </w:r>
    </w:p>
    <w:p w14:paraId="2A7EC73D" w14:textId="77777777" w:rsidR="000F3457" w:rsidRPr="000B7859" w:rsidRDefault="000F3457" w:rsidP="000F3457">
      <w:pPr>
        <w:pStyle w:val="ListParagraph"/>
        <w:tabs>
          <w:tab w:val="left" w:pos="1575"/>
        </w:tabs>
        <w:ind w:left="360"/>
        <w:rPr>
          <w:highlight w:val="yellow"/>
        </w:rPr>
      </w:pPr>
    </w:p>
    <w:p w14:paraId="5CAE26AE" w14:textId="77777777" w:rsidR="000F3457" w:rsidRPr="000B7859" w:rsidRDefault="000F3457" w:rsidP="000F3457">
      <w:pPr>
        <w:pStyle w:val="ListParagraph"/>
        <w:tabs>
          <w:tab w:val="left" w:pos="1575"/>
        </w:tabs>
        <w:ind w:left="360"/>
        <w:rPr>
          <w:highlight w:val="yellow"/>
        </w:rPr>
      </w:pPr>
      <w:r w:rsidRPr="000B7859">
        <w:rPr>
          <w:highlight w:val="yellow"/>
        </w:rPr>
        <w:t xml:space="preserve">The category attribute is required and contains </w:t>
      </w:r>
      <w:proofErr w:type="spellStart"/>
      <w:r w:rsidRPr="000B7859">
        <w:rPr>
          <w:highlight w:val="yellow"/>
        </w:rPr>
        <w:t>jazzType</w:t>
      </w:r>
      <w:proofErr w:type="spellEnd"/>
      <w:r w:rsidRPr="000B7859">
        <w:rPr>
          <w:highlight w:val="yellow"/>
        </w:rPr>
        <w:t xml:space="preserve"> data. </w:t>
      </w:r>
    </w:p>
    <w:p w14:paraId="200ED1E8" w14:textId="77777777" w:rsidR="000F3457" w:rsidRPr="000B7859" w:rsidRDefault="000F3457" w:rsidP="000F3457">
      <w:pPr>
        <w:pStyle w:val="ListParagraph"/>
        <w:tabs>
          <w:tab w:val="left" w:pos="1575"/>
        </w:tabs>
        <w:ind w:left="360"/>
        <w:rPr>
          <w:highlight w:val="yellow"/>
        </w:rPr>
      </w:pPr>
    </w:p>
    <w:p w14:paraId="73976BF3" w14:textId="77777777" w:rsidR="000F3457" w:rsidRDefault="000F3457" w:rsidP="000F3457">
      <w:pPr>
        <w:pStyle w:val="ListParagraph"/>
        <w:tabs>
          <w:tab w:val="left" w:pos="1575"/>
        </w:tabs>
        <w:ind w:left="360"/>
      </w:pPr>
      <w:r w:rsidRPr="000B7859">
        <w:rPr>
          <w:highlight w:val="yellow"/>
        </w:rPr>
        <w:t xml:space="preserve">The </w:t>
      </w:r>
      <w:proofErr w:type="spellStart"/>
      <w:r w:rsidRPr="000B7859">
        <w:rPr>
          <w:highlight w:val="yellow"/>
        </w:rPr>
        <w:t>albumID</w:t>
      </w:r>
      <w:proofErr w:type="spellEnd"/>
      <w:r w:rsidRPr="000B7859">
        <w:rPr>
          <w:highlight w:val="yellow"/>
        </w:rPr>
        <w:t xml:space="preserve"> attribute is also required and contains </w:t>
      </w:r>
      <w:proofErr w:type="spellStart"/>
      <w:r w:rsidRPr="000B7859">
        <w:rPr>
          <w:highlight w:val="yellow"/>
        </w:rPr>
        <w:t>albumIDType</w:t>
      </w:r>
      <w:proofErr w:type="spellEnd"/>
      <w:r w:rsidRPr="000B7859">
        <w:rPr>
          <w:highlight w:val="yellow"/>
        </w:rPr>
        <w:t xml:space="preserve"> data.</w:t>
      </w:r>
    </w:p>
    <w:p w14:paraId="13152BBC" w14:textId="77777777" w:rsidR="0022648E" w:rsidRDefault="0022648E" w:rsidP="000F3457">
      <w:pPr>
        <w:pStyle w:val="ListParagraph"/>
        <w:tabs>
          <w:tab w:val="left" w:pos="1575"/>
        </w:tabs>
        <w:ind w:left="360"/>
      </w:pPr>
    </w:p>
    <w:p w14:paraId="2E3B98D9" w14:textId="77777777" w:rsidR="0022648E" w:rsidRPr="00FC6E03" w:rsidRDefault="000F3457" w:rsidP="000F3457">
      <w:pPr>
        <w:pStyle w:val="ListParagraph"/>
        <w:numPr>
          <w:ilvl w:val="0"/>
          <w:numId w:val="35"/>
        </w:numPr>
        <w:tabs>
          <w:tab w:val="left" w:pos="1575"/>
        </w:tabs>
        <w:rPr>
          <w:b/>
        </w:rPr>
      </w:pPr>
      <w:r w:rsidRPr="00FC6E03">
        <w:rPr>
          <w:b/>
        </w:rPr>
        <w:t xml:space="preserve">The tracks element is a complex type element and contains at least </w:t>
      </w:r>
      <w:proofErr w:type="gramStart"/>
      <w:r w:rsidRPr="00FC6E03">
        <w:rPr>
          <w:b/>
        </w:rPr>
        <w:t>one track</w:t>
      </w:r>
      <w:proofErr w:type="gramEnd"/>
      <w:r w:rsidRPr="00FC6E03">
        <w:rPr>
          <w:b/>
        </w:rPr>
        <w:t xml:space="preserve"> element. The tracks element also contains an optional length attribute containing string data.</w:t>
      </w:r>
    </w:p>
    <w:p w14:paraId="3F639699" w14:textId="77777777" w:rsidR="000F3457" w:rsidRDefault="000F3457" w:rsidP="000F3457">
      <w:pPr>
        <w:pStyle w:val="ListParagraph"/>
        <w:tabs>
          <w:tab w:val="left" w:pos="1575"/>
        </w:tabs>
        <w:ind w:left="360"/>
      </w:pPr>
    </w:p>
    <w:p w14:paraId="6A953649" w14:textId="77777777" w:rsidR="0022648E" w:rsidRDefault="000F3457" w:rsidP="000F3457">
      <w:pPr>
        <w:pStyle w:val="ListParagraph"/>
        <w:numPr>
          <w:ilvl w:val="0"/>
          <w:numId w:val="35"/>
        </w:numPr>
        <w:tabs>
          <w:tab w:val="left" w:pos="1575"/>
        </w:tabs>
      </w:pPr>
      <w:r>
        <w:t>The track element is a complex type element contains a simple text string and the length attribute. The length attribute is optional and stores string data.</w:t>
      </w:r>
      <w:bookmarkStart w:id="0" w:name="_GoBack"/>
      <w:bookmarkEnd w:id="0"/>
    </w:p>
    <w:p w14:paraId="79506C07" w14:textId="77777777" w:rsidR="000F3457" w:rsidRDefault="000F3457" w:rsidP="000F3457">
      <w:pPr>
        <w:pStyle w:val="ListParagraph"/>
      </w:pPr>
    </w:p>
    <w:p w14:paraId="1D4D3CC2" w14:textId="77777777" w:rsidR="000F3457" w:rsidRDefault="000F3457" w:rsidP="000F3457">
      <w:pPr>
        <w:pStyle w:val="ListParagraph"/>
        <w:numPr>
          <w:ilvl w:val="0"/>
          <w:numId w:val="35"/>
        </w:numPr>
        <w:tabs>
          <w:tab w:val="left" w:pos="1575"/>
        </w:tabs>
      </w:pPr>
      <w:r>
        <w:t xml:space="preserve">Go to jw.xml and within the root inventory element, declare the XML Schema instance namespace. Use </w:t>
      </w:r>
      <w:proofErr w:type="spellStart"/>
      <w:r>
        <w:t>xsi</w:t>
      </w:r>
      <w:proofErr w:type="spellEnd"/>
      <w:r>
        <w:t xml:space="preserve"> as the namespace prefix. Attach the schema file music.xsd to this instance document. Do not place the schema or the</w:t>
      </w:r>
      <w:r w:rsidR="004238F5">
        <w:t xml:space="preserve"> </w:t>
      </w:r>
      <w:r>
        <w:t>instance document in a namespace.</w:t>
      </w:r>
      <w:r w:rsidR="004238F5">
        <w:t xml:space="preserve"> Validate the jw.xml file using </w:t>
      </w:r>
      <w:proofErr w:type="spellStart"/>
      <w:r w:rsidR="004238F5">
        <w:t>XMLSpy</w:t>
      </w:r>
      <w:proofErr w:type="spellEnd"/>
      <w:r w:rsidR="004238F5">
        <w:t xml:space="preserve"> or </w:t>
      </w:r>
      <w:proofErr w:type="gramStart"/>
      <w:r w:rsidR="004238F5">
        <w:t>other</w:t>
      </w:r>
      <w:proofErr w:type="gramEnd"/>
      <w:r w:rsidR="004238F5">
        <w:t xml:space="preserve"> tool. Correct any errors found. </w:t>
      </w:r>
    </w:p>
    <w:p w14:paraId="3720ADD4" w14:textId="77777777" w:rsidR="004238F5" w:rsidRDefault="004238F5" w:rsidP="004238F5">
      <w:pPr>
        <w:pStyle w:val="ListParagraph"/>
      </w:pPr>
    </w:p>
    <w:p w14:paraId="7BB95F33" w14:textId="77777777" w:rsidR="004238F5" w:rsidRPr="004238F5" w:rsidRDefault="004238F5" w:rsidP="00AE7189">
      <w:pPr>
        <w:tabs>
          <w:tab w:val="left" w:pos="2880"/>
        </w:tabs>
        <w:suppressAutoHyphens/>
        <w:rPr>
          <w:b/>
        </w:rPr>
      </w:pPr>
      <w:r w:rsidRPr="004238F5">
        <w:rPr>
          <w:b/>
        </w:rPr>
        <w:t>Part C – Grills</w:t>
      </w:r>
    </w:p>
    <w:p w14:paraId="118628C8" w14:textId="77777777" w:rsidR="004238F5" w:rsidRDefault="004238F5" w:rsidP="00AE7189">
      <w:pPr>
        <w:tabs>
          <w:tab w:val="left" w:pos="2880"/>
        </w:tabs>
        <w:suppressAutoHyphens/>
      </w:pPr>
    </w:p>
    <w:p w14:paraId="62D740DE" w14:textId="77777777" w:rsidR="004238F5" w:rsidRDefault="004238F5" w:rsidP="004238F5">
      <w:pPr>
        <w:tabs>
          <w:tab w:val="left" w:pos="2880"/>
        </w:tabs>
        <w:suppressAutoHyphens/>
      </w:pPr>
      <w:r>
        <w:t xml:space="preserve">James Castillo manages the inventory for </w:t>
      </w:r>
      <w:proofErr w:type="spellStart"/>
      <w:r>
        <w:t>GrillRite</w:t>
      </w:r>
      <w:proofErr w:type="spellEnd"/>
      <w:r>
        <w:t xml:space="preserve"> Grills, one of the leading manufacturers of grills in North America. He has been using XML to keep records of models to be assembled and the parts required to assemble them at the Grill-Rite Grills warehouse. James needs your help in developing a system to store valid inventory data. He envisions a collection of XML documents and schema files linked in the structure displayed below:</w:t>
      </w:r>
    </w:p>
    <w:p w14:paraId="76E07809" w14:textId="77777777" w:rsidR="004238F5" w:rsidRDefault="004238F5" w:rsidP="004238F5">
      <w:pPr>
        <w:tabs>
          <w:tab w:val="left" w:pos="2880"/>
        </w:tabs>
        <w:suppressAutoHyphens/>
      </w:pPr>
    </w:p>
    <w:p w14:paraId="1C69E6FC" w14:textId="77777777" w:rsidR="004238F5" w:rsidRDefault="004238F5" w:rsidP="004238F5">
      <w:pPr>
        <w:tabs>
          <w:tab w:val="left" w:pos="2880"/>
        </w:tabs>
        <w:suppressAutoHyphens/>
        <w:jc w:val="center"/>
      </w:pPr>
      <w:r>
        <w:rPr>
          <w:noProof/>
        </w:rPr>
        <w:drawing>
          <wp:inline distT="0" distB="0" distL="0" distR="0" wp14:anchorId="0DF530F1" wp14:editId="12634394">
            <wp:extent cx="3728852" cy="1923803"/>
            <wp:effectExtent l="0" t="0" r="5080" b="63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1441" cy="1925139"/>
                    </a:xfrm>
                    <a:prstGeom prst="rect">
                      <a:avLst/>
                    </a:prstGeom>
                  </pic:spPr>
                </pic:pic>
              </a:graphicData>
            </a:graphic>
          </wp:inline>
        </w:drawing>
      </w:r>
    </w:p>
    <w:p w14:paraId="25CF12D0" w14:textId="77777777" w:rsidR="004238F5" w:rsidRDefault="004238F5" w:rsidP="004238F5">
      <w:pPr>
        <w:tabs>
          <w:tab w:val="left" w:pos="2880"/>
        </w:tabs>
        <w:suppressAutoHyphens/>
      </w:pPr>
    </w:p>
    <w:p w14:paraId="1411710F" w14:textId="77777777" w:rsidR="004238F5" w:rsidRDefault="004238F5" w:rsidP="004238F5">
      <w:pPr>
        <w:tabs>
          <w:tab w:val="left" w:pos="2880"/>
        </w:tabs>
        <w:suppressAutoHyphens/>
      </w:pPr>
      <w:r>
        <w:lastRenderedPageBreak/>
        <w:t xml:space="preserve">In his proposed structure, James wants to be able to insert model and parts information in separate documents which can then be read into an inventory report </w:t>
      </w:r>
      <w:proofErr w:type="gramStart"/>
      <w:r>
        <w:t>through the use of</w:t>
      </w:r>
      <w:proofErr w:type="gramEnd"/>
      <w:r>
        <w:t xml:space="preserve"> external entities. Validation will be done through a collection of schemas. One schema contains a library of customized data types that James uses for his documents. The models and parts schemas validate the models and parts data. Finally, the inventory schema accesses both the models and parts schemas to validate the inventory report. </w:t>
      </w:r>
    </w:p>
    <w:p w14:paraId="7C2B0877" w14:textId="77777777" w:rsidR="004238F5" w:rsidRDefault="004238F5" w:rsidP="004238F5">
      <w:pPr>
        <w:tabs>
          <w:tab w:val="left" w:pos="2880"/>
        </w:tabs>
        <w:suppressAutoHyphens/>
      </w:pPr>
    </w:p>
    <w:p w14:paraId="19F0AA07" w14:textId="77777777" w:rsidR="004238F5" w:rsidRDefault="004238F5" w:rsidP="004238F5">
      <w:pPr>
        <w:tabs>
          <w:tab w:val="left" w:pos="2880"/>
        </w:tabs>
        <w:suppressAutoHyphens/>
      </w:pPr>
      <w:r>
        <w:t>James has already laid out the structure for the models and parts vocabularies. The structure of those two vocabularies is shown below along with a subsequent table describing each element.</w:t>
      </w:r>
    </w:p>
    <w:p w14:paraId="40B79E7E" w14:textId="77777777" w:rsidR="004238F5" w:rsidRDefault="004238F5" w:rsidP="004238F5">
      <w:pPr>
        <w:tabs>
          <w:tab w:val="left" w:pos="2880"/>
        </w:tabs>
        <w:suppressAutoHyphens/>
      </w:pPr>
    </w:p>
    <w:p w14:paraId="5F481A58" w14:textId="77777777" w:rsidR="004238F5" w:rsidRDefault="004238F5" w:rsidP="004238F5">
      <w:pPr>
        <w:tabs>
          <w:tab w:val="left" w:pos="2880"/>
        </w:tabs>
        <w:suppressAutoHyphens/>
        <w:jc w:val="center"/>
      </w:pPr>
      <w:r>
        <w:rPr>
          <w:noProof/>
        </w:rPr>
        <w:drawing>
          <wp:inline distT="0" distB="0" distL="0" distR="0" wp14:anchorId="052436D2" wp14:editId="5957D6A7">
            <wp:extent cx="4619500" cy="27313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4890" cy="2728599"/>
                    </a:xfrm>
                    <a:prstGeom prst="rect">
                      <a:avLst/>
                    </a:prstGeom>
                  </pic:spPr>
                </pic:pic>
              </a:graphicData>
            </a:graphic>
          </wp:inline>
        </w:drawing>
      </w:r>
    </w:p>
    <w:p w14:paraId="6C278240" w14:textId="77777777" w:rsidR="004238F5" w:rsidRDefault="004238F5" w:rsidP="004238F5">
      <w:pPr>
        <w:tabs>
          <w:tab w:val="left" w:pos="2880"/>
        </w:tabs>
        <w:suppressAutoHyphens/>
      </w:pPr>
    </w:p>
    <w:p w14:paraId="42BCBAC0" w14:textId="77777777" w:rsidR="004238F5" w:rsidRDefault="004238F5" w:rsidP="004238F5">
      <w:pPr>
        <w:tabs>
          <w:tab w:val="left" w:pos="2880"/>
        </w:tabs>
        <w:suppressAutoHyphens/>
      </w:pPr>
    </w:p>
    <w:p w14:paraId="5D5527FF" w14:textId="77777777" w:rsidR="004238F5" w:rsidRDefault="004238F5" w:rsidP="004238F5">
      <w:pPr>
        <w:tabs>
          <w:tab w:val="left" w:pos="2880"/>
        </w:tabs>
        <w:suppressAutoHyphens/>
        <w:jc w:val="center"/>
      </w:pPr>
      <w:r>
        <w:rPr>
          <w:noProof/>
        </w:rPr>
        <w:drawing>
          <wp:inline distT="0" distB="0" distL="0" distR="0" wp14:anchorId="19D29FA2" wp14:editId="4042D0F5">
            <wp:extent cx="4792844" cy="3276600"/>
            <wp:effectExtent l="0" t="0" r="8255"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4914" cy="3312198"/>
                    </a:xfrm>
                    <a:prstGeom prst="rect">
                      <a:avLst/>
                    </a:prstGeom>
                  </pic:spPr>
                </pic:pic>
              </a:graphicData>
            </a:graphic>
          </wp:inline>
        </w:drawing>
      </w:r>
    </w:p>
    <w:p w14:paraId="26EC5015" w14:textId="77777777" w:rsidR="008C3C54" w:rsidRDefault="008C3C54" w:rsidP="008C3C54">
      <w:pPr>
        <w:suppressAutoHyphens/>
      </w:pPr>
    </w:p>
    <w:p w14:paraId="52C9056D" w14:textId="77777777" w:rsidR="00293049" w:rsidRDefault="00293049" w:rsidP="008C3C54">
      <w:pPr>
        <w:suppressAutoHyphens/>
      </w:pPr>
      <w:r>
        <w:t>You are going to finish the XML document files and insert linkages between the files to create a finished product.</w:t>
      </w:r>
    </w:p>
    <w:p w14:paraId="04E21199" w14:textId="77777777" w:rsidR="00293049" w:rsidRDefault="00293049" w:rsidP="008C3C54">
      <w:pPr>
        <w:suppressAutoHyphens/>
      </w:pPr>
    </w:p>
    <w:p w14:paraId="6FC9DCBE" w14:textId="77777777" w:rsidR="00293049" w:rsidRDefault="00293049" w:rsidP="00293049">
      <w:pPr>
        <w:pStyle w:val="ListParagraph"/>
        <w:numPr>
          <w:ilvl w:val="0"/>
          <w:numId w:val="44"/>
        </w:numPr>
        <w:suppressAutoHyphens/>
      </w:pPr>
      <w:r>
        <w:t>C</w:t>
      </w:r>
      <w:r w:rsidR="00AF2BF0">
        <w:t xml:space="preserve">reate </w:t>
      </w:r>
      <w:r>
        <w:t xml:space="preserve">types.xsd and insert the root schema element, declaring the XML Schema namespace with the </w:t>
      </w:r>
      <w:proofErr w:type="spellStart"/>
      <w:r>
        <w:t>xs</w:t>
      </w:r>
      <w:proofErr w:type="spellEnd"/>
      <w:r>
        <w:t xml:space="preserve"> prefix. The URI of the default namespace and the schema target is </w:t>
      </w:r>
      <w:r w:rsidRPr="00293049">
        <w:t>http://grillrite.com/datatypes</w:t>
      </w:r>
      <w:r>
        <w:t>.</w:t>
      </w:r>
    </w:p>
    <w:p w14:paraId="2E264DC6" w14:textId="77777777" w:rsidR="00293049" w:rsidRDefault="00293049" w:rsidP="00293049">
      <w:pPr>
        <w:pStyle w:val="ListParagraph"/>
        <w:suppressAutoHyphens/>
        <w:ind w:left="360"/>
      </w:pPr>
    </w:p>
    <w:p w14:paraId="0E827C60" w14:textId="77777777" w:rsidR="00293049" w:rsidRDefault="00293049" w:rsidP="00293049">
      <w:pPr>
        <w:pStyle w:val="ListParagraph"/>
        <w:numPr>
          <w:ilvl w:val="0"/>
          <w:numId w:val="44"/>
        </w:numPr>
        <w:suppressAutoHyphens/>
      </w:pPr>
      <w:r>
        <w:t>Create the following custom data types:</w:t>
      </w:r>
    </w:p>
    <w:p w14:paraId="3EEA2161" w14:textId="77777777" w:rsidR="00293049" w:rsidRDefault="00293049" w:rsidP="00293049">
      <w:pPr>
        <w:pStyle w:val="ListParagraph"/>
        <w:numPr>
          <w:ilvl w:val="1"/>
          <w:numId w:val="44"/>
        </w:numPr>
        <w:suppressAutoHyphens/>
      </w:pPr>
      <w:r>
        <w:t xml:space="preserve">The </w:t>
      </w:r>
      <w:proofErr w:type="spellStart"/>
      <w:r>
        <w:t>itemID</w:t>
      </w:r>
      <w:proofErr w:type="spellEnd"/>
      <w:r>
        <w:t xml:space="preserve"> data type, based on the ID type and following the pattern </w:t>
      </w:r>
      <w:proofErr w:type="spellStart"/>
      <w:r>
        <w:t>aaa</w:t>
      </w:r>
      <w:proofErr w:type="spellEnd"/>
      <w:r>
        <w:t xml:space="preserve">###, where a is a lowercase letter and # is a digit; </w:t>
      </w:r>
    </w:p>
    <w:p w14:paraId="370F4A0D" w14:textId="77777777" w:rsidR="00293049" w:rsidRDefault="00293049" w:rsidP="00293049">
      <w:pPr>
        <w:pStyle w:val="ListParagraph"/>
        <w:numPr>
          <w:ilvl w:val="1"/>
          <w:numId w:val="44"/>
        </w:numPr>
        <w:suppressAutoHyphens/>
      </w:pPr>
      <w:r>
        <w:t xml:space="preserve">The </w:t>
      </w:r>
      <w:proofErr w:type="spellStart"/>
      <w:r>
        <w:t>itemIDREF</w:t>
      </w:r>
      <w:proofErr w:type="spellEnd"/>
      <w:r>
        <w:t xml:space="preserve"> data type, based on the IDREF type </w:t>
      </w:r>
      <w:proofErr w:type="gramStart"/>
      <w:r>
        <w:t>and also</w:t>
      </w:r>
      <w:proofErr w:type="gramEnd"/>
      <w:r>
        <w:t xml:space="preserve"> following the pattern </w:t>
      </w:r>
      <w:proofErr w:type="spellStart"/>
      <w:r>
        <w:t>aaa</w:t>
      </w:r>
      <w:proofErr w:type="spellEnd"/>
      <w:r>
        <w:t>###</w:t>
      </w:r>
    </w:p>
    <w:p w14:paraId="609896F5" w14:textId="77777777" w:rsidR="00293049" w:rsidRDefault="00293049" w:rsidP="00293049">
      <w:pPr>
        <w:pStyle w:val="ListParagraph"/>
        <w:numPr>
          <w:ilvl w:val="1"/>
          <w:numId w:val="44"/>
        </w:numPr>
        <w:suppressAutoHyphens/>
      </w:pPr>
      <w:r>
        <w:t xml:space="preserve">The </w:t>
      </w:r>
      <w:proofErr w:type="spellStart"/>
      <w:r>
        <w:t>priceType</w:t>
      </w:r>
      <w:proofErr w:type="spellEnd"/>
      <w:r>
        <w:t xml:space="preserve"> data type, based on the string type and following the regular expression pattern “[</w:t>
      </w:r>
      <w:proofErr w:type="gramStart"/>
      <w:r>
        <w:t>$]\</w:t>
      </w:r>
      <w:proofErr w:type="gramEnd"/>
      <w:r>
        <w:t>d+(\.\d{2})?”</w:t>
      </w:r>
    </w:p>
    <w:p w14:paraId="58E424B9" w14:textId="77777777" w:rsidR="00293049" w:rsidRDefault="00293049" w:rsidP="00293049">
      <w:pPr>
        <w:pStyle w:val="ListParagraph"/>
        <w:suppressAutoHyphens/>
        <w:ind w:left="360"/>
      </w:pPr>
    </w:p>
    <w:p w14:paraId="4361A061" w14:textId="77777777" w:rsidR="00293049" w:rsidRDefault="00293049" w:rsidP="00293049">
      <w:pPr>
        <w:pStyle w:val="ListParagraph"/>
        <w:numPr>
          <w:ilvl w:val="0"/>
          <w:numId w:val="44"/>
        </w:numPr>
        <w:suppressAutoHyphens/>
      </w:pPr>
      <w:r>
        <w:t xml:space="preserve">Go to the parts.xml file. Declare the parts namespace in the grill-Parts element. The parts namespace URI is http://grillrite.com/parts and the namespace prefix is part. Qualify the opening and closing tags of the </w:t>
      </w:r>
      <w:proofErr w:type="spellStart"/>
      <w:r>
        <w:t>grillParts</w:t>
      </w:r>
      <w:proofErr w:type="spellEnd"/>
      <w:r>
        <w:t xml:space="preserve"> element.</w:t>
      </w:r>
    </w:p>
    <w:p w14:paraId="1352748B" w14:textId="77777777" w:rsidR="00293049" w:rsidRDefault="00293049" w:rsidP="00293049">
      <w:pPr>
        <w:pStyle w:val="ListParagraph"/>
        <w:suppressAutoHyphens/>
        <w:ind w:left="360"/>
      </w:pPr>
    </w:p>
    <w:p w14:paraId="5D4DC106" w14:textId="77777777" w:rsidR="00293049" w:rsidRDefault="00293049" w:rsidP="00293049">
      <w:pPr>
        <w:pStyle w:val="ListParagraph"/>
        <w:numPr>
          <w:ilvl w:val="0"/>
          <w:numId w:val="44"/>
        </w:numPr>
        <w:suppressAutoHyphens/>
      </w:pPr>
      <w:r>
        <w:t>Create a parts.xsd file</w:t>
      </w:r>
      <w:r w:rsidR="00316400">
        <w:t xml:space="preserve"> and insert</w:t>
      </w:r>
      <w:r>
        <w:t xml:space="preserve"> the root schema element, declaring the XML Schema namespace with the </w:t>
      </w:r>
      <w:proofErr w:type="spellStart"/>
      <w:r>
        <w:t>xs</w:t>
      </w:r>
      <w:proofErr w:type="spellEnd"/>
      <w:r>
        <w:t xml:space="preserve"> prefix. Declare the datatypes namespace using the lib prefix. Declare the parts namespace as the default namespace and make it the target of the schema.</w:t>
      </w:r>
    </w:p>
    <w:p w14:paraId="0AF2FCCB" w14:textId="77777777" w:rsidR="00293049" w:rsidRDefault="00293049" w:rsidP="00293049">
      <w:pPr>
        <w:pStyle w:val="ListParagraph"/>
      </w:pPr>
    </w:p>
    <w:p w14:paraId="26D8A3A8" w14:textId="77777777" w:rsidR="00293049" w:rsidRDefault="00293049" w:rsidP="00293049">
      <w:pPr>
        <w:pStyle w:val="ListParagraph"/>
        <w:numPr>
          <w:ilvl w:val="0"/>
          <w:numId w:val="44"/>
        </w:numPr>
        <w:suppressAutoHyphens/>
      </w:pPr>
      <w:r>
        <w:t>Import the types.xsd file into the schema.</w:t>
      </w:r>
    </w:p>
    <w:p w14:paraId="600B2870" w14:textId="77777777" w:rsidR="00293049" w:rsidRDefault="00293049" w:rsidP="00293049">
      <w:pPr>
        <w:pStyle w:val="ListParagraph"/>
      </w:pPr>
    </w:p>
    <w:p w14:paraId="271B4AAC" w14:textId="77777777" w:rsidR="00293049" w:rsidRDefault="00293049" w:rsidP="00293049">
      <w:pPr>
        <w:pStyle w:val="ListParagraph"/>
        <w:numPr>
          <w:ilvl w:val="0"/>
          <w:numId w:val="44"/>
        </w:numPr>
        <w:suppressAutoHyphens/>
      </w:pPr>
      <w:r>
        <w:t xml:space="preserve">Declare the complex type element </w:t>
      </w:r>
      <w:proofErr w:type="spellStart"/>
      <w:r>
        <w:t>grillParts</w:t>
      </w:r>
      <w:proofErr w:type="spellEnd"/>
      <w:r>
        <w:t xml:space="preserve"> containing the part element. The part element should occur at least once in the instance document.</w:t>
      </w:r>
    </w:p>
    <w:p w14:paraId="5D0C773C" w14:textId="77777777" w:rsidR="00293049" w:rsidRDefault="00293049" w:rsidP="00293049">
      <w:pPr>
        <w:pStyle w:val="ListParagraph"/>
      </w:pPr>
    </w:p>
    <w:p w14:paraId="42470EF7" w14:textId="77777777" w:rsidR="00293049" w:rsidRDefault="00293049" w:rsidP="00293049">
      <w:pPr>
        <w:pStyle w:val="ListParagraph"/>
        <w:numPr>
          <w:ilvl w:val="0"/>
          <w:numId w:val="44"/>
        </w:numPr>
        <w:suppressAutoHyphens/>
      </w:pPr>
      <w:r>
        <w:t xml:space="preserve">The part element contains the following child elements: </w:t>
      </w:r>
    </w:p>
    <w:p w14:paraId="3B15EF39" w14:textId="77777777" w:rsidR="00293049" w:rsidRDefault="00293049" w:rsidP="00293049">
      <w:pPr>
        <w:pStyle w:val="ListParagraph"/>
        <w:numPr>
          <w:ilvl w:val="1"/>
          <w:numId w:val="44"/>
        </w:numPr>
        <w:suppressAutoHyphens/>
      </w:pPr>
      <w:proofErr w:type="spellStart"/>
      <w:r>
        <w:t>partName</w:t>
      </w:r>
      <w:proofErr w:type="spellEnd"/>
      <w:r>
        <w:t xml:space="preserve">, </w:t>
      </w:r>
    </w:p>
    <w:p w14:paraId="53874136" w14:textId="77777777" w:rsidR="00293049" w:rsidRDefault="00293049" w:rsidP="00293049">
      <w:pPr>
        <w:pStyle w:val="ListParagraph"/>
        <w:numPr>
          <w:ilvl w:val="1"/>
          <w:numId w:val="44"/>
        </w:numPr>
        <w:suppressAutoHyphens/>
      </w:pPr>
      <w:r>
        <w:t xml:space="preserve">cost, and </w:t>
      </w:r>
    </w:p>
    <w:p w14:paraId="06DD96DA" w14:textId="77777777" w:rsidR="00293049" w:rsidRDefault="00293049" w:rsidP="00293049">
      <w:pPr>
        <w:pStyle w:val="ListParagraph"/>
        <w:numPr>
          <w:ilvl w:val="1"/>
          <w:numId w:val="44"/>
        </w:numPr>
        <w:suppressAutoHyphens/>
      </w:pPr>
      <w:proofErr w:type="spellStart"/>
      <w:r>
        <w:t>inStock</w:t>
      </w:r>
      <w:proofErr w:type="spellEnd"/>
      <w:r>
        <w:t xml:space="preserve">; </w:t>
      </w:r>
    </w:p>
    <w:p w14:paraId="7DF0E1B0" w14:textId="77777777" w:rsidR="00293049" w:rsidRDefault="00293049" w:rsidP="00293049">
      <w:pPr>
        <w:suppressAutoHyphens/>
        <w:ind w:firstLine="360"/>
      </w:pPr>
    </w:p>
    <w:p w14:paraId="1D0F1B7E" w14:textId="77777777" w:rsidR="00293049" w:rsidRDefault="00293049" w:rsidP="00293049">
      <w:pPr>
        <w:suppressAutoHyphens/>
        <w:ind w:firstLine="360"/>
      </w:pPr>
      <w:r>
        <w:t xml:space="preserve">and the attributes: </w:t>
      </w:r>
    </w:p>
    <w:p w14:paraId="679E82AB" w14:textId="77777777" w:rsidR="00293049" w:rsidRDefault="00293049" w:rsidP="00293049">
      <w:pPr>
        <w:pStyle w:val="ListParagraph"/>
        <w:numPr>
          <w:ilvl w:val="1"/>
          <w:numId w:val="44"/>
        </w:numPr>
        <w:suppressAutoHyphens/>
      </w:pPr>
      <w:r>
        <w:t xml:space="preserve"> </w:t>
      </w:r>
      <w:proofErr w:type="spellStart"/>
      <w:r>
        <w:t>partID</w:t>
      </w:r>
      <w:proofErr w:type="spellEnd"/>
      <w:r>
        <w:t xml:space="preserve"> and </w:t>
      </w:r>
    </w:p>
    <w:p w14:paraId="4707C86A" w14:textId="77777777" w:rsidR="00293049" w:rsidRDefault="00293049" w:rsidP="00293049">
      <w:pPr>
        <w:pStyle w:val="ListParagraph"/>
        <w:numPr>
          <w:ilvl w:val="1"/>
          <w:numId w:val="44"/>
        </w:numPr>
        <w:suppressAutoHyphens/>
      </w:pPr>
      <w:proofErr w:type="spellStart"/>
      <w:r>
        <w:t>usedIn</w:t>
      </w:r>
      <w:proofErr w:type="spellEnd"/>
      <w:r>
        <w:t xml:space="preserve">. </w:t>
      </w:r>
    </w:p>
    <w:p w14:paraId="10A072BC" w14:textId="77777777" w:rsidR="00293049" w:rsidRDefault="00293049" w:rsidP="00293049">
      <w:pPr>
        <w:suppressAutoHyphens/>
      </w:pPr>
    </w:p>
    <w:p w14:paraId="765E632C" w14:textId="77777777" w:rsidR="00293049" w:rsidRDefault="00293049" w:rsidP="00293049">
      <w:pPr>
        <w:suppressAutoHyphens/>
        <w:ind w:firstLine="360"/>
      </w:pPr>
      <w:r>
        <w:t xml:space="preserve">The </w:t>
      </w:r>
      <w:proofErr w:type="spellStart"/>
      <w:r>
        <w:t>partName</w:t>
      </w:r>
      <w:proofErr w:type="spellEnd"/>
      <w:r>
        <w:t xml:space="preserve"> element contains string </w:t>
      </w:r>
      <w:r w:rsidR="00316400">
        <w:t>data.</w:t>
      </w:r>
    </w:p>
    <w:p w14:paraId="1E0F76C3" w14:textId="77777777" w:rsidR="00316400" w:rsidRDefault="00316400" w:rsidP="00293049">
      <w:pPr>
        <w:suppressAutoHyphens/>
        <w:ind w:firstLine="360"/>
      </w:pPr>
    </w:p>
    <w:p w14:paraId="524BE058" w14:textId="77777777" w:rsidR="00316400" w:rsidRDefault="00316400" w:rsidP="00293049">
      <w:pPr>
        <w:suppressAutoHyphens/>
        <w:ind w:firstLine="360"/>
      </w:pPr>
      <w:r>
        <w:t>T</w:t>
      </w:r>
      <w:r w:rsidR="00293049">
        <w:t xml:space="preserve">he cost element contains </w:t>
      </w:r>
      <w:proofErr w:type="spellStart"/>
      <w:r w:rsidR="00293049">
        <w:t>priceType</w:t>
      </w:r>
      <w:proofErr w:type="spellEnd"/>
      <w:r w:rsidR="00293049">
        <w:t xml:space="preserve"> data</w:t>
      </w:r>
      <w:r>
        <w:t xml:space="preserve">. </w:t>
      </w:r>
    </w:p>
    <w:p w14:paraId="43EA7113" w14:textId="77777777" w:rsidR="00316400" w:rsidRDefault="00316400" w:rsidP="00293049">
      <w:pPr>
        <w:suppressAutoHyphens/>
        <w:ind w:firstLine="360"/>
      </w:pPr>
    </w:p>
    <w:p w14:paraId="1400CF54" w14:textId="77777777" w:rsidR="00316400" w:rsidRDefault="00316400" w:rsidP="00316400">
      <w:pPr>
        <w:suppressAutoHyphens/>
        <w:ind w:firstLine="360"/>
      </w:pPr>
      <w:r>
        <w:t>T</w:t>
      </w:r>
      <w:r w:rsidR="00293049">
        <w:t xml:space="preserve">he </w:t>
      </w:r>
      <w:proofErr w:type="spellStart"/>
      <w:r w:rsidR="00293049">
        <w:t>inStock</w:t>
      </w:r>
      <w:proofErr w:type="spellEnd"/>
      <w:r w:rsidR="00293049">
        <w:t xml:space="preserve"> element contains</w:t>
      </w:r>
      <w:r>
        <w:t xml:space="preserve"> </w:t>
      </w:r>
      <w:r w:rsidR="00293049">
        <w:t xml:space="preserve">nonnegative integers. </w:t>
      </w:r>
    </w:p>
    <w:p w14:paraId="7E1E92CB" w14:textId="77777777" w:rsidR="00316400" w:rsidRDefault="00316400" w:rsidP="00316400">
      <w:pPr>
        <w:suppressAutoHyphens/>
        <w:ind w:firstLine="360"/>
      </w:pPr>
    </w:p>
    <w:p w14:paraId="75F2684F" w14:textId="77777777" w:rsidR="00293049" w:rsidRDefault="00293049" w:rsidP="00316400">
      <w:pPr>
        <w:suppressAutoHyphens/>
        <w:ind w:firstLine="360"/>
      </w:pPr>
      <w:r>
        <w:t xml:space="preserve">The </w:t>
      </w:r>
      <w:proofErr w:type="spellStart"/>
      <w:r>
        <w:t>partID</w:t>
      </w:r>
      <w:proofErr w:type="spellEnd"/>
      <w:r>
        <w:t xml:space="preserve"> attribute contains </w:t>
      </w:r>
      <w:proofErr w:type="spellStart"/>
      <w:r>
        <w:t>itemID</w:t>
      </w:r>
      <w:proofErr w:type="spellEnd"/>
      <w:r>
        <w:t xml:space="preserve"> data and the </w:t>
      </w:r>
      <w:proofErr w:type="spellStart"/>
      <w:r>
        <w:t>usedIn</w:t>
      </w:r>
      <w:proofErr w:type="spellEnd"/>
      <w:r w:rsidR="00316400">
        <w:t xml:space="preserve"> </w:t>
      </w:r>
      <w:r>
        <w:t>attribute contains IDREFS data</w:t>
      </w:r>
      <w:r w:rsidR="00316400">
        <w:t>.</w:t>
      </w:r>
    </w:p>
    <w:p w14:paraId="6F98948F" w14:textId="77777777" w:rsidR="00316400" w:rsidRDefault="00316400" w:rsidP="00316400">
      <w:pPr>
        <w:suppressAutoHyphens/>
      </w:pPr>
    </w:p>
    <w:p w14:paraId="4B882783" w14:textId="77777777" w:rsidR="00316400" w:rsidRDefault="00316400" w:rsidP="00316400">
      <w:pPr>
        <w:pStyle w:val="ListParagraph"/>
        <w:numPr>
          <w:ilvl w:val="0"/>
          <w:numId w:val="44"/>
        </w:numPr>
        <w:suppressAutoHyphens/>
      </w:pPr>
      <w:r>
        <w:lastRenderedPageBreak/>
        <w:t xml:space="preserve">Go to the models.xml file. Add a namespace declaration to the root </w:t>
      </w:r>
      <w:proofErr w:type="spellStart"/>
      <w:r>
        <w:t>grillModels</w:t>
      </w:r>
      <w:proofErr w:type="spellEnd"/>
      <w:r>
        <w:t xml:space="preserve"> element using the URI http://grillrite.com/models and the prefix mod. Qualify the opening and closing tags of the </w:t>
      </w:r>
      <w:proofErr w:type="spellStart"/>
      <w:r>
        <w:t>grillModels</w:t>
      </w:r>
      <w:proofErr w:type="spellEnd"/>
      <w:r>
        <w:t xml:space="preserve"> element.</w:t>
      </w:r>
    </w:p>
    <w:p w14:paraId="4160A647" w14:textId="77777777" w:rsidR="00316400" w:rsidRDefault="00316400" w:rsidP="00316400">
      <w:pPr>
        <w:pStyle w:val="ListParagraph"/>
        <w:suppressAutoHyphens/>
        <w:ind w:left="360"/>
      </w:pPr>
    </w:p>
    <w:p w14:paraId="33D7DBE4" w14:textId="77777777" w:rsidR="00316400" w:rsidRDefault="00316400" w:rsidP="00316400">
      <w:pPr>
        <w:pStyle w:val="ListParagraph"/>
        <w:numPr>
          <w:ilvl w:val="0"/>
          <w:numId w:val="44"/>
        </w:numPr>
        <w:suppressAutoHyphens/>
      </w:pPr>
      <w:r>
        <w:t xml:space="preserve">Create a models.xsd and insert the schema element to the file, once again declaring the XML Schema namespace using the </w:t>
      </w:r>
      <w:proofErr w:type="spellStart"/>
      <w:r>
        <w:t>xs</w:t>
      </w:r>
      <w:proofErr w:type="spellEnd"/>
      <w:r>
        <w:t xml:space="preserve"> prefix. Declare the datatypes namespace using the lib prefix. Set the models namespace as the default namespace and target of the schema.</w:t>
      </w:r>
    </w:p>
    <w:p w14:paraId="7B1B9B75" w14:textId="77777777" w:rsidR="00316400" w:rsidRDefault="00316400" w:rsidP="00316400">
      <w:pPr>
        <w:pStyle w:val="ListParagraph"/>
      </w:pPr>
    </w:p>
    <w:p w14:paraId="6D27CB57" w14:textId="77777777" w:rsidR="00316400" w:rsidRDefault="00316400" w:rsidP="00316400">
      <w:pPr>
        <w:pStyle w:val="ListParagraph"/>
        <w:numPr>
          <w:ilvl w:val="0"/>
          <w:numId w:val="44"/>
        </w:numPr>
        <w:suppressAutoHyphens/>
      </w:pPr>
      <w:r>
        <w:t>Import the types.xsd file into the schema.</w:t>
      </w:r>
    </w:p>
    <w:p w14:paraId="2AB0C1EA" w14:textId="77777777" w:rsidR="00316400" w:rsidRDefault="00316400" w:rsidP="00316400">
      <w:pPr>
        <w:suppressAutoHyphens/>
      </w:pPr>
    </w:p>
    <w:p w14:paraId="5A0C0AD8" w14:textId="77777777" w:rsidR="00316400" w:rsidRDefault="00316400" w:rsidP="00316400">
      <w:pPr>
        <w:pStyle w:val="ListParagraph"/>
        <w:numPr>
          <w:ilvl w:val="0"/>
          <w:numId w:val="44"/>
        </w:numPr>
        <w:suppressAutoHyphens/>
      </w:pPr>
      <w:r>
        <w:t xml:space="preserve">Using a Russian doll design, declare the complex type element </w:t>
      </w:r>
      <w:proofErr w:type="spellStart"/>
      <w:r>
        <w:t>grillModels</w:t>
      </w:r>
      <w:proofErr w:type="spellEnd"/>
      <w:r>
        <w:t xml:space="preserve">. </w:t>
      </w:r>
    </w:p>
    <w:p w14:paraId="1B08DC55" w14:textId="77777777" w:rsidR="00316400" w:rsidRDefault="00316400" w:rsidP="00316400">
      <w:pPr>
        <w:pStyle w:val="ListParagraph"/>
        <w:numPr>
          <w:ilvl w:val="1"/>
          <w:numId w:val="44"/>
        </w:numPr>
        <w:suppressAutoHyphens/>
      </w:pPr>
      <w:r>
        <w:t xml:space="preserve">Nested within this element, declare the model element, allowing it to occur at least once. </w:t>
      </w:r>
    </w:p>
    <w:p w14:paraId="3DF976E1" w14:textId="77777777" w:rsidR="00316400" w:rsidRDefault="00316400" w:rsidP="00316400">
      <w:pPr>
        <w:pStyle w:val="ListParagraph"/>
        <w:numPr>
          <w:ilvl w:val="1"/>
          <w:numId w:val="44"/>
        </w:numPr>
        <w:suppressAutoHyphens/>
      </w:pPr>
      <w:r>
        <w:t xml:space="preserve">The model element contains the child elements </w:t>
      </w:r>
    </w:p>
    <w:p w14:paraId="265272F3" w14:textId="77777777" w:rsidR="00316400" w:rsidRDefault="00316400" w:rsidP="00316400">
      <w:pPr>
        <w:pStyle w:val="ListParagraph"/>
        <w:numPr>
          <w:ilvl w:val="2"/>
          <w:numId w:val="44"/>
        </w:numPr>
        <w:suppressAutoHyphens/>
      </w:pPr>
      <w:proofErr w:type="spellStart"/>
      <w:r>
        <w:t>modelName</w:t>
      </w:r>
      <w:proofErr w:type="spellEnd"/>
      <w:r>
        <w:t xml:space="preserve">, </w:t>
      </w:r>
    </w:p>
    <w:p w14:paraId="4410AC9E" w14:textId="77777777" w:rsidR="00316400" w:rsidRDefault="00316400" w:rsidP="00316400">
      <w:pPr>
        <w:pStyle w:val="ListParagraph"/>
        <w:numPr>
          <w:ilvl w:val="2"/>
          <w:numId w:val="44"/>
        </w:numPr>
        <w:suppressAutoHyphens/>
      </w:pPr>
      <w:proofErr w:type="spellStart"/>
      <w:r>
        <w:t>modelPrice</w:t>
      </w:r>
      <w:proofErr w:type="spellEnd"/>
      <w:r>
        <w:t xml:space="preserve">, </w:t>
      </w:r>
    </w:p>
    <w:p w14:paraId="4EBB0928" w14:textId="77777777" w:rsidR="00316400" w:rsidRDefault="00316400" w:rsidP="00316400">
      <w:pPr>
        <w:pStyle w:val="ListParagraph"/>
        <w:numPr>
          <w:ilvl w:val="2"/>
          <w:numId w:val="44"/>
        </w:numPr>
        <w:suppressAutoHyphens/>
      </w:pPr>
      <w:proofErr w:type="spellStart"/>
      <w:r>
        <w:t>onOrder</w:t>
      </w:r>
      <w:proofErr w:type="spellEnd"/>
      <w:r>
        <w:t xml:space="preserve">, and </w:t>
      </w:r>
    </w:p>
    <w:p w14:paraId="785B229D" w14:textId="77777777" w:rsidR="00316400" w:rsidRDefault="00316400" w:rsidP="00316400">
      <w:pPr>
        <w:pStyle w:val="ListParagraph"/>
        <w:numPr>
          <w:ilvl w:val="2"/>
          <w:numId w:val="44"/>
        </w:numPr>
        <w:suppressAutoHyphens/>
      </w:pPr>
      <w:proofErr w:type="spellStart"/>
      <w:r>
        <w:t>partList</w:t>
      </w:r>
      <w:proofErr w:type="spellEnd"/>
      <w:r>
        <w:t xml:space="preserve">, </w:t>
      </w:r>
    </w:p>
    <w:p w14:paraId="5B4BCE21" w14:textId="77777777" w:rsidR="00316400" w:rsidRDefault="00316400" w:rsidP="00316400">
      <w:pPr>
        <w:pStyle w:val="ListParagraph"/>
        <w:numPr>
          <w:ilvl w:val="2"/>
          <w:numId w:val="44"/>
        </w:numPr>
        <w:suppressAutoHyphens/>
      </w:pPr>
      <w:r>
        <w:t xml:space="preserve">and the </w:t>
      </w:r>
      <w:proofErr w:type="spellStart"/>
      <w:r>
        <w:t>modelID</w:t>
      </w:r>
      <w:proofErr w:type="spellEnd"/>
      <w:r>
        <w:t xml:space="preserve"> attribute.</w:t>
      </w:r>
    </w:p>
    <w:p w14:paraId="062FB3D0" w14:textId="77777777" w:rsidR="00316400" w:rsidRDefault="00316400" w:rsidP="00316400">
      <w:pPr>
        <w:pStyle w:val="ListParagraph"/>
        <w:suppressAutoHyphens/>
        <w:ind w:left="360"/>
      </w:pPr>
    </w:p>
    <w:p w14:paraId="6F11F4A6" w14:textId="77777777" w:rsidR="00316400" w:rsidRDefault="00316400" w:rsidP="00316400">
      <w:pPr>
        <w:pStyle w:val="ListParagraph"/>
        <w:suppressAutoHyphens/>
        <w:ind w:left="360"/>
      </w:pPr>
      <w:r>
        <w:t xml:space="preserve">The </w:t>
      </w:r>
      <w:proofErr w:type="spellStart"/>
      <w:r>
        <w:t>modelName</w:t>
      </w:r>
      <w:proofErr w:type="spellEnd"/>
      <w:r>
        <w:t xml:space="preserve"> element contains string data. </w:t>
      </w:r>
    </w:p>
    <w:p w14:paraId="1EE36617" w14:textId="77777777" w:rsidR="00316400" w:rsidRDefault="00316400" w:rsidP="00316400">
      <w:pPr>
        <w:pStyle w:val="ListParagraph"/>
        <w:suppressAutoHyphens/>
        <w:ind w:left="360"/>
      </w:pPr>
    </w:p>
    <w:p w14:paraId="14D0357C" w14:textId="77777777" w:rsidR="00316400" w:rsidRDefault="00316400" w:rsidP="00316400">
      <w:pPr>
        <w:pStyle w:val="ListParagraph"/>
        <w:suppressAutoHyphens/>
        <w:ind w:left="360"/>
      </w:pPr>
      <w:r>
        <w:t xml:space="preserve">The </w:t>
      </w:r>
      <w:proofErr w:type="spellStart"/>
      <w:r>
        <w:t>modelPrice</w:t>
      </w:r>
      <w:proofErr w:type="spellEnd"/>
      <w:r>
        <w:t xml:space="preserve"> element contains </w:t>
      </w:r>
      <w:proofErr w:type="spellStart"/>
      <w:r>
        <w:t>priceType</w:t>
      </w:r>
      <w:proofErr w:type="spellEnd"/>
      <w:r>
        <w:t xml:space="preserve"> data. </w:t>
      </w:r>
    </w:p>
    <w:p w14:paraId="12A08135" w14:textId="77777777" w:rsidR="00316400" w:rsidRDefault="00316400" w:rsidP="00316400">
      <w:pPr>
        <w:pStyle w:val="ListParagraph"/>
        <w:suppressAutoHyphens/>
        <w:ind w:left="360"/>
      </w:pPr>
    </w:p>
    <w:p w14:paraId="328999B5" w14:textId="77777777" w:rsidR="00316400" w:rsidRDefault="00316400" w:rsidP="00316400">
      <w:pPr>
        <w:pStyle w:val="ListParagraph"/>
        <w:suppressAutoHyphens/>
        <w:ind w:left="360"/>
      </w:pPr>
      <w:r>
        <w:t xml:space="preserve">The </w:t>
      </w:r>
      <w:proofErr w:type="spellStart"/>
      <w:r>
        <w:t>onOrder</w:t>
      </w:r>
      <w:proofErr w:type="spellEnd"/>
      <w:r>
        <w:t xml:space="preserve"> element contains nonnegative integers. </w:t>
      </w:r>
    </w:p>
    <w:p w14:paraId="63DA8B38" w14:textId="77777777" w:rsidR="00316400" w:rsidRDefault="00316400" w:rsidP="00316400">
      <w:pPr>
        <w:pStyle w:val="ListParagraph"/>
        <w:suppressAutoHyphens/>
        <w:ind w:left="360"/>
      </w:pPr>
    </w:p>
    <w:p w14:paraId="521BD4B6" w14:textId="77777777" w:rsidR="00316400" w:rsidRDefault="00316400" w:rsidP="00316400">
      <w:pPr>
        <w:pStyle w:val="ListParagraph"/>
        <w:suppressAutoHyphens/>
        <w:ind w:left="360"/>
      </w:pPr>
      <w:r>
        <w:t xml:space="preserve">The </w:t>
      </w:r>
      <w:proofErr w:type="spellStart"/>
      <w:r>
        <w:t>modelID</w:t>
      </w:r>
      <w:proofErr w:type="spellEnd"/>
      <w:r>
        <w:t xml:space="preserve"> attribute contains </w:t>
      </w:r>
      <w:proofErr w:type="spellStart"/>
      <w:r>
        <w:t>itemID</w:t>
      </w:r>
      <w:proofErr w:type="spellEnd"/>
      <w:r>
        <w:t xml:space="preserve"> data.</w:t>
      </w:r>
    </w:p>
    <w:p w14:paraId="10BC1D24" w14:textId="77777777" w:rsidR="00316400" w:rsidRDefault="00316400" w:rsidP="00316400">
      <w:pPr>
        <w:pStyle w:val="ListParagraph"/>
        <w:suppressAutoHyphens/>
        <w:ind w:left="360"/>
      </w:pPr>
    </w:p>
    <w:p w14:paraId="1BB6AB72" w14:textId="77777777" w:rsidR="00316400" w:rsidRDefault="00316400" w:rsidP="00316400">
      <w:pPr>
        <w:pStyle w:val="ListParagraph"/>
        <w:suppressAutoHyphens/>
        <w:ind w:left="360"/>
      </w:pPr>
      <w:r>
        <w:t xml:space="preserve">The </w:t>
      </w:r>
      <w:proofErr w:type="spellStart"/>
      <w:r>
        <w:t>partList</w:t>
      </w:r>
      <w:proofErr w:type="spellEnd"/>
      <w:r>
        <w:t xml:space="preserve"> element is a complex type element containing </w:t>
      </w:r>
      <w:proofErr w:type="gramStart"/>
      <w:r>
        <w:t>one or more part</w:t>
      </w:r>
      <w:proofErr w:type="gramEnd"/>
      <w:r>
        <w:t xml:space="preserve"> elements. Each part element is an empty element containing the </w:t>
      </w:r>
      <w:proofErr w:type="spellStart"/>
      <w:r>
        <w:t>partID</w:t>
      </w:r>
      <w:proofErr w:type="spellEnd"/>
      <w:r>
        <w:t xml:space="preserve"> and qty attributes. The </w:t>
      </w:r>
      <w:proofErr w:type="spellStart"/>
      <w:r>
        <w:t>partID</w:t>
      </w:r>
      <w:proofErr w:type="spellEnd"/>
      <w:r>
        <w:t xml:space="preserve"> attribute stores </w:t>
      </w:r>
      <w:proofErr w:type="spellStart"/>
      <w:r>
        <w:t>itemIDREF</w:t>
      </w:r>
      <w:proofErr w:type="spellEnd"/>
      <w:r>
        <w:t xml:space="preserve"> data. The qty attribute stores positive integers.</w:t>
      </w:r>
    </w:p>
    <w:p w14:paraId="49DC0530" w14:textId="77777777" w:rsidR="00316400" w:rsidRDefault="00316400" w:rsidP="00316400">
      <w:pPr>
        <w:suppressAutoHyphens/>
      </w:pPr>
    </w:p>
    <w:p w14:paraId="18BFD4F0" w14:textId="77777777" w:rsidR="00316400" w:rsidRDefault="00316400" w:rsidP="00316400">
      <w:pPr>
        <w:pStyle w:val="ListParagraph"/>
        <w:numPr>
          <w:ilvl w:val="0"/>
          <w:numId w:val="44"/>
        </w:numPr>
        <w:suppressAutoHyphens/>
      </w:pPr>
      <w:r>
        <w:t xml:space="preserve">Create </w:t>
      </w:r>
      <w:r w:rsidR="00AF2BF0">
        <w:t>inventory.xsd</w:t>
      </w:r>
      <w:r>
        <w:t xml:space="preserve">. Declare the XML Schema namespace in the root schema element using the </w:t>
      </w:r>
      <w:proofErr w:type="spellStart"/>
      <w:r>
        <w:t>xs</w:t>
      </w:r>
      <w:proofErr w:type="spellEnd"/>
      <w:r>
        <w:t xml:space="preserve"> prefix. Declare the models and parts namespaces using the namespace prefixes mod and parts respectively. Use the URI http://grillrite.com/inventory as the default namespace and target of the schema.  Import the models.xsd and parts.xsd schemas.</w:t>
      </w:r>
    </w:p>
    <w:p w14:paraId="1258AE24" w14:textId="77777777" w:rsidR="00316400" w:rsidRDefault="00316400" w:rsidP="00316400">
      <w:pPr>
        <w:pStyle w:val="ListParagraph"/>
        <w:suppressAutoHyphens/>
        <w:ind w:left="360"/>
      </w:pPr>
    </w:p>
    <w:p w14:paraId="6F1D6255" w14:textId="77777777" w:rsidR="00316400" w:rsidRDefault="00316400" w:rsidP="00316400">
      <w:pPr>
        <w:pStyle w:val="ListParagraph"/>
        <w:numPr>
          <w:ilvl w:val="0"/>
          <w:numId w:val="44"/>
        </w:numPr>
        <w:suppressAutoHyphens/>
      </w:pPr>
      <w:r>
        <w:t xml:space="preserve">Declare a complex type element named inventory containing the element references </w:t>
      </w:r>
      <w:proofErr w:type="spellStart"/>
      <w:r>
        <w:t>grillModels</w:t>
      </w:r>
      <w:proofErr w:type="spellEnd"/>
      <w:r>
        <w:t xml:space="preserve"> from the </w:t>
      </w:r>
      <w:proofErr w:type="gramStart"/>
      <w:r>
        <w:t>models</w:t>
      </w:r>
      <w:proofErr w:type="gramEnd"/>
      <w:r>
        <w:t xml:space="preserve"> namespace, and </w:t>
      </w:r>
      <w:proofErr w:type="spellStart"/>
      <w:r>
        <w:t>grillParts</w:t>
      </w:r>
      <w:proofErr w:type="spellEnd"/>
      <w:r>
        <w:t xml:space="preserve"> from the parts namespace.</w:t>
      </w:r>
    </w:p>
    <w:p w14:paraId="55524D1D" w14:textId="77777777" w:rsidR="00316400" w:rsidRDefault="00316400" w:rsidP="00316400">
      <w:pPr>
        <w:pStyle w:val="ListParagraph"/>
      </w:pPr>
    </w:p>
    <w:p w14:paraId="516543A6" w14:textId="77777777" w:rsidR="00316400" w:rsidRDefault="00316400" w:rsidP="00316400">
      <w:pPr>
        <w:pStyle w:val="ListParagraph"/>
        <w:numPr>
          <w:ilvl w:val="0"/>
          <w:numId w:val="44"/>
        </w:numPr>
        <w:suppressAutoHyphens/>
      </w:pPr>
      <w:r>
        <w:t xml:space="preserve">Open the (nearly empty) inventory.xml file. Copy and paste the content from the models.xml document within the inventory element. Copy and paste the content from the parts.xml document within the inventory element directly below the </w:t>
      </w:r>
      <w:proofErr w:type="gramStart"/>
      <w:r>
        <w:t>models</w:t>
      </w:r>
      <w:proofErr w:type="gramEnd"/>
      <w:r>
        <w:t xml:space="preserve"> data.</w:t>
      </w:r>
    </w:p>
    <w:p w14:paraId="34E129A5" w14:textId="77777777" w:rsidR="00316400" w:rsidRDefault="00316400" w:rsidP="00316400">
      <w:pPr>
        <w:pStyle w:val="ListParagraph"/>
      </w:pPr>
    </w:p>
    <w:p w14:paraId="3D077FD3" w14:textId="77777777" w:rsidR="00316400" w:rsidRDefault="00316400" w:rsidP="00316400">
      <w:pPr>
        <w:pStyle w:val="ListParagraph"/>
        <w:numPr>
          <w:ilvl w:val="0"/>
          <w:numId w:val="44"/>
        </w:numPr>
        <w:suppressAutoHyphens/>
      </w:pPr>
      <w:r>
        <w:lastRenderedPageBreak/>
        <w:t xml:space="preserve">Within the inventory element, declare the XML Schema instance namespace. Declare the inventory namespace using </w:t>
      </w:r>
      <w:proofErr w:type="spellStart"/>
      <w:r>
        <w:t>inv</w:t>
      </w:r>
      <w:proofErr w:type="spellEnd"/>
      <w:r>
        <w:t xml:space="preserve"> as the namespace prefix. Attach the inventory.xsd schema. </w:t>
      </w:r>
      <w:r w:rsidRPr="00316400">
        <w:t>Qualify the opening and closing tags of the inventory element</w:t>
      </w:r>
      <w:r>
        <w:t xml:space="preserve">. </w:t>
      </w:r>
    </w:p>
    <w:p w14:paraId="63BF962B" w14:textId="77777777" w:rsidR="00316400" w:rsidRDefault="00316400" w:rsidP="00316400">
      <w:pPr>
        <w:pStyle w:val="ListParagraph"/>
      </w:pPr>
    </w:p>
    <w:p w14:paraId="47F0EBA1" w14:textId="77777777" w:rsidR="00316400" w:rsidRDefault="00316400" w:rsidP="00316400">
      <w:pPr>
        <w:pStyle w:val="ListParagraph"/>
        <w:numPr>
          <w:ilvl w:val="0"/>
          <w:numId w:val="44"/>
        </w:numPr>
        <w:suppressAutoHyphens/>
      </w:pPr>
      <w:r>
        <w:t>Validate the inventory.xml file. Note that the validation errors will be discovered in the models.xml and parts.xml files. Correct any mistakes you find in those files.</w:t>
      </w:r>
    </w:p>
    <w:p w14:paraId="008C4A92" w14:textId="77777777" w:rsidR="00540AF8" w:rsidRDefault="00540AF8" w:rsidP="00540AF8">
      <w:pPr>
        <w:pStyle w:val="ListParagraph"/>
      </w:pPr>
    </w:p>
    <w:p w14:paraId="211576AB" w14:textId="77777777" w:rsidR="00293049" w:rsidRPr="00020CFC" w:rsidRDefault="00293049" w:rsidP="008C3C54">
      <w:pPr>
        <w:suppressAutoHyphens/>
      </w:pPr>
    </w:p>
    <w:p w14:paraId="4F76375E" w14:textId="77777777" w:rsidR="0015351E" w:rsidRDefault="0015351E" w:rsidP="0015351E">
      <w:pPr>
        <w:pBdr>
          <w:bottom w:val="single" w:sz="4" w:space="1" w:color="auto"/>
        </w:pBdr>
        <w:suppressAutoHyphens/>
      </w:pPr>
      <w:r>
        <w:rPr>
          <w:b/>
        </w:rPr>
        <w:t>To submit</w:t>
      </w:r>
    </w:p>
    <w:p w14:paraId="0536EDCD" w14:textId="77777777" w:rsidR="00C40812" w:rsidRPr="009E5FB2" w:rsidRDefault="009E5FB2" w:rsidP="004100EA">
      <w:r>
        <w:t xml:space="preserve">When you have completed the lab exercise, </w:t>
      </w:r>
      <w:r w:rsidR="004100EA">
        <w:t xml:space="preserve">create a zip file of the folder and load it to the </w:t>
      </w:r>
      <w:r w:rsidR="00746D06">
        <w:t xml:space="preserve">Moodle </w:t>
      </w:r>
      <w:r w:rsidR="004100EA">
        <w:t>page for this course.</w:t>
      </w:r>
    </w:p>
    <w:sectPr w:rsidR="00C40812" w:rsidRPr="009E5FB2" w:rsidSect="00DE1AE7">
      <w:headerReference w:type="even" r:id="rId15"/>
      <w:footerReference w:type="even" r:id="rId16"/>
      <w:footerReference w:type="defaul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7518" w14:textId="77777777" w:rsidR="00557D0A" w:rsidRDefault="00557D0A">
      <w:r>
        <w:separator/>
      </w:r>
    </w:p>
  </w:endnote>
  <w:endnote w:type="continuationSeparator" w:id="0">
    <w:p w14:paraId="1DE7D032" w14:textId="77777777" w:rsidR="00557D0A" w:rsidRDefault="0055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00D30" w14:textId="77777777" w:rsidR="001D6717" w:rsidRDefault="001D67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6AB8A" w14:textId="344B4275" w:rsidR="001D6717" w:rsidRDefault="001D6717"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 xml:space="preserve">eb Programming V </w:t>
    </w:r>
    <w:r>
      <w:rPr>
        <w:rFonts w:ascii="Times New Roman" w:hAnsi="Times New Roman"/>
        <w:i/>
        <w:sz w:val="20"/>
      </w:rPr>
      <w:t>(420-C</w:t>
    </w:r>
    <w:r w:rsidR="000F785B">
      <w:rPr>
        <w:rFonts w:ascii="Times New Roman" w:hAnsi="Times New Roman"/>
        <w:i/>
        <w:sz w:val="20"/>
      </w:rPr>
      <w:t>5</w:t>
    </w:r>
    <w:r>
      <w:rPr>
        <w:rFonts w:ascii="Times New Roman" w:hAnsi="Times New Roman"/>
        <w:i/>
        <w:sz w:val="20"/>
      </w:rPr>
      <w:t xml:space="preserve">0-HR) - Lab </w:t>
    </w:r>
    <w:r w:rsidR="00746D06">
      <w:rPr>
        <w:rFonts w:ascii="Times New Roman" w:hAnsi="Times New Roman"/>
        <w:i/>
        <w:sz w:val="20"/>
      </w:rPr>
      <w:t>5</w:t>
    </w:r>
    <w:r>
      <w:rPr>
        <w:rFonts w:ascii="Times New Roman" w:hAnsi="Times New Roman"/>
        <w:i/>
        <w:sz w:val="20"/>
      </w:rPr>
      <w:tab/>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E5694E">
      <w:rPr>
        <w:rStyle w:val="PageNumber"/>
        <w:rFonts w:ascii="Times New Roman" w:hAnsi="Times New Roman"/>
        <w:i/>
        <w:noProof/>
        <w:sz w:val="20"/>
      </w:rPr>
      <w:t>7</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E5694E">
      <w:rPr>
        <w:rStyle w:val="PageNumber"/>
        <w:rFonts w:ascii="Times New Roman" w:hAnsi="Times New Roman"/>
        <w:i/>
        <w:noProof/>
        <w:sz w:val="20"/>
      </w:rPr>
      <w:t>10</w:t>
    </w:r>
    <w:r w:rsidR="005F26BF">
      <w:rPr>
        <w:rStyle w:val="PageNumber"/>
        <w:rFonts w:ascii="Times New Roman" w:hAnsi="Times New Roman"/>
        <w:i/>
        <w:sz w:val="20"/>
      </w:rPr>
      <w:fldChar w:fldCharType="end"/>
    </w:r>
  </w:p>
  <w:p w14:paraId="5ACF755E" w14:textId="77777777" w:rsidR="001D6717" w:rsidRDefault="001D67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8866F" w14:textId="77777777" w:rsidR="00557D0A" w:rsidRDefault="00557D0A">
      <w:r>
        <w:separator/>
      </w:r>
    </w:p>
  </w:footnote>
  <w:footnote w:type="continuationSeparator" w:id="0">
    <w:p w14:paraId="107C24E2" w14:textId="77777777" w:rsidR="00557D0A" w:rsidRDefault="00557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73503"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F560A4"/>
    <w:multiLevelType w:val="hybridMultilevel"/>
    <w:tmpl w:val="720EFC30"/>
    <w:lvl w:ilvl="0" w:tplc="FC8882D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06D12899"/>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13D0F87"/>
    <w:multiLevelType w:val="hybridMultilevel"/>
    <w:tmpl w:val="45D2E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F04FB8"/>
    <w:multiLevelType w:val="hybridMultilevel"/>
    <w:tmpl w:val="6390242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A598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837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9121955"/>
    <w:multiLevelType w:val="hybridMultilevel"/>
    <w:tmpl w:val="022A735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3" w15:restartNumberingAfterBreak="0">
    <w:nsid w:val="3C542809"/>
    <w:multiLevelType w:val="hybridMultilevel"/>
    <w:tmpl w:val="1F4639F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3F8816E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CAB7CD7"/>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lvlText w:val="%4)"/>
      <w:lvlJc w:val="left"/>
      <w:pPr>
        <w:tabs>
          <w:tab w:val="num" w:pos="1080"/>
        </w:tabs>
        <w:ind w:left="1080" w:hanging="360"/>
      </w:pPr>
    </w:lvl>
    <w:lvl w:ilvl="4">
      <w:start w:val="1"/>
      <w:numFmt w:val="lowerRoman"/>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8"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273433B"/>
    <w:multiLevelType w:val="hybridMultilevel"/>
    <w:tmpl w:val="E3E451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FD3C98"/>
    <w:multiLevelType w:val="hybridMultilevel"/>
    <w:tmpl w:val="434890B8"/>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603C254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0851B86"/>
    <w:multiLevelType w:val="hybridMultilevel"/>
    <w:tmpl w:val="AEA2EA60"/>
    <w:lvl w:ilvl="0" w:tplc="1009000F">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65ED7863"/>
    <w:multiLevelType w:val="hybridMultilevel"/>
    <w:tmpl w:val="F624480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9" w15:restartNumberingAfterBreak="0">
    <w:nsid w:val="7794283B"/>
    <w:multiLevelType w:val="hybridMultilevel"/>
    <w:tmpl w:val="690695C6"/>
    <w:lvl w:ilvl="0" w:tplc="5178D6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22"/>
  </w:num>
  <w:num w:numId="3">
    <w:abstractNumId w:val="40"/>
  </w:num>
  <w:num w:numId="4">
    <w:abstractNumId w:val="25"/>
  </w:num>
  <w:num w:numId="5">
    <w:abstractNumId w:val="40"/>
  </w:num>
  <w:num w:numId="6">
    <w:abstractNumId w:val="16"/>
  </w:num>
  <w:num w:numId="7">
    <w:abstractNumId w:val="36"/>
  </w:num>
  <w:num w:numId="8">
    <w:abstractNumId w:val="19"/>
  </w:num>
  <w:num w:numId="9">
    <w:abstractNumId w:val="10"/>
  </w:num>
  <w:num w:numId="10">
    <w:abstractNumId w:val="7"/>
  </w:num>
  <w:num w:numId="11">
    <w:abstractNumId w:val="17"/>
  </w:num>
  <w:num w:numId="12">
    <w:abstractNumId w:val="12"/>
  </w:num>
  <w:num w:numId="13">
    <w:abstractNumId w:val="26"/>
  </w:num>
  <w:num w:numId="14">
    <w:abstractNumId w:val="40"/>
  </w:num>
  <w:num w:numId="15">
    <w:abstractNumId w:val="8"/>
  </w:num>
  <w:num w:numId="16">
    <w:abstractNumId w:val="15"/>
  </w:num>
  <w:num w:numId="17">
    <w:abstractNumId w:val="29"/>
  </w:num>
  <w:num w:numId="18">
    <w:abstractNumId w:val="13"/>
  </w:num>
  <w:num w:numId="19">
    <w:abstractNumId w:val="28"/>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5"/>
  </w:num>
  <w:num w:numId="23">
    <w:abstractNumId w:val="30"/>
  </w:num>
  <w:num w:numId="24">
    <w:abstractNumId w:val="38"/>
  </w:num>
  <w:num w:numId="25">
    <w:abstractNumId w:val="6"/>
  </w:num>
  <w:num w:numId="26">
    <w:abstractNumId w:val="5"/>
  </w:num>
  <w:num w:numId="27">
    <w:abstractNumId w:val="20"/>
  </w:num>
  <w:num w:numId="28">
    <w:abstractNumId w:val="2"/>
  </w:num>
  <w:num w:numId="29">
    <w:abstractNumId w:val="3"/>
  </w:num>
  <w:num w:numId="30">
    <w:abstractNumId w:val="4"/>
  </w:num>
  <w:num w:numId="31">
    <w:abstractNumId w:val="33"/>
  </w:num>
  <w:num w:numId="32">
    <w:abstractNumId w:val="11"/>
  </w:num>
  <w:num w:numId="33">
    <w:abstractNumId w:val="34"/>
  </w:num>
  <w:num w:numId="34">
    <w:abstractNumId w:val="18"/>
  </w:num>
  <w:num w:numId="35">
    <w:abstractNumId w:val="9"/>
  </w:num>
  <w:num w:numId="36">
    <w:abstractNumId w:val="32"/>
  </w:num>
  <w:num w:numId="37">
    <w:abstractNumId w:val="1"/>
  </w:num>
  <w:num w:numId="38">
    <w:abstractNumId w:val="27"/>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9"/>
  </w:num>
  <w:num w:numId="42">
    <w:abstractNumId w:val="21"/>
  </w:num>
  <w:num w:numId="43">
    <w:abstractNumId w:val="23"/>
  </w:num>
  <w:num w:numId="44">
    <w:abstractNumId w:val="14"/>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20CFC"/>
    <w:rsid w:val="000243C7"/>
    <w:rsid w:val="000307F9"/>
    <w:rsid w:val="00032702"/>
    <w:rsid w:val="00036227"/>
    <w:rsid w:val="00041BE1"/>
    <w:rsid w:val="00045847"/>
    <w:rsid w:val="000465EB"/>
    <w:rsid w:val="00050898"/>
    <w:rsid w:val="000512BE"/>
    <w:rsid w:val="00051E5D"/>
    <w:rsid w:val="00062636"/>
    <w:rsid w:val="000666CE"/>
    <w:rsid w:val="00067621"/>
    <w:rsid w:val="0007506C"/>
    <w:rsid w:val="00076955"/>
    <w:rsid w:val="00085E0B"/>
    <w:rsid w:val="00092E81"/>
    <w:rsid w:val="00093FA6"/>
    <w:rsid w:val="000977C2"/>
    <w:rsid w:val="000A0457"/>
    <w:rsid w:val="000A5B35"/>
    <w:rsid w:val="000B2669"/>
    <w:rsid w:val="000B4CE6"/>
    <w:rsid w:val="000B7859"/>
    <w:rsid w:val="000C0BFE"/>
    <w:rsid w:val="000C32F6"/>
    <w:rsid w:val="000C3926"/>
    <w:rsid w:val="000D5441"/>
    <w:rsid w:val="000D638C"/>
    <w:rsid w:val="000D6744"/>
    <w:rsid w:val="000E7597"/>
    <w:rsid w:val="000F059A"/>
    <w:rsid w:val="000F3457"/>
    <w:rsid w:val="000F4B69"/>
    <w:rsid w:val="000F785B"/>
    <w:rsid w:val="001019A3"/>
    <w:rsid w:val="00103639"/>
    <w:rsid w:val="001046F3"/>
    <w:rsid w:val="00104CF3"/>
    <w:rsid w:val="001217E5"/>
    <w:rsid w:val="00121A52"/>
    <w:rsid w:val="001272C7"/>
    <w:rsid w:val="0012776D"/>
    <w:rsid w:val="001316FF"/>
    <w:rsid w:val="001355BC"/>
    <w:rsid w:val="00136656"/>
    <w:rsid w:val="00140AE2"/>
    <w:rsid w:val="001410D9"/>
    <w:rsid w:val="0015063B"/>
    <w:rsid w:val="0015351E"/>
    <w:rsid w:val="001622DB"/>
    <w:rsid w:val="00163090"/>
    <w:rsid w:val="0017255D"/>
    <w:rsid w:val="00176A28"/>
    <w:rsid w:val="00177A85"/>
    <w:rsid w:val="00180CE2"/>
    <w:rsid w:val="001822EB"/>
    <w:rsid w:val="00195A44"/>
    <w:rsid w:val="00195CBA"/>
    <w:rsid w:val="001965EA"/>
    <w:rsid w:val="001A0923"/>
    <w:rsid w:val="001A4235"/>
    <w:rsid w:val="001A6AFD"/>
    <w:rsid w:val="001B7D76"/>
    <w:rsid w:val="001C0A21"/>
    <w:rsid w:val="001D0F5F"/>
    <w:rsid w:val="001D3BE3"/>
    <w:rsid w:val="001D6717"/>
    <w:rsid w:val="001E65CE"/>
    <w:rsid w:val="001E6B91"/>
    <w:rsid w:val="001F1576"/>
    <w:rsid w:val="001F225B"/>
    <w:rsid w:val="001F7713"/>
    <w:rsid w:val="00204BFF"/>
    <w:rsid w:val="00214A76"/>
    <w:rsid w:val="002166FC"/>
    <w:rsid w:val="00222D21"/>
    <w:rsid w:val="0022416F"/>
    <w:rsid w:val="002251D1"/>
    <w:rsid w:val="0022588D"/>
    <w:rsid w:val="0022648E"/>
    <w:rsid w:val="0022653F"/>
    <w:rsid w:val="00226CD8"/>
    <w:rsid w:val="00227409"/>
    <w:rsid w:val="00227FAB"/>
    <w:rsid w:val="00235D95"/>
    <w:rsid w:val="00250EE3"/>
    <w:rsid w:val="00265145"/>
    <w:rsid w:val="002750DC"/>
    <w:rsid w:val="00281B45"/>
    <w:rsid w:val="00285D22"/>
    <w:rsid w:val="0028776A"/>
    <w:rsid w:val="002910F6"/>
    <w:rsid w:val="00293049"/>
    <w:rsid w:val="00295626"/>
    <w:rsid w:val="002956E9"/>
    <w:rsid w:val="00295A39"/>
    <w:rsid w:val="002A3F48"/>
    <w:rsid w:val="002A4EAE"/>
    <w:rsid w:val="002B278A"/>
    <w:rsid w:val="002B71F7"/>
    <w:rsid w:val="002B73D1"/>
    <w:rsid w:val="002C2B42"/>
    <w:rsid w:val="002C48B2"/>
    <w:rsid w:val="002C753C"/>
    <w:rsid w:val="002D39C1"/>
    <w:rsid w:val="002D5545"/>
    <w:rsid w:val="002D6379"/>
    <w:rsid w:val="002D7376"/>
    <w:rsid w:val="002E4D2C"/>
    <w:rsid w:val="002E708E"/>
    <w:rsid w:val="003019A0"/>
    <w:rsid w:val="003044BB"/>
    <w:rsid w:val="00307CB3"/>
    <w:rsid w:val="003118E3"/>
    <w:rsid w:val="00313AC5"/>
    <w:rsid w:val="00313DAE"/>
    <w:rsid w:val="00316400"/>
    <w:rsid w:val="003276A4"/>
    <w:rsid w:val="00331B52"/>
    <w:rsid w:val="00336A88"/>
    <w:rsid w:val="0034365F"/>
    <w:rsid w:val="00351E99"/>
    <w:rsid w:val="00352597"/>
    <w:rsid w:val="00355148"/>
    <w:rsid w:val="00355810"/>
    <w:rsid w:val="003574F2"/>
    <w:rsid w:val="00367439"/>
    <w:rsid w:val="003720E9"/>
    <w:rsid w:val="00375F8D"/>
    <w:rsid w:val="00387FAE"/>
    <w:rsid w:val="0039009B"/>
    <w:rsid w:val="00393AAD"/>
    <w:rsid w:val="00395451"/>
    <w:rsid w:val="00395571"/>
    <w:rsid w:val="003A32C6"/>
    <w:rsid w:val="003A3B60"/>
    <w:rsid w:val="003A6269"/>
    <w:rsid w:val="003A730B"/>
    <w:rsid w:val="003B15EA"/>
    <w:rsid w:val="003B1AD7"/>
    <w:rsid w:val="003B2D76"/>
    <w:rsid w:val="003B649F"/>
    <w:rsid w:val="003C0899"/>
    <w:rsid w:val="003C20D6"/>
    <w:rsid w:val="003D0C74"/>
    <w:rsid w:val="003D2ACA"/>
    <w:rsid w:val="003D5A38"/>
    <w:rsid w:val="003D66AB"/>
    <w:rsid w:val="003E06E9"/>
    <w:rsid w:val="003E2EFD"/>
    <w:rsid w:val="003E3D49"/>
    <w:rsid w:val="003E6997"/>
    <w:rsid w:val="004000F2"/>
    <w:rsid w:val="00400A9D"/>
    <w:rsid w:val="004100EA"/>
    <w:rsid w:val="004132CB"/>
    <w:rsid w:val="0041484A"/>
    <w:rsid w:val="00420592"/>
    <w:rsid w:val="004231A1"/>
    <w:rsid w:val="004238F5"/>
    <w:rsid w:val="00433005"/>
    <w:rsid w:val="004360E1"/>
    <w:rsid w:val="00441D20"/>
    <w:rsid w:val="00442FC2"/>
    <w:rsid w:val="00444E94"/>
    <w:rsid w:val="00450BFA"/>
    <w:rsid w:val="0048457C"/>
    <w:rsid w:val="00487284"/>
    <w:rsid w:val="004913EA"/>
    <w:rsid w:val="00492ED9"/>
    <w:rsid w:val="00494B4B"/>
    <w:rsid w:val="00495074"/>
    <w:rsid w:val="00497F08"/>
    <w:rsid w:val="004A01C5"/>
    <w:rsid w:val="004B0995"/>
    <w:rsid w:val="004B25B4"/>
    <w:rsid w:val="004B7A23"/>
    <w:rsid w:val="004C16C1"/>
    <w:rsid w:val="004C3BF0"/>
    <w:rsid w:val="004C4D7A"/>
    <w:rsid w:val="004C5DB3"/>
    <w:rsid w:val="004C6C06"/>
    <w:rsid w:val="004D20EB"/>
    <w:rsid w:val="004E18FD"/>
    <w:rsid w:val="004E5495"/>
    <w:rsid w:val="004E703E"/>
    <w:rsid w:val="004F7698"/>
    <w:rsid w:val="005008BC"/>
    <w:rsid w:val="00500F1F"/>
    <w:rsid w:val="005028C6"/>
    <w:rsid w:val="00507794"/>
    <w:rsid w:val="00510066"/>
    <w:rsid w:val="005136C1"/>
    <w:rsid w:val="005214A4"/>
    <w:rsid w:val="005224D1"/>
    <w:rsid w:val="005351E7"/>
    <w:rsid w:val="00536905"/>
    <w:rsid w:val="005402F7"/>
    <w:rsid w:val="00540AF8"/>
    <w:rsid w:val="00544426"/>
    <w:rsid w:val="0054539C"/>
    <w:rsid w:val="00553C72"/>
    <w:rsid w:val="00554360"/>
    <w:rsid w:val="00557D0A"/>
    <w:rsid w:val="00562DA5"/>
    <w:rsid w:val="00577E03"/>
    <w:rsid w:val="00592E2A"/>
    <w:rsid w:val="00593045"/>
    <w:rsid w:val="00593383"/>
    <w:rsid w:val="00596DA7"/>
    <w:rsid w:val="005A0719"/>
    <w:rsid w:val="005A32A8"/>
    <w:rsid w:val="005A3624"/>
    <w:rsid w:val="005A3916"/>
    <w:rsid w:val="005B1DC8"/>
    <w:rsid w:val="005B3364"/>
    <w:rsid w:val="005B5F7C"/>
    <w:rsid w:val="005C0912"/>
    <w:rsid w:val="005C59DE"/>
    <w:rsid w:val="005D1278"/>
    <w:rsid w:val="005D1ED7"/>
    <w:rsid w:val="005D7838"/>
    <w:rsid w:val="005E0BB5"/>
    <w:rsid w:val="005F26BF"/>
    <w:rsid w:val="005F2DCA"/>
    <w:rsid w:val="005F44DA"/>
    <w:rsid w:val="005F5661"/>
    <w:rsid w:val="00632DF9"/>
    <w:rsid w:val="006376E5"/>
    <w:rsid w:val="00642853"/>
    <w:rsid w:val="0065170C"/>
    <w:rsid w:val="006562BF"/>
    <w:rsid w:val="00661E61"/>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F533D"/>
    <w:rsid w:val="006F6EA6"/>
    <w:rsid w:val="007010F4"/>
    <w:rsid w:val="0070631E"/>
    <w:rsid w:val="007077B2"/>
    <w:rsid w:val="00716E80"/>
    <w:rsid w:val="00720633"/>
    <w:rsid w:val="00722825"/>
    <w:rsid w:val="00724F79"/>
    <w:rsid w:val="00732D64"/>
    <w:rsid w:val="00735475"/>
    <w:rsid w:val="00735BAF"/>
    <w:rsid w:val="00737574"/>
    <w:rsid w:val="00746D06"/>
    <w:rsid w:val="0075348B"/>
    <w:rsid w:val="007534FC"/>
    <w:rsid w:val="00755EAD"/>
    <w:rsid w:val="007649C6"/>
    <w:rsid w:val="00766FE1"/>
    <w:rsid w:val="00777109"/>
    <w:rsid w:val="00780804"/>
    <w:rsid w:val="0078213D"/>
    <w:rsid w:val="00784ECD"/>
    <w:rsid w:val="00787F64"/>
    <w:rsid w:val="00793155"/>
    <w:rsid w:val="00795BD0"/>
    <w:rsid w:val="00797B5D"/>
    <w:rsid w:val="007A1F90"/>
    <w:rsid w:val="007B10C6"/>
    <w:rsid w:val="007B2380"/>
    <w:rsid w:val="007B5A4D"/>
    <w:rsid w:val="007C40E2"/>
    <w:rsid w:val="007C6583"/>
    <w:rsid w:val="007C68A6"/>
    <w:rsid w:val="007C7F6F"/>
    <w:rsid w:val="007D0611"/>
    <w:rsid w:val="007D12A8"/>
    <w:rsid w:val="007D4E7D"/>
    <w:rsid w:val="007D508A"/>
    <w:rsid w:val="007E2FB4"/>
    <w:rsid w:val="008011E9"/>
    <w:rsid w:val="008054A8"/>
    <w:rsid w:val="00810878"/>
    <w:rsid w:val="008140BD"/>
    <w:rsid w:val="00815443"/>
    <w:rsid w:val="00827039"/>
    <w:rsid w:val="00831B79"/>
    <w:rsid w:val="00834126"/>
    <w:rsid w:val="0083537C"/>
    <w:rsid w:val="00837A91"/>
    <w:rsid w:val="00837DE0"/>
    <w:rsid w:val="00845B56"/>
    <w:rsid w:val="00846AC7"/>
    <w:rsid w:val="00850CD7"/>
    <w:rsid w:val="008530B1"/>
    <w:rsid w:val="00856BA5"/>
    <w:rsid w:val="00857760"/>
    <w:rsid w:val="008648B1"/>
    <w:rsid w:val="00865F14"/>
    <w:rsid w:val="0086728F"/>
    <w:rsid w:val="00870BFF"/>
    <w:rsid w:val="00871AAA"/>
    <w:rsid w:val="00880015"/>
    <w:rsid w:val="00881E0F"/>
    <w:rsid w:val="00887D32"/>
    <w:rsid w:val="00890DC2"/>
    <w:rsid w:val="0089294F"/>
    <w:rsid w:val="008933F7"/>
    <w:rsid w:val="00896209"/>
    <w:rsid w:val="008A2C7F"/>
    <w:rsid w:val="008C2FF3"/>
    <w:rsid w:val="008C3C54"/>
    <w:rsid w:val="008C41E9"/>
    <w:rsid w:val="008C6450"/>
    <w:rsid w:val="008D0EDF"/>
    <w:rsid w:val="008D10D3"/>
    <w:rsid w:val="008D2933"/>
    <w:rsid w:val="008E24D6"/>
    <w:rsid w:val="008E39D2"/>
    <w:rsid w:val="008E474B"/>
    <w:rsid w:val="008E5D93"/>
    <w:rsid w:val="008E75B8"/>
    <w:rsid w:val="008F2629"/>
    <w:rsid w:val="008F66D5"/>
    <w:rsid w:val="009020EB"/>
    <w:rsid w:val="00921F81"/>
    <w:rsid w:val="00926542"/>
    <w:rsid w:val="009422B2"/>
    <w:rsid w:val="009455E1"/>
    <w:rsid w:val="009530A8"/>
    <w:rsid w:val="00956701"/>
    <w:rsid w:val="00957074"/>
    <w:rsid w:val="00971571"/>
    <w:rsid w:val="00986EC6"/>
    <w:rsid w:val="009A182A"/>
    <w:rsid w:val="009A25D9"/>
    <w:rsid w:val="009A6FA5"/>
    <w:rsid w:val="009B16C2"/>
    <w:rsid w:val="009B44AA"/>
    <w:rsid w:val="009B6D08"/>
    <w:rsid w:val="009B6E3D"/>
    <w:rsid w:val="009C7DF7"/>
    <w:rsid w:val="009D2120"/>
    <w:rsid w:val="009E5FB2"/>
    <w:rsid w:val="00A02BB9"/>
    <w:rsid w:val="00A0614B"/>
    <w:rsid w:val="00A1617B"/>
    <w:rsid w:val="00A2191F"/>
    <w:rsid w:val="00A23687"/>
    <w:rsid w:val="00A2386F"/>
    <w:rsid w:val="00A359C2"/>
    <w:rsid w:val="00A37CD9"/>
    <w:rsid w:val="00A57D2A"/>
    <w:rsid w:val="00A709B7"/>
    <w:rsid w:val="00A71D8C"/>
    <w:rsid w:val="00A74F3F"/>
    <w:rsid w:val="00A874DE"/>
    <w:rsid w:val="00A90DE8"/>
    <w:rsid w:val="00A914D2"/>
    <w:rsid w:val="00AA0709"/>
    <w:rsid w:val="00AA46EF"/>
    <w:rsid w:val="00AA7330"/>
    <w:rsid w:val="00AC00FD"/>
    <w:rsid w:val="00AD42AD"/>
    <w:rsid w:val="00AD44BB"/>
    <w:rsid w:val="00AD7E96"/>
    <w:rsid w:val="00AE4656"/>
    <w:rsid w:val="00AE7189"/>
    <w:rsid w:val="00AF1EAF"/>
    <w:rsid w:val="00AF2BF0"/>
    <w:rsid w:val="00AF3235"/>
    <w:rsid w:val="00AF3A98"/>
    <w:rsid w:val="00AF4542"/>
    <w:rsid w:val="00B13218"/>
    <w:rsid w:val="00B172E4"/>
    <w:rsid w:val="00B20C84"/>
    <w:rsid w:val="00B21DCC"/>
    <w:rsid w:val="00B31910"/>
    <w:rsid w:val="00B33EC3"/>
    <w:rsid w:val="00B43618"/>
    <w:rsid w:val="00B45DD3"/>
    <w:rsid w:val="00B51B0D"/>
    <w:rsid w:val="00B55B92"/>
    <w:rsid w:val="00B602D3"/>
    <w:rsid w:val="00B6579A"/>
    <w:rsid w:val="00B7128E"/>
    <w:rsid w:val="00B764F2"/>
    <w:rsid w:val="00B76CF3"/>
    <w:rsid w:val="00BA7140"/>
    <w:rsid w:val="00BB2B1A"/>
    <w:rsid w:val="00BC279B"/>
    <w:rsid w:val="00BC4FE8"/>
    <w:rsid w:val="00BD4774"/>
    <w:rsid w:val="00BD5CB3"/>
    <w:rsid w:val="00BE269D"/>
    <w:rsid w:val="00BE31CC"/>
    <w:rsid w:val="00BE3326"/>
    <w:rsid w:val="00BE33C9"/>
    <w:rsid w:val="00BE5AF0"/>
    <w:rsid w:val="00BE7684"/>
    <w:rsid w:val="00BF7137"/>
    <w:rsid w:val="00C00541"/>
    <w:rsid w:val="00C0089A"/>
    <w:rsid w:val="00C073B9"/>
    <w:rsid w:val="00C1032F"/>
    <w:rsid w:val="00C117F3"/>
    <w:rsid w:val="00C132BD"/>
    <w:rsid w:val="00C2262D"/>
    <w:rsid w:val="00C259D7"/>
    <w:rsid w:val="00C25D6B"/>
    <w:rsid w:val="00C342D6"/>
    <w:rsid w:val="00C365FB"/>
    <w:rsid w:val="00C37464"/>
    <w:rsid w:val="00C401B3"/>
    <w:rsid w:val="00C40812"/>
    <w:rsid w:val="00C456B5"/>
    <w:rsid w:val="00C472E1"/>
    <w:rsid w:val="00C505AC"/>
    <w:rsid w:val="00C53072"/>
    <w:rsid w:val="00C566D9"/>
    <w:rsid w:val="00C567B6"/>
    <w:rsid w:val="00C6100B"/>
    <w:rsid w:val="00C6197D"/>
    <w:rsid w:val="00C62DDF"/>
    <w:rsid w:val="00C7098F"/>
    <w:rsid w:val="00C7136F"/>
    <w:rsid w:val="00C77F07"/>
    <w:rsid w:val="00C859A1"/>
    <w:rsid w:val="00C92B1C"/>
    <w:rsid w:val="00C92EB4"/>
    <w:rsid w:val="00C95E85"/>
    <w:rsid w:val="00CA12E7"/>
    <w:rsid w:val="00CA2993"/>
    <w:rsid w:val="00CA4DB2"/>
    <w:rsid w:val="00CA73AA"/>
    <w:rsid w:val="00CB16A2"/>
    <w:rsid w:val="00CC3839"/>
    <w:rsid w:val="00CC3F90"/>
    <w:rsid w:val="00CC5FF8"/>
    <w:rsid w:val="00CC71BE"/>
    <w:rsid w:val="00CD072C"/>
    <w:rsid w:val="00CD2AD7"/>
    <w:rsid w:val="00CE0040"/>
    <w:rsid w:val="00CF2AAD"/>
    <w:rsid w:val="00D0347F"/>
    <w:rsid w:val="00D03DE1"/>
    <w:rsid w:val="00D047D8"/>
    <w:rsid w:val="00D04A53"/>
    <w:rsid w:val="00D04AC9"/>
    <w:rsid w:val="00D229A9"/>
    <w:rsid w:val="00D22A04"/>
    <w:rsid w:val="00D24B59"/>
    <w:rsid w:val="00D2583D"/>
    <w:rsid w:val="00D25ED5"/>
    <w:rsid w:val="00D326CC"/>
    <w:rsid w:val="00D345F0"/>
    <w:rsid w:val="00D34FED"/>
    <w:rsid w:val="00D35393"/>
    <w:rsid w:val="00D43B04"/>
    <w:rsid w:val="00D4470B"/>
    <w:rsid w:val="00D5089C"/>
    <w:rsid w:val="00D5104C"/>
    <w:rsid w:val="00D51ADE"/>
    <w:rsid w:val="00D539C5"/>
    <w:rsid w:val="00D54F37"/>
    <w:rsid w:val="00D55CA6"/>
    <w:rsid w:val="00D63F01"/>
    <w:rsid w:val="00D718AB"/>
    <w:rsid w:val="00D751DE"/>
    <w:rsid w:val="00D8245C"/>
    <w:rsid w:val="00D85F6E"/>
    <w:rsid w:val="00D86EA6"/>
    <w:rsid w:val="00D96343"/>
    <w:rsid w:val="00DC40E0"/>
    <w:rsid w:val="00DC7364"/>
    <w:rsid w:val="00DD14FB"/>
    <w:rsid w:val="00DD3CD5"/>
    <w:rsid w:val="00DE1AE7"/>
    <w:rsid w:val="00DF049D"/>
    <w:rsid w:val="00E00AEB"/>
    <w:rsid w:val="00E054BE"/>
    <w:rsid w:val="00E06E36"/>
    <w:rsid w:val="00E10CED"/>
    <w:rsid w:val="00E128C0"/>
    <w:rsid w:val="00E15D08"/>
    <w:rsid w:val="00E25A5E"/>
    <w:rsid w:val="00E36642"/>
    <w:rsid w:val="00E43762"/>
    <w:rsid w:val="00E50D96"/>
    <w:rsid w:val="00E534B1"/>
    <w:rsid w:val="00E5524F"/>
    <w:rsid w:val="00E5694E"/>
    <w:rsid w:val="00E60BEE"/>
    <w:rsid w:val="00E61BA5"/>
    <w:rsid w:val="00E62F37"/>
    <w:rsid w:val="00E7256F"/>
    <w:rsid w:val="00E75660"/>
    <w:rsid w:val="00E85098"/>
    <w:rsid w:val="00E867D4"/>
    <w:rsid w:val="00E94D26"/>
    <w:rsid w:val="00E97AF0"/>
    <w:rsid w:val="00EA1E4A"/>
    <w:rsid w:val="00EA7632"/>
    <w:rsid w:val="00EB4DB5"/>
    <w:rsid w:val="00EB6703"/>
    <w:rsid w:val="00EC2332"/>
    <w:rsid w:val="00ED77FD"/>
    <w:rsid w:val="00EE3F1F"/>
    <w:rsid w:val="00EE5F26"/>
    <w:rsid w:val="00EF1189"/>
    <w:rsid w:val="00EF3EDA"/>
    <w:rsid w:val="00F002AD"/>
    <w:rsid w:val="00F1097D"/>
    <w:rsid w:val="00F11AC5"/>
    <w:rsid w:val="00F174FB"/>
    <w:rsid w:val="00F21610"/>
    <w:rsid w:val="00F31B45"/>
    <w:rsid w:val="00F52DFE"/>
    <w:rsid w:val="00F6179D"/>
    <w:rsid w:val="00F73488"/>
    <w:rsid w:val="00F7517F"/>
    <w:rsid w:val="00F76C69"/>
    <w:rsid w:val="00F7789A"/>
    <w:rsid w:val="00F77A40"/>
    <w:rsid w:val="00F853E8"/>
    <w:rsid w:val="00F86280"/>
    <w:rsid w:val="00F9016C"/>
    <w:rsid w:val="00F90508"/>
    <w:rsid w:val="00F94516"/>
    <w:rsid w:val="00FA0011"/>
    <w:rsid w:val="00FA6CED"/>
    <w:rsid w:val="00FB131D"/>
    <w:rsid w:val="00FB2132"/>
    <w:rsid w:val="00FB4EF1"/>
    <w:rsid w:val="00FB54D1"/>
    <w:rsid w:val="00FB597C"/>
    <w:rsid w:val="00FB6132"/>
    <w:rsid w:val="00FC48C4"/>
    <w:rsid w:val="00FC4D00"/>
    <w:rsid w:val="00FC6E03"/>
    <w:rsid w:val="00FD1AE9"/>
    <w:rsid w:val="00FD400A"/>
    <w:rsid w:val="00FD4771"/>
    <w:rsid w:val="00FE5CE3"/>
    <w:rsid w:val="00FF0093"/>
    <w:rsid w:val="00FF6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229FB"/>
  <w15:docId w15:val="{859F53B6-81EB-4DB1-939C-D7CCC746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2BD2E-A292-456F-82F2-FD2AD5D5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2130</Words>
  <Characters>11047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13151</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Philip Dumaresq</cp:lastModifiedBy>
  <cp:revision>4</cp:revision>
  <cp:lastPrinted>2004-08-24T15:25:00Z</cp:lastPrinted>
  <dcterms:created xsi:type="dcterms:W3CDTF">2017-10-04T21:29:00Z</dcterms:created>
  <dcterms:modified xsi:type="dcterms:W3CDTF">2017-10-05T01:55:00Z</dcterms:modified>
</cp:coreProperties>
</file>