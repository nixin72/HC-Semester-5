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32" w:rsidRPr="000769AC" w:rsidRDefault="000769AC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r>
        <w:rPr>
          <w:sz w:val="40"/>
          <w:lang w:val="en-CA"/>
        </w:rPr>
        <w:t>Web Server Controls</w:t>
      </w:r>
    </w:p>
    <w:p w:rsidR="00537859" w:rsidRDefault="00537859" w:rsidP="000769AC">
      <w:pPr>
        <w:rPr>
          <w:lang w:val="en-CA"/>
        </w:rPr>
      </w:pPr>
    </w:p>
    <w:p w:rsidR="000769AC" w:rsidRDefault="000769AC" w:rsidP="000769AC">
      <w:pPr>
        <w:rPr>
          <w:b/>
          <w:lang w:val="en-CA"/>
        </w:rPr>
      </w:pPr>
      <w:r w:rsidRPr="000769AC">
        <w:rPr>
          <w:b/>
          <w:lang w:val="en-CA"/>
        </w:rPr>
        <w:t>Different Controls in ASP.NET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Standard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Used for user input such as labels, text boxes, etc.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Data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 xml:space="preserve">Databound user interface controls which directly gets information from various databases. 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Not really good since it’s better to have a controller as intermediary between GUI and database.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Validation Controls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Used to validate user input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 xml:space="preserve">Navigation 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Provides menus and paths for a website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Login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Controls that provide user authentication</w:t>
      </w:r>
    </w:p>
    <w:p w:rsidR="000769AC" w:rsidRPr="000769AC" w:rsidRDefault="000769AC" w:rsidP="000769AC">
      <w:pPr>
        <w:pStyle w:val="ListParagraph"/>
        <w:numPr>
          <w:ilvl w:val="0"/>
          <w:numId w:val="28"/>
        </w:numPr>
        <w:rPr>
          <w:b/>
          <w:lang w:val="en-CA"/>
        </w:rPr>
      </w:pPr>
      <w:r>
        <w:rPr>
          <w:lang w:val="en-CA"/>
        </w:rPr>
        <w:t>AJAX extensions</w:t>
      </w:r>
    </w:p>
    <w:p w:rsidR="000769AC" w:rsidRPr="000769AC" w:rsidRDefault="000769AC" w:rsidP="000769AC">
      <w:pPr>
        <w:pStyle w:val="ListParagraph"/>
        <w:numPr>
          <w:ilvl w:val="1"/>
          <w:numId w:val="28"/>
        </w:numPr>
        <w:rPr>
          <w:b/>
          <w:lang w:val="en-CA"/>
        </w:rPr>
      </w:pPr>
      <w:r>
        <w:rPr>
          <w:lang w:val="en-CA"/>
        </w:rPr>
        <w:t>Controls that update selected parts of a page on post back.</w:t>
      </w:r>
    </w:p>
    <w:p w:rsidR="000769AC" w:rsidRDefault="000769AC" w:rsidP="000769AC">
      <w:pPr>
        <w:rPr>
          <w:b/>
          <w:lang w:val="en-CA"/>
        </w:rPr>
      </w:pPr>
      <w:r>
        <w:rPr>
          <w:b/>
          <w:lang w:val="en-CA"/>
        </w:rPr>
        <w:t>Handling Events</w:t>
      </w:r>
    </w:p>
    <w:p w:rsidR="000769AC" w:rsidRDefault="000769AC" w:rsidP="000769AC">
      <w:pPr>
        <w:pStyle w:val="ListParagraph"/>
        <w:numPr>
          <w:ilvl w:val="0"/>
          <w:numId w:val="29"/>
        </w:numPr>
        <w:rPr>
          <w:b/>
          <w:lang w:val="en-CA"/>
        </w:rPr>
      </w:pPr>
      <w:r>
        <w:rPr>
          <w:b/>
          <w:lang w:val="en-CA"/>
        </w:rPr>
        <w:t>&lt;asp:Button ID=”theButton” runat=”Server” Text=”Button” OnClick=”btnClick_Click”/&gt;</w:t>
      </w:r>
    </w:p>
    <w:p w:rsidR="000769AC" w:rsidRDefault="000769AC" w:rsidP="000769AC">
      <w:pPr>
        <w:rPr>
          <w:b/>
          <w:lang w:val="en-CA"/>
        </w:rPr>
      </w:pPr>
    </w:p>
    <w:p w:rsidR="000769AC" w:rsidRDefault="000769AC" w:rsidP="000769AC">
      <w:pPr>
        <w:rPr>
          <w:b/>
          <w:lang w:val="en-CA"/>
        </w:rPr>
      </w:pPr>
      <w:r>
        <w:rPr>
          <w:b/>
          <w:lang w:val="en-CA"/>
        </w:rPr>
        <w:t xml:space="preserve">Label Controls </w:t>
      </w:r>
    </w:p>
    <w:p w:rsidR="000769AC" w:rsidRPr="000769AC" w:rsidRDefault="000769AC" w:rsidP="000769AC">
      <w:pPr>
        <w:pStyle w:val="ListParagraph"/>
        <w:numPr>
          <w:ilvl w:val="0"/>
          <w:numId w:val="29"/>
        </w:numPr>
        <w:rPr>
          <w:b/>
          <w:lang w:val="en-CA"/>
        </w:rPr>
      </w:pPr>
      <w:r>
        <w:rPr>
          <w:lang w:val="en-CA"/>
        </w:rPr>
        <w:t xml:space="preserve">Format </w:t>
      </w:r>
    </w:p>
    <w:p w:rsidR="000769AC" w:rsidRPr="000769AC" w:rsidRDefault="000769AC" w:rsidP="000769AC">
      <w:pPr>
        <w:pStyle w:val="ListParagraph"/>
        <w:numPr>
          <w:ilvl w:val="1"/>
          <w:numId w:val="29"/>
        </w:numPr>
        <w:rPr>
          <w:b/>
          <w:lang w:val="en-CA"/>
        </w:rPr>
      </w:pPr>
      <w:r>
        <w:rPr>
          <w:lang w:val="en-CA"/>
        </w:rPr>
        <w:t>&lt;asp:Label ID=”lbl1” runat=”server” Text=”myLabel”&gt;</w:t>
      </w:r>
    </w:p>
    <w:p w:rsidR="000769AC" w:rsidRPr="00815E09" w:rsidRDefault="000769AC" w:rsidP="000769AC">
      <w:pPr>
        <w:pStyle w:val="ListParagraph"/>
        <w:numPr>
          <w:ilvl w:val="1"/>
          <w:numId w:val="29"/>
        </w:numPr>
        <w:rPr>
          <w:b/>
          <w:lang w:val="en-CA"/>
        </w:rPr>
      </w:pPr>
      <w:r>
        <w:rPr>
          <w:lang w:val="en-CA"/>
        </w:rPr>
        <w:t>&lt;asp:Label ID=”lbl1” runat=”server”&gt;</w:t>
      </w:r>
      <w:r>
        <w:rPr>
          <w:lang w:val="en-CA"/>
        </w:rPr>
        <w:t>My Label&lt;/asp:Label&gt;</w:t>
      </w:r>
    </w:p>
    <w:p w:rsidR="00815E09" w:rsidRPr="000769AC" w:rsidRDefault="00815E09" w:rsidP="00815E09">
      <w:pPr>
        <w:pStyle w:val="ListParagraph"/>
        <w:ind w:left="1440"/>
        <w:rPr>
          <w:b/>
          <w:lang w:val="en-CA"/>
        </w:rPr>
      </w:pPr>
    </w:p>
    <w:p w:rsidR="000769AC" w:rsidRP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AutoPostBack Property</w:t>
      </w:r>
    </w:p>
    <w:p w:rsidR="000769AC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ASP.NET pages are event driven</w:t>
      </w:r>
    </w:p>
    <w:p w:rsidR="00815E09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An action triggers the page and server-side code is initiated</w:t>
      </w:r>
    </w:p>
    <w:p w:rsidR="00815E09" w:rsidRDefault="00815E09" w:rsidP="00815E09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This “Trigger” is called AutoPostBack</w:t>
      </w:r>
    </w:p>
    <w:p w:rsidR="00815E09" w:rsidRDefault="00815E09" w:rsidP="00815E09">
      <w:pPr>
        <w:rPr>
          <w:lang w:val="en-CA"/>
        </w:rPr>
      </w:pP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AutoCompleteType Property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r>
        <w:rPr>
          <w:lang w:val="en-CA"/>
        </w:rPr>
        <w:t>Allows fields to be auto-filled with previous values</w:t>
      </w:r>
    </w:p>
    <w:p w:rsidR="00815E09" w:rsidRDefault="00815E09" w:rsidP="00815E09">
      <w:pPr>
        <w:rPr>
          <w:b/>
          <w:lang w:val="en-CA"/>
        </w:rPr>
      </w:pP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Button Control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r>
        <w:rPr>
          <w:lang w:val="en-CA"/>
        </w:rPr>
        <w:t>CausesValidation -&gt; Determines if control triggers validation on submit.</w:t>
      </w:r>
    </w:p>
    <w:p w:rsidR="00815E09" w:rsidRPr="00815E09" w:rsidRDefault="00815E09" w:rsidP="00815E09">
      <w:pPr>
        <w:pStyle w:val="ListParagraph"/>
        <w:numPr>
          <w:ilvl w:val="0"/>
          <w:numId w:val="30"/>
        </w:numPr>
        <w:rPr>
          <w:b/>
          <w:lang w:val="en-CA"/>
        </w:rPr>
      </w:pPr>
      <w:r>
        <w:rPr>
          <w:lang w:val="en-CA"/>
        </w:rPr>
        <w:t>CommandName -&gt; Allows multiple buttons to call the same command.</w:t>
      </w:r>
    </w:p>
    <w:p w:rsidR="00815E09" w:rsidRPr="00815E09" w:rsidRDefault="00815E09" w:rsidP="00815E09">
      <w:pPr>
        <w:pStyle w:val="ListParagraph"/>
        <w:numPr>
          <w:ilvl w:val="1"/>
          <w:numId w:val="30"/>
        </w:numPr>
        <w:rPr>
          <w:b/>
          <w:lang w:val="en-CA"/>
        </w:rPr>
      </w:pPr>
      <w:r>
        <w:rPr>
          <w:lang w:val="en-CA"/>
        </w:rPr>
        <w:t>Uses OnCommand event</w:t>
      </w: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Image Buttons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 xml:space="preserve">Use ImageUrl </w:t>
      </w:r>
    </w:p>
    <w:p w:rsidR="00815E09" w:rsidRDefault="00815E09" w:rsidP="00815E09">
      <w:pPr>
        <w:rPr>
          <w:b/>
          <w:lang w:val="en-CA"/>
        </w:rPr>
      </w:pPr>
    </w:p>
    <w:p w:rsidR="00815E09" w:rsidRDefault="00815E09" w:rsidP="00815E09">
      <w:pPr>
        <w:rPr>
          <w:b/>
          <w:lang w:val="en-CA"/>
        </w:rPr>
      </w:pPr>
      <w:r>
        <w:rPr>
          <w:b/>
          <w:lang w:val="en-CA"/>
        </w:rPr>
        <w:t>ListBox vs Drop Down List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>List box is better if you can select multiple ones simultaneously</w:t>
      </w:r>
    </w:p>
    <w:p w:rsidR="00815E09" w:rsidRPr="00815E09" w:rsidRDefault="00815E09" w:rsidP="00815E09">
      <w:pPr>
        <w:pStyle w:val="ListParagraph"/>
        <w:numPr>
          <w:ilvl w:val="0"/>
          <w:numId w:val="31"/>
        </w:numPr>
        <w:rPr>
          <w:b/>
          <w:lang w:val="en-CA"/>
        </w:rPr>
      </w:pPr>
      <w:r>
        <w:rPr>
          <w:lang w:val="en-CA"/>
        </w:rPr>
        <w:t>Drop Down List is better for having only one option.</w:t>
      </w:r>
    </w:p>
    <w:p w:rsidR="00815E09" w:rsidRDefault="00557CC9" w:rsidP="00557CC9">
      <w:pPr>
        <w:rPr>
          <w:b/>
          <w:lang w:val="en-CA"/>
        </w:rPr>
      </w:pPr>
      <w:r>
        <w:rPr>
          <w:b/>
          <w:lang w:val="en-CA"/>
        </w:rPr>
        <w:lastRenderedPageBreak/>
        <w:t>CheckBox vs CheckBox List</w:t>
      </w:r>
    </w:p>
    <w:p w:rsidR="00557CC9" w:rsidRPr="00557CC9" w:rsidRDefault="00557CC9" w:rsidP="00557CC9">
      <w:pPr>
        <w:pStyle w:val="ListParagraph"/>
        <w:numPr>
          <w:ilvl w:val="0"/>
          <w:numId w:val="32"/>
        </w:numPr>
        <w:rPr>
          <w:b/>
          <w:lang w:val="en-CA"/>
        </w:rPr>
      </w:pPr>
      <w:r>
        <w:rPr>
          <w:lang w:val="en-CA"/>
        </w:rPr>
        <w:t>CheckedChanged event</w:t>
      </w:r>
    </w:p>
    <w:p w:rsidR="00557CC9" w:rsidRPr="00557CC9" w:rsidRDefault="00557CC9" w:rsidP="00557CC9">
      <w:pPr>
        <w:pStyle w:val="ListParagraph"/>
        <w:numPr>
          <w:ilvl w:val="0"/>
          <w:numId w:val="32"/>
        </w:numPr>
        <w:rPr>
          <w:b/>
          <w:lang w:val="en-CA"/>
        </w:rPr>
      </w:pPr>
      <w:r>
        <w:rPr>
          <w:lang w:val="en-CA"/>
        </w:rPr>
        <w:t>CheckBox List</w:t>
      </w:r>
    </w:p>
    <w:p w:rsidR="00557CC9" w:rsidRPr="00557CC9" w:rsidRDefault="00557CC9" w:rsidP="00557CC9">
      <w:pPr>
        <w:pStyle w:val="ListParagraph"/>
        <w:numPr>
          <w:ilvl w:val="1"/>
          <w:numId w:val="32"/>
        </w:numPr>
        <w:rPr>
          <w:b/>
          <w:lang w:val="en-CA"/>
        </w:rPr>
      </w:pPr>
      <w:r>
        <w:rPr>
          <w:lang w:val="en-CA"/>
        </w:rPr>
        <w:t>Good to use if the data is from a data source to populate it</w:t>
      </w:r>
    </w:p>
    <w:p w:rsidR="00557CC9" w:rsidRDefault="00557CC9" w:rsidP="00557CC9">
      <w:pPr>
        <w:rPr>
          <w:b/>
          <w:lang w:val="en-CA"/>
        </w:rPr>
      </w:pPr>
    </w:p>
    <w:p w:rsidR="00557CC9" w:rsidRDefault="00557CC9" w:rsidP="00557CC9">
      <w:pPr>
        <w:rPr>
          <w:b/>
          <w:lang w:val="en-CA"/>
        </w:rPr>
      </w:pPr>
      <w:r>
        <w:rPr>
          <w:b/>
          <w:lang w:val="en-CA"/>
        </w:rPr>
        <w:t>Calendar Server Control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Put full featured calendar on pages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Can control the look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Rendered as table in html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SelectionChanged() event</w:t>
      </w:r>
    </w:p>
    <w:p w:rsidR="00557CC9" w:rsidRPr="00557CC9" w:rsidRDefault="00557CC9" w:rsidP="00557CC9">
      <w:pPr>
        <w:pStyle w:val="ListParagraph"/>
        <w:numPr>
          <w:ilvl w:val="0"/>
          <w:numId w:val="33"/>
        </w:numPr>
        <w:rPr>
          <w:b/>
          <w:lang w:val="en-CA"/>
        </w:rPr>
      </w:pPr>
      <w:r>
        <w:rPr>
          <w:lang w:val="en-CA"/>
        </w:rPr>
        <w:t>ToShortDateString to convert to a string in mm/dd/yyyy</w:t>
      </w:r>
    </w:p>
    <w:p w:rsidR="00557CC9" w:rsidRDefault="00557CC9" w:rsidP="00557CC9">
      <w:pPr>
        <w:rPr>
          <w:b/>
          <w:lang w:val="en-CA"/>
        </w:rPr>
      </w:pPr>
    </w:p>
    <w:p w:rsidR="00557CC9" w:rsidRDefault="00557CC9" w:rsidP="00557CC9">
      <w:pPr>
        <w:rPr>
          <w:b/>
          <w:lang w:val="en-CA"/>
        </w:rPr>
      </w:pPr>
      <w:r>
        <w:rPr>
          <w:b/>
          <w:lang w:val="en-CA"/>
        </w:rPr>
        <w:t>Panel Controls</w:t>
      </w:r>
    </w:p>
    <w:p w:rsidR="00557CC9" w:rsidRPr="00AD672A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Groups controls together</w:t>
      </w:r>
    </w:p>
    <w:p w:rsidR="00AD672A" w:rsidRPr="00AD672A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Servers as a “wrapper” for other controls</w:t>
      </w:r>
    </w:p>
    <w:p w:rsidR="00AD672A" w:rsidRPr="00557CC9" w:rsidRDefault="00AD672A" w:rsidP="00557CC9">
      <w:pPr>
        <w:pStyle w:val="ListParagraph"/>
        <w:numPr>
          <w:ilvl w:val="0"/>
          <w:numId w:val="34"/>
        </w:numPr>
        <w:rPr>
          <w:b/>
          <w:lang w:val="en-CA"/>
        </w:rPr>
      </w:pPr>
      <w:r>
        <w:rPr>
          <w:lang w:val="en-CA"/>
        </w:rPr>
        <w:t>Can format separately and impact all other controls.</w:t>
      </w:r>
      <w:bookmarkStart w:id="0" w:name="_GoBack"/>
      <w:bookmarkEnd w:id="0"/>
    </w:p>
    <w:sectPr w:rsidR="00AD672A" w:rsidRPr="00557CC9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CC" w:rsidRDefault="000619CC">
      <w:r>
        <w:separator/>
      </w:r>
    </w:p>
  </w:endnote>
  <w:endnote w:type="continuationSeparator" w:id="0">
    <w:p w:rsidR="000619CC" w:rsidRDefault="0006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672A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AD672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CC" w:rsidRDefault="000619CC">
      <w:r>
        <w:separator/>
      </w:r>
    </w:p>
  </w:footnote>
  <w:footnote w:type="continuationSeparator" w:id="0">
    <w:p w:rsidR="000619CC" w:rsidRDefault="0006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5651534"/>
    <w:multiLevelType w:val="hybridMultilevel"/>
    <w:tmpl w:val="430C9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B03F0"/>
    <w:multiLevelType w:val="hybridMultilevel"/>
    <w:tmpl w:val="84CE66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6CE746A"/>
    <w:multiLevelType w:val="hybridMultilevel"/>
    <w:tmpl w:val="F68AB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2049A"/>
    <w:multiLevelType w:val="hybridMultilevel"/>
    <w:tmpl w:val="9D5EB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A47BC"/>
    <w:multiLevelType w:val="hybridMultilevel"/>
    <w:tmpl w:val="85F8E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7B04"/>
    <w:multiLevelType w:val="hybridMultilevel"/>
    <w:tmpl w:val="299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04059"/>
    <w:multiLevelType w:val="hybridMultilevel"/>
    <w:tmpl w:val="9200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21"/>
  </w:num>
  <w:num w:numId="8">
    <w:abstractNumId w:val="32"/>
  </w:num>
  <w:num w:numId="9">
    <w:abstractNumId w:val="27"/>
  </w:num>
  <w:num w:numId="10">
    <w:abstractNumId w:val="7"/>
  </w:num>
  <w:num w:numId="11">
    <w:abstractNumId w:val="25"/>
  </w:num>
  <w:num w:numId="12">
    <w:abstractNumId w:val="22"/>
  </w:num>
  <w:num w:numId="13">
    <w:abstractNumId w:val="33"/>
  </w:num>
  <w:num w:numId="14">
    <w:abstractNumId w:val="9"/>
  </w:num>
  <w:num w:numId="15">
    <w:abstractNumId w:val="12"/>
  </w:num>
  <w:num w:numId="16">
    <w:abstractNumId w:val="30"/>
  </w:num>
  <w:num w:numId="17">
    <w:abstractNumId w:val="6"/>
  </w:num>
  <w:num w:numId="18">
    <w:abstractNumId w:val="24"/>
  </w:num>
  <w:num w:numId="19">
    <w:abstractNumId w:val="23"/>
  </w:num>
  <w:num w:numId="20">
    <w:abstractNumId w:val="8"/>
  </w:num>
  <w:num w:numId="21">
    <w:abstractNumId w:val="28"/>
  </w:num>
  <w:num w:numId="22">
    <w:abstractNumId w:val="20"/>
  </w:num>
  <w:num w:numId="23">
    <w:abstractNumId w:val="26"/>
  </w:num>
  <w:num w:numId="24">
    <w:abstractNumId w:val="10"/>
  </w:num>
  <w:num w:numId="25">
    <w:abstractNumId w:val="13"/>
  </w:num>
  <w:num w:numId="26">
    <w:abstractNumId w:val="31"/>
  </w:num>
  <w:num w:numId="27">
    <w:abstractNumId w:val="11"/>
  </w:num>
  <w:num w:numId="28">
    <w:abstractNumId w:val="14"/>
  </w:num>
  <w:num w:numId="29">
    <w:abstractNumId w:val="15"/>
  </w:num>
  <w:num w:numId="30">
    <w:abstractNumId w:val="17"/>
  </w:num>
  <w:num w:numId="31">
    <w:abstractNumId w:val="16"/>
  </w:num>
  <w:num w:numId="32">
    <w:abstractNumId w:val="5"/>
  </w:num>
  <w:num w:numId="33">
    <w:abstractNumId w:val="1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A6"/>
    <w:rsid w:val="0006123A"/>
    <w:rsid w:val="000619CC"/>
    <w:rsid w:val="000769AC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57CC9"/>
    <w:rsid w:val="0056330E"/>
    <w:rsid w:val="005A4C2E"/>
    <w:rsid w:val="00650748"/>
    <w:rsid w:val="006D698F"/>
    <w:rsid w:val="007134A9"/>
    <w:rsid w:val="00735976"/>
    <w:rsid w:val="0075413F"/>
    <w:rsid w:val="00815E09"/>
    <w:rsid w:val="00817DCC"/>
    <w:rsid w:val="00850CFB"/>
    <w:rsid w:val="00870903"/>
    <w:rsid w:val="00873A23"/>
    <w:rsid w:val="009971FC"/>
    <w:rsid w:val="00A12BF1"/>
    <w:rsid w:val="00A95EAD"/>
    <w:rsid w:val="00AD672A"/>
    <w:rsid w:val="00B97AFE"/>
    <w:rsid w:val="00BC1214"/>
    <w:rsid w:val="00C06CE1"/>
    <w:rsid w:val="00CF53A6"/>
    <w:rsid w:val="00D04006"/>
    <w:rsid w:val="00D42290"/>
    <w:rsid w:val="00D9406A"/>
    <w:rsid w:val="00DB4FE9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BF50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7B18-82FF-4F3A-919A-4C934710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cody berube</cp:lastModifiedBy>
  <cp:revision>4</cp:revision>
  <cp:lastPrinted>2012-01-30T06:51:00Z</cp:lastPrinted>
  <dcterms:created xsi:type="dcterms:W3CDTF">2017-02-16T23:48:00Z</dcterms:created>
  <dcterms:modified xsi:type="dcterms:W3CDTF">2017-02-17T00:12:00Z</dcterms:modified>
</cp:coreProperties>
</file>