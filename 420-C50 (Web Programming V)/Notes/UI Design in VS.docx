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32" w:rsidRPr="000769AC" w:rsidRDefault="000769AC" w:rsidP="0007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jc w:val="center"/>
        <w:rPr>
          <w:sz w:val="40"/>
          <w:lang w:val="en-CA"/>
        </w:rPr>
      </w:pPr>
      <w:r>
        <w:rPr>
          <w:sz w:val="40"/>
          <w:lang w:val="en-CA"/>
        </w:rPr>
        <w:t>Web Server Controls</w:t>
      </w:r>
    </w:p>
    <w:p w:rsidR="00537859" w:rsidRDefault="00537859" w:rsidP="000769AC">
      <w:pPr>
        <w:rPr>
          <w:lang w:val="en-CA"/>
        </w:rPr>
      </w:pPr>
    </w:p>
    <w:p w:rsidR="000769AC" w:rsidRDefault="00DC5B50" w:rsidP="000769AC">
      <w:pPr>
        <w:rPr>
          <w:b/>
          <w:lang w:val="en-CA"/>
        </w:rPr>
      </w:pPr>
      <w:r>
        <w:rPr>
          <w:b/>
          <w:lang w:val="en-CA"/>
        </w:rPr>
        <w:t>Weblication</w:t>
      </w:r>
    </w:p>
    <w:p w:rsidR="00DC5B50" w:rsidRPr="00DC5B50" w:rsidRDefault="00DC5B50" w:rsidP="00DC5B50">
      <w:pPr>
        <w:pStyle w:val="ListParagraph"/>
        <w:numPr>
          <w:ilvl w:val="0"/>
          <w:numId w:val="35"/>
        </w:numPr>
        <w:rPr>
          <w:b/>
          <w:lang w:val="en-CA"/>
        </w:rPr>
      </w:pPr>
      <w:r>
        <w:rPr>
          <w:lang w:val="en-CA"/>
        </w:rPr>
        <w:t>Term for a website which is also an application</w:t>
      </w:r>
    </w:p>
    <w:p w:rsidR="00DC5B50" w:rsidRPr="00DC5B50" w:rsidRDefault="00DC5B50" w:rsidP="00DC5B50">
      <w:pPr>
        <w:pStyle w:val="ListParagraph"/>
        <w:numPr>
          <w:ilvl w:val="0"/>
          <w:numId w:val="35"/>
        </w:numPr>
        <w:rPr>
          <w:b/>
          <w:lang w:val="en-CA"/>
        </w:rPr>
      </w:pPr>
      <w:r>
        <w:rPr>
          <w:lang w:val="en-CA"/>
        </w:rPr>
        <w:t>Provides information and is more or less static</w:t>
      </w:r>
    </w:p>
    <w:p w:rsidR="00DC5B50" w:rsidRPr="00DC5B50" w:rsidRDefault="00DC5B50" w:rsidP="00DC5B50">
      <w:pPr>
        <w:pStyle w:val="ListParagraph"/>
        <w:numPr>
          <w:ilvl w:val="0"/>
          <w:numId w:val="35"/>
        </w:numPr>
        <w:rPr>
          <w:b/>
          <w:lang w:val="en-CA"/>
        </w:rPr>
      </w:pPr>
      <w:r>
        <w:rPr>
          <w:lang w:val="en-CA"/>
        </w:rPr>
        <w:t>Provides interactivity with user</w:t>
      </w:r>
    </w:p>
    <w:p w:rsidR="00DC5B50" w:rsidRDefault="00DC5B50" w:rsidP="00DC5B50">
      <w:pPr>
        <w:rPr>
          <w:b/>
          <w:lang w:val="en-CA"/>
        </w:rPr>
      </w:pPr>
    </w:p>
    <w:p w:rsidR="00DC5B50" w:rsidRDefault="00DC5B50" w:rsidP="00DC5B50">
      <w:pPr>
        <w:rPr>
          <w:b/>
          <w:lang w:val="en-CA"/>
        </w:rPr>
      </w:pPr>
      <w:r>
        <w:rPr>
          <w:b/>
          <w:lang w:val="en-CA"/>
        </w:rPr>
        <w:t>Know Your User</w:t>
      </w:r>
    </w:p>
    <w:p w:rsidR="00DC5B50" w:rsidRPr="00DC5B50" w:rsidRDefault="00DC5B50" w:rsidP="00DC5B50">
      <w:pPr>
        <w:pStyle w:val="ListParagraph"/>
        <w:numPr>
          <w:ilvl w:val="0"/>
          <w:numId w:val="36"/>
        </w:numPr>
        <w:rPr>
          <w:b/>
          <w:lang w:val="en-CA"/>
        </w:rPr>
      </w:pPr>
      <w:r>
        <w:rPr>
          <w:lang w:val="en-CA"/>
        </w:rPr>
        <w:t>User is not the same as client OR you</w:t>
      </w:r>
    </w:p>
    <w:p w:rsidR="00DC5B50" w:rsidRPr="00DC5B50" w:rsidRDefault="00DC5B50" w:rsidP="00DC5B50">
      <w:pPr>
        <w:pStyle w:val="ListParagraph"/>
        <w:numPr>
          <w:ilvl w:val="0"/>
          <w:numId w:val="36"/>
        </w:numPr>
        <w:rPr>
          <w:b/>
          <w:lang w:val="en-CA"/>
        </w:rPr>
      </w:pPr>
      <w:r>
        <w:rPr>
          <w:lang w:val="en-CA"/>
        </w:rPr>
        <w:t>Consider novice and expert users</w:t>
      </w:r>
    </w:p>
    <w:p w:rsidR="00DC5B50" w:rsidRPr="00DC5B50" w:rsidRDefault="00DC5B50" w:rsidP="00DC5B50">
      <w:pPr>
        <w:pStyle w:val="ListParagraph"/>
        <w:numPr>
          <w:ilvl w:val="0"/>
          <w:numId w:val="36"/>
        </w:numPr>
        <w:rPr>
          <w:b/>
          <w:lang w:val="en-CA"/>
        </w:rPr>
      </w:pPr>
      <w:r>
        <w:rPr>
          <w:lang w:val="en-CA"/>
        </w:rPr>
        <w:t>Get real users to try it out or create personas to put yourself in their shoes</w:t>
      </w:r>
    </w:p>
    <w:p w:rsidR="00DC5B50" w:rsidRDefault="00DC5B50" w:rsidP="00DC5B50">
      <w:pPr>
        <w:rPr>
          <w:b/>
          <w:lang w:val="en-CA"/>
        </w:rPr>
      </w:pPr>
    </w:p>
    <w:p w:rsidR="00DC5B50" w:rsidRDefault="00DC5B50" w:rsidP="00DC5B50">
      <w:pPr>
        <w:rPr>
          <w:b/>
          <w:lang w:val="en-CA"/>
        </w:rPr>
      </w:pPr>
      <w:r>
        <w:rPr>
          <w:b/>
          <w:lang w:val="en-CA"/>
        </w:rPr>
        <w:t>Design Process</w:t>
      </w:r>
    </w:p>
    <w:p w:rsidR="00DC5B50" w:rsidRPr="00DC5B50" w:rsidRDefault="00DC5B50" w:rsidP="00DC5B50">
      <w:pPr>
        <w:pStyle w:val="ListParagraph"/>
        <w:numPr>
          <w:ilvl w:val="0"/>
          <w:numId w:val="37"/>
        </w:numPr>
        <w:rPr>
          <w:b/>
          <w:lang w:val="en-CA"/>
        </w:rPr>
      </w:pPr>
      <w:r>
        <w:rPr>
          <w:lang w:val="en-CA"/>
        </w:rPr>
        <w:t>Many small iterations to see if flow works</w:t>
      </w:r>
    </w:p>
    <w:p w:rsidR="00DC5B50" w:rsidRPr="00DC5B50" w:rsidRDefault="00DC5B50" w:rsidP="00DC5B50">
      <w:pPr>
        <w:pStyle w:val="ListParagraph"/>
        <w:numPr>
          <w:ilvl w:val="0"/>
          <w:numId w:val="37"/>
        </w:numPr>
        <w:rPr>
          <w:b/>
          <w:lang w:val="en-CA"/>
        </w:rPr>
      </w:pPr>
      <w:r>
        <w:rPr>
          <w:lang w:val="en-CA"/>
        </w:rPr>
        <w:t>Use sketches</w:t>
      </w:r>
    </w:p>
    <w:p w:rsidR="00DC5B50" w:rsidRPr="00DC5B50" w:rsidRDefault="00DC5B50" w:rsidP="00DC5B50">
      <w:pPr>
        <w:pStyle w:val="ListParagraph"/>
        <w:numPr>
          <w:ilvl w:val="0"/>
          <w:numId w:val="37"/>
        </w:numPr>
        <w:rPr>
          <w:b/>
          <w:lang w:val="en-CA"/>
        </w:rPr>
      </w:pPr>
      <w:r>
        <w:rPr>
          <w:lang w:val="en-CA"/>
        </w:rPr>
        <w:t>Think of controls you will use</w:t>
      </w:r>
    </w:p>
    <w:p w:rsidR="00DC5B50" w:rsidRPr="00DC5B50" w:rsidRDefault="00DC5B50" w:rsidP="00DC5B50">
      <w:pPr>
        <w:pStyle w:val="ListParagraph"/>
        <w:numPr>
          <w:ilvl w:val="0"/>
          <w:numId w:val="37"/>
        </w:numPr>
        <w:rPr>
          <w:b/>
          <w:lang w:val="en-CA"/>
        </w:rPr>
      </w:pPr>
      <w:r>
        <w:rPr>
          <w:lang w:val="en-CA"/>
        </w:rPr>
        <w:t>Think about default and required fields</w:t>
      </w:r>
    </w:p>
    <w:p w:rsidR="00DC5B50" w:rsidRPr="00DC5B50" w:rsidRDefault="00DC5B50" w:rsidP="00DC5B50">
      <w:pPr>
        <w:pStyle w:val="ListParagraph"/>
        <w:rPr>
          <w:b/>
          <w:lang w:val="en-CA"/>
        </w:rPr>
      </w:pPr>
    </w:p>
    <w:p w:rsidR="00DC5B50" w:rsidRDefault="00DC5B50" w:rsidP="00DC5B50">
      <w:pPr>
        <w:rPr>
          <w:b/>
          <w:lang w:val="en-CA"/>
        </w:rPr>
      </w:pPr>
      <w:r>
        <w:rPr>
          <w:b/>
          <w:lang w:val="en-CA"/>
        </w:rPr>
        <w:t xml:space="preserve">Design Principles </w:t>
      </w:r>
    </w:p>
    <w:p w:rsidR="00DC5B50" w:rsidRPr="00DC5B50" w:rsidRDefault="00DC5B50" w:rsidP="00DC5B50">
      <w:pPr>
        <w:rPr>
          <w:b/>
          <w:lang w:val="en-CA"/>
        </w:rPr>
      </w:pPr>
    </w:p>
    <w:p w:rsidR="00AD672A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Consistency</w:t>
      </w:r>
    </w:p>
    <w:p w:rsidR="00875F6B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Short learning curve</w:t>
      </w:r>
    </w:p>
    <w:p w:rsidR="00875F6B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Provide help</w:t>
      </w:r>
    </w:p>
    <w:p w:rsidR="00875F6B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Testing</w:t>
      </w:r>
    </w:p>
    <w:p w:rsidR="00875F6B" w:rsidRPr="00875F6B" w:rsidRDefault="00875F6B" w:rsidP="00875F6B">
      <w:pPr>
        <w:pStyle w:val="ListParagraph"/>
        <w:numPr>
          <w:ilvl w:val="0"/>
          <w:numId w:val="38"/>
        </w:numPr>
        <w:rPr>
          <w:b/>
          <w:lang w:val="en-CA"/>
        </w:rPr>
      </w:pPr>
      <w:r>
        <w:rPr>
          <w:lang w:val="en-CA"/>
        </w:rPr>
        <w:t>Aesthetics subjective but should be considered</w:t>
      </w:r>
    </w:p>
    <w:p w:rsidR="00875F6B" w:rsidRDefault="00875F6B" w:rsidP="00875F6B">
      <w:pPr>
        <w:rPr>
          <w:b/>
          <w:lang w:val="en-CA"/>
        </w:rPr>
      </w:pPr>
    </w:p>
    <w:p w:rsidR="00875F6B" w:rsidRDefault="00875F6B" w:rsidP="00875F6B">
      <w:pPr>
        <w:rPr>
          <w:b/>
          <w:lang w:val="en-CA"/>
        </w:rPr>
      </w:pPr>
      <w:r>
        <w:rPr>
          <w:b/>
          <w:lang w:val="en-CA"/>
        </w:rPr>
        <w:t>Components of Web Applications</w:t>
      </w:r>
    </w:p>
    <w:p w:rsidR="00875F6B" w:rsidRPr="00875F6B" w:rsidRDefault="00875F6B" w:rsidP="00875F6B">
      <w:pPr>
        <w:pStyle w:val="ListParagraph"/>
        <w:numPr>
          <w:ilvl w:val="0"/>
          <w:numId w:val="39"/>
        </w:numPr>
        <w:rPr>
          <w:b/>
          <w:lang w:val="en-CA"/>
        </w:rPr>
      </w:pPr>
      <w:r>
        <w:rPr>
          <w:lang w:val="en-CA"/>
        </w:rPr>
        <w:t>Web Forms</w:t>
      </w:r>
    </w:p>
    <w:p w:rsidR="00875F6B" w:rsidRPr="00875F6B" w:rsidRDefault="00875F6B" w:rsidP="00875F6B">
      <w:pPr>
        <w:pStyle w:val="ListParagraph"/>
        <w:numPr>
          <w:ilvl w:val="0"/>
          <w:numId w:val="39"/>
        </w:numPr>
        <w:rPr>
          <w:b/>
          <w:lang w:val="en-CA"/>
        </w:rPr>
      </w:pPr>
      <w:r>
        <w:rPr>
          <w:lang w:val="en-CA"/>
        </w:rPr>
        <w:t>Master pages</w:t>
      </w:r>
    </w:p>
    <w:p w:rsidR="00875F6B" w:rsidRPr="00875F6B" w:rsidRDefault="00875F6B" w:rsidP="00875F6B">
      <w:pPr>
        <w:pStyle w:val="ListParagraph"/>
        <w:numPr>
          <w:ilvl w:val="0"/>
          <w:numId w:val="39"/>
        </w:numPr>
        <w:rPr>
          <w:b/>
          <w:lang w:val="en-CA"/>
        </w:rPr>
      </w:pPr>
      <w:r>
        <w:rPr>
          <w:lang w:val="en-CA"/>
        </w:rPr>
        <w:t xml:space="preserve">Use of tables </w:t>
      </w:r>
    </w:p>
    <w:p w:rsidR="00875F6B" w:rsidRPr="00875F6B" w:rsidRDefault="00875F6B" w:rsidP="00875F6B">
      <w:pPr>
        <w:pStyle w:val="ListParagraph"/>
        <w:numPr>
          <w:ilvl w:val="0"/>
          <w:numId w:val="39"/>
        </w:numPr>
        <w:rPr>
          <w:b/>
          <w:lang w:val="en-CA"/>
        </w:rPr>
      </w:pPr>
      <w:r>
        <w:rPr>
          <w:lang w:val="en-CA"/>
        </w:rPr>
        <w:t>Dashboards</w:t>
      </w:r>
    </w:p>
    <w:p w:rsidR="00875F6B" w:rsidRPr="00875F6B" w:rsidRDefault="00875F6B" w:rsidP="00875F6B">
      <w:pPr>
        <w:pStyle w:val="ListParagraph"/>
        <w:rPr>
          <w:b/>
          <w:lang w:val="en-CA"/>
        </w:rPr>
      </w:pPr>
    </w:p>
    <w:p w:rsidR="00875F6B" w:rsidRDefault="00875F6B" w:rsidP="00875F6B">
      <w:pPr>
        <w:rPr>
          <w:b/>
          <w:lang w:val="en-CA"/>
        </w:rPr>
      </w:pPr>
      <w:r>
        <w:rPr>
          <w:b/>
          <w:lang w:val="en-CA"/>
        </w:rPr>
        <w:t>Design Patterns</w:t>
      </w:r>
    </w:p>
    <w:p w:rsidR="00875F6B" w:rsidRPr="00875F6B" w:rsidRDefault="00875F6B" w:rsidP="00875F6B">
      <w:pPr>
        <w:pStyle w:val="ListParagraph"/>
        <w:numPr>
          <w:ilvl w:val="0"/>
          <w:numId w:val="40"/>
        </w:numPr>
        <w:rPr>
          <w:b/>
          <w:lang w:val="en-CA"/>
        </w:rPr>
      </w:pPr>
      <w:r>
        <w:rPr>
          <w:lang w:val="en-CA"/>
        </w:rPr>
        <w:t>Don’t reinvent the wheel</w:t>
      </w:r>
    </w:p>
    <w:p w:rsidR="00875F6B" w:rsidRPr="00875F6B" w:rsidRDefault="00875F6B" w:rsidP="00875F6B">
      <w:pPr>
        <w:pStyle w:val="ListParagraph"/>
        <w:numPr>
          <w:ilvl w:val="0"/>
          <w:numId w:val="40"/>
        </w:numPr>
        <w:rPr>
          <w:b/>
          <w:lang w:val="en-CA"/>
        </w:rPr>
      </w:pPr>
      <w:r>
        <w:rPr>
          <w:lang w:val="en-CA"/>
        </w:rPr>
        <w:t xml:space="preserve">Use common interface techniques and principles </w:t>
      </w:r>
    </w:p>
    <w:p w:rsidR="00875F6B" w:rsidRDefault="00875F6B" w:rsidP="00875F6B">
      <w:pPr>
        <w:rPr>
          <w:b/>
          <w:lang w:val="en-CA"/>
        </w:rPr>
      </w:pPr>
    </w:p>
    <w:p w:rsidR="00875F6B" w:rsidRDefault="00875F6B" w:rsidP="00875F6B">
      <w:pPr>
        <w:rPr>
          <w:b/>
          <w:lang w:val="en-CA"/>
        </w:rPr>
      </w:pPr>
      <w:r>
        <w:rPr>
          <w:b/>
          <w:lang w:val="en-CA"/>
        </w:rPr>
        <w:t>Trends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>Minimalism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Lack of visual details like Pinterest and windows 8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 xml:space="preserve">Skeuomorphism 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 xml:space="preserve">Imitate the look of real life objects 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Very popular on mobile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>Laser Focus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Set focus on very obvious tasks (google, hotels.com)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lastRenderedPageBreak/>
        <w:t>Context Sensitive Navigation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Great way to declutter design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Items depend on what user hovers over, selects, etc.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>Collapsed content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Hide essential objects under one link</w:t>
      </w:r>
    </w:p>
    <w:p w:rsidR="00875F6B" w:rsidRPr="00875F6B" w:rsidRDefault="00875F6B" w:rsidP="00875F6B">
      <w:pPr>
        <w:pStyle w:val="ListParagraph"/>
        <w:numPr>
          <w:ilvl w:val="0"/>
          <w:numId w:val="41"/>
        </w:numPr>
        <w:rPr>
          <w:b/>
          <w:lang w:val="en-CA"/>
        </w:rPr>
      </w:pPr>
      <w:r>
        <w:rPr>
          <w:lang w:val="en-CA"/>
        </w:rPr>
        <w:t>Chunking</w:t>
      </w:r>
    </w:p>
    <w:p w:rsidR="00875F6B" w:rsidRPr="00875F6B" w:rsidRDefault="00875F6B" w:rsidP="00875F6B">
      <w:pPr>
        <w:pStyle w:val="ListParagraph"/>
        <w:numPr>
          <w:ilvl w:val="1"/>
          <w:numId w:val="41"/>
        </w:numPr>
        <w:rPr>
          <w:b/>
          <w:lang w:val="en-CA"/>
        </w:rPr>
      </w:pPr>
      <w:r>
        <w:rPr>
          <w:lang w:val="en-CA"/>
        </w:rPr>
        <w:t>Present large amount of content in smaller visual chunks</w:t>
      </w:r>
    </w:p>
    <w:p w:rsidR="00875F6B" w:rsidRDefault="00875F6B" w:rsidP="00875F6B">
      <w:pPr>
        <w:rPr>
          <w:b/>
          <w:lang w:val="en-CA"/>
        </w:rPr>
      </w:pPr>
    </w:p>
    <w:p w:rsidR="00875F6B" w:rsidRDefault="00875F6B" w:rsidP="00875F6B">
      <w:pPr>
        <w:rPr>
          <w:b/>
          <w:lang w:val="en-CA"/>
        </w:rPr>
      </w:pPr>
      <w:r>
        <w:rPr>
          <w:b/>
          <w:lang w:val="en-CA"/>
        </w:rPr>
        <w:t>Unbreakable Laws of UI Design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Clarity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Everything has a clear meaning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Preferred Action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Users know what action is intended on the page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Context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User expects to see controls close to the object they want to control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Defaults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Use default settings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 xml:space="preserve">Guided Actions 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Users usually do things they are asked to do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Feedback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>Provide feedback to user</w:t>
      </w:r>
    </w:p>
    <w:p w:rsidR="00875F6B" w:rsidRPr="00875F6B" w:rsidRDefault="00875F6B" w:rsidP="00875F6B">
      <w:pPr>
        <w:pStyle w:val="ListParagraph"/>
        <w:numPr>
          <w:ilvl w:val="0"/>
          <w:numId w:val="42"/>
        </w:numPr>
        <w:rPr>
          <w:b/>
          <w:lang w:val="en-CA"/>
        </w:rPr>
      </w:pPr>
      <w:r>
        <w:rPr>
          <w:lang w:val="en-CA"/>
        </w:rPr>
        <w:t>Law of easing</w:t>
      </w:r>
    </w:p>
    <w:p w:rsidR="00875F6B" w:rsidRPr="00875F6B" w:rsidRDefault="00875F6B" w:rsidP="00875F6B">
      <w:pPr>
        <w:pStyle w:val="ListParagraph"/>
        <w:numPr>
          <w:ilvl w:val="1"/>
          <w:numId w:val="42"/>
        </w:numPr>
        <w:rPr>
          <w:b/>
          <w:lang w:val="en-CA"/>
        </w:rPr>
      </w:pPr>
      <w:r>
        <w:rPr>
          <w:lang w:val="en-CA"/>
        </w:rPr>
        <w:t xml:space="preserve">Break down complex steps into multiple simple steps </w:t>
      </w:r>
    </w:p>
    <w:p w:rsidR="00875F6B" w:rsidRPr="00875F6B" w:rsidRDefault="00875F6B" w:rsidP="00875F6B">
      <w:pPr>
        <w:rPr>
          <w:b/>
          <w:lang w:val="en-CA"/>
        </w:rPr>
      </w:pPr>
      <w:bookmarkStart w:id="0" w:name="_GoBack"/>
      <w:bookmarkEnd w:id="0"/>
    </w:p>
    <w:sectPr w:rsidR="00875F6B" w:rsidRPr="00875F6B">
      <w:footerReference w:type="even" r:id="rId8"/>
      <w:footerReference w:type="default" r:id="rId9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76E" w:rsidRDefault="0054576E">
      <w:r>
        <w:separator/>
      </w:r>
    </w:p>
  </w:endnote>
  <w:endnote w:type="continuationSeparator" w:id="0">
    <w:p w:rsidR="0054576E" w:rsidRDefault="0054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E1" w:rsidRDefault="00C06CE1" w:rsidP="00412707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left="198" w:right="0"/>
    </w:pPr>
    <w:r>
      <w:rPr>
        <w:rFonts w:ascii="Times New Roman" w:hAnsi="Times New Roman"/>
        <w:i/>
        <w:sz w:val="20"/>
      </w:rPr>
      <w:t>WEB Programming IV (420-C40-HR)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75F6B">
      <w:rPr>
        <w:noProof/>
      </w:rPr>
      <w:t>2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875F6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E1" w:rsidRDefault="00C06CE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76E" w:rsidRDefault="0054576E">
      <w:r>
        <w:separator/>
      </w:r>
    </w:p>
  </w:footnote>
  <w:footnote w:type="continuationSeparator" w:id="0">
    <w:p w:rsidR="0054576E" w:rsidRDefault="00545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5651534"/>
    <w:multiLevelType w:val="hybridMultilevel"/>
    <w:tmpl w:val="430C9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62C5E"/>
    <w:multiLevelType w:val="hybridMultilevel"/>
    <w:tmpl w:val="A63E2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C71BF"/>
    <w:multiLevelType w:val="hybridMultilevel"/>
    <w:tmpl w:val="15B4E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36968"/>
    <w:multiLevelType w:val="hybridMultilevel"/>
    <w:tmpl w:val="2168E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00450"/>
    <w:multiLevelType w:val="hybridMultilevel"/>
    <w:tmpl w:val="BFE678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81BF7"/>
    <w:multiLevelType w:val="hybridMultilevel"/>
    <w:tmpl w:val="1CC8A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C7C6C"/>
    <w:multiLevelType w:val="hybridMultilevel"/>
    <w:tmpl w:val="2C647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67463"/>
    <w:multiLevelType w:val="hybridMultilevel"/>
    <w:tmpl w:val="B882D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8D5370"/>
    <w:multiLevelType w:val="hybridMultilevel"/>
    <w:tmpl w:val="93E8B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65346"/>
    <w:multiLevelType w:val="hybridMultilevel"/>
    <w:tmpl w:val="C2560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A3E1B"/>
    <w:multiLevelType w:val="hybridMultilevel"/>
    <w:tmpl w:val="C090D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706FA"/>
    <w:multiLevelType w:val="hybridMultilevel"/>
    <w:tmpl w:val="8DF6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B03F0"/>
    <w:multiLevelType w:val="hybridMultilevel"/>
    <w:tmpl w:val="84CE66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6CE746A"/>
    <w:multiLevelType w:val="hybridMultilevel"/>
    <w:tmpl w:val="F68AB6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2049A"/>
    <w:multiLevelType w:val="hybridMultilevel"/>
    <w:tmpl w:val="9D5EB0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A47BC"/>
    <w:multiLevelType w:val="hybridMultilevel"/>
    <w:tmpl w:val="85F8EE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56340"/>
    <w:multiLevelType w:val="hybridMultilevel"/>
    <w:tmpl w:val="10829C10"/>
    <w:lvl w:ilvl="0" w:tplc="A112B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1E7B04"/>
    <w:multiLevelType w:val="hybridMultilevel"/>
    <w:tmpl w:val="299E1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6393D"/>
    <w:multiLevelType w:val="hybridMultilevel"/>
    <w:tmpl w:val="09DED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A4050"/>
    <w:multiLevelType w:val="hybridMultilevel"/>
    <w:tmpl w:val="0CDA5B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36655"/>
    <w:multiLevelType w:val="hybridMultilevel"/>
    <w:tmpl w:val="4DC88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11225"/>
    <w:multiLevelType w:val="hybridMultilevel"/>
    <w:tmpl w:val="AF04D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8036CF"/>
    <w:multiLevelType w:val="hybridMultilevel"/>
    <w:tmpl w:val="A364E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766D4"/>
    <w:multiLevelType w:val="hybridMultilevel"/>
    <w:tmpl w:val="2F9CB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F4D5B"/>
    <w:multiLevelType w:val="hybridMultilevel"/>
    <w:tmpl w:val="A07AF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30F06"/>
    <w:multiLevelType w:val="hybridMultilevel"/>
    <w:tmpl w:val="22AEC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17B1C"/>
    <w:multiLevelType w:val="hybridMultilevel"/>
    <w:tmpl w:val="52643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95B7E"/>
    <w:multiLevelType w:val="hybridMultilevel"/>
    <w:tmpl w:val="5784E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A5F0F"/>
    <w:multiLevelType w:val="hybridMultilevel"/>
    <w:tmpl w:val="1032A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9356EFB"/>
    <w:multiLevelType w:val="hybridMultilevel"/>
    <w:tmpl w:val="B4827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604059"/>
    <w:multiLevelType w:val="hybridMultilevel"/>
    <w:tmpl w:val="9200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44000"/>
    <w:multiLevelType w:val="hybridMultilevel"/>
    <w:tmpl w:val="7A3A7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D59"/>
    <w:multiLevelType w:val="hybridMultilevel"/>
    <w:tmpl w:val="B8E48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44199"/>
    <w:multiLevelType w:val="hybridMultilevel"/>
    <w:tmpl w:val="BD6A1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A6D6F"/>
    <w:multiLevelType w:val="hybridMultilevel"/>
    <w:tmpl w:val="29FCFF7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AC75C2"/>
    <w:multiLevelType w:val="hybridMultilevel"/>
    <w:tmpl w:val="B8041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1"/>
  </w:num>
  <w:num w:numId="7">
    <w:abstractNumId w:val="24"/>
  </w:num>
  <w:num w:numId="8">
    <w:abstractNumId w:val="40"/>
  </w:num>
  <w:num w:numId="9">
    <w:abstractNumId w:val="34"/>
  </w:num>
  <w:num w:numId="10">
    <w:abstractNumId w:val="9"/>
  </w:num>
  <w:num w:numId="11">
    <w:abstractNumId w:val="29"/>
  </w:num>
  <w:num w:numId="12">
    <w:abstractNumId w:val="25"/>
  </w:num>
  <w:num w:numId="13">
    <w:abstractNumId w:val="41"/>
  </w:num>
  <w:num w:numId="14">
    <w:abstractNumId w:val="11"/>
  </w:num>
  <w:num w:numId="15">
    <w:abstractNumId w:val="15"/>
  </w:num>
  <w:num w:numId="16">
    <w:abstractNumId w:val="37"/>
  </w:num>
  <w:num w:numId="17">
    <w:abstractNumId w:val="8"/>
  </w:num>
  <w:num w:numId="18">
    <w:abstractNumId w:val="28"/>
  </w:num>
  <w:num w:numId="19">
    <w:abstractNumId w:val="26"/>
  </w:num>
  <w:num w:numId="20">
    <w:abstractNumId w:val="10"/>
  </w:num>
  <w:num w:numId="21">
    <w:abstractNumId w:val="35"/>
  </w:num>
  <w:num w:numId="22">
    <w:abstractNumId w:val="23"/>
  </w:num>
  <w:num w:numId="23">
    <w:abstractNumId w:val="32"/>
  </w:num>
  <w:num w:numId="24">
    <w:abstractNumId w:val="12"/>
  </w:num>
  <w:num w:numId="25">
    <w:abstractNumId w:val="16"/>
  </w:num>
  <w:num w:numId="26">
    <w:abstractNumId w:val="38"/>
  </w:num>
  <w:num w:numId="27">
    <w:abstractNumId w:val="13"/>
  </w:num>
  <w:num w:numId="28">
    <w:abstractNumId w:val="17"/>
  </w:num>
  <w:num w:numId="29">
    <w:abstractNumId w:val="18"/>
  </w:num>
  <w:num w:numId="30">
    <w:abstractNumId w:val="20"/>
  </w:num>
  <w:num w:numId="31">
    <w:abstractNumId w:val="19"/>
  </w:num>
  <w:num w:numId="32">
    <w:abstractNumId w:val="5"/>
  </w:num>
  <w:num w:numId="33">
    <w:abstractNumId w:val="22"/>
  </w:num>
  <w:num w:numId="34">
    <w:abstractNumId w:val="36"/>
  </w:num>
  <w:num w:numId="35">
    <w:abstractNumId w:val="14"/>
  </w:num>
  <w:num w:numId="36">
    <w:abstractNumId w:val="30"/>
  </w:num>
  <w:num w:numId="37">
    <w:abstractNumId w:val="31"/>
  </w:num>
  <w:num w:numId="38">
    <w:abstractNumId w:val="33"/>
  </w:num>
  <w:num w:numId="39">
    <w:abstractNumId w:val="7"/>
  </w:num>
  <w:num w:numId="40">
    <w:abstractNumId w:val="39"/>
  </w:num>
  <w:num w:numId="41">
    <w:abstractNumId w:val="6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A6"/>
    <w:rsid w:val="0006123A"/>
    <w:rsid w:val="000769AC"/>
    <w:rsid w:val="00081071"/>
    <w:rsid w:val="000C47FE"/>
    <w:rsid w:val="000C4D66"/>
    <w:rsid w:val="00152BCF"/>
    <w:rsid w:val="001B65CC"/>
    <w:rsid w:val="001C5019"/>
    <w:rsid w:val="00245AD3"/>
    <w:rsid w:val="0034780E"/>
    <w:rsid w:val="00396987"/>
    <w:rsid w:val="00400B37"/>
    <w:rsid w:val="00412707"/>
    <w:rsid w:val="00475E21"/>
    <w:rsid w:val="00537859"/>
    <w:rsid w:val="0054576E"/>
    <w:rsid w:val="00557CC9"/>
    <w:rsid w:val="0056330E"/>
    <w:rsid w:val="005A4C2E"/>
    <w:rsid w:val="00650748"/>
    <w:rsid w:val="006D698F"/>
    <w:rsid w:val="007079DA"/>
    <w:rsid w:val="007134A9"/>
    <w:rsid w:val="00735976"/>
    <w:rsid w:val="0075413F"/>
    <w:rsid w:val="00815E09"/>
    <w:rsid w:val="00817DCC"/>
    <w:rsid w:val="00850CFB"/>
    <w:rsid w:val="00870903"/>
    <w:rsid w:val="00873A23"/>
    <w:rsid w:val="00875F6B"/>
    <w:rsid w:val="009971FC"/>
    <w:rsid w:val="00A12BF1"/>
    <w:rsid w:val="00A95EAD"/>
    <w:rsid w:val="00AD672A"/>
    <w:rsid w:val="00B97AFE"/>
    <w:rsid w:val="00BC1214"/>
    <w:rsid w:val="00C06CE1"/>
    <w:rsid w:val="00CF53A6"/>
    <w:rsid w:val="00D04006"/>
    <w:rsid w:val="00D42290"/>
    <w:rsid w:val="00D9406A"/>
    <w:rsid w:val="00DB4FE9"/>
    <w:rsid w:val="00DC5B50"/>
    <w:rsid w:val="00EA7332"/>
    <w:rsid w:val="00EB2DBD"/>
    <w:rsid w:val="00EC2E5E"/>
    <w:rsid w:val="00EF3D32"/>
    <w:rsid w:val="00F626B5"/>
    <w:rsid w:val="00F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BF50"/>
  <w15:docId w15:val="{0B777764-D15A-4057-91D8-ECECDFB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362A2-B621-4357-B242-2AE4806D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cody berube</cp:lastModifiedBy>
  <cp:revision>3</cp:revision>
  <cp:lastPrinted>2012-01-30T06:51:00Z</cp:lastPrinted>
  <dcterms:created xsi:type="dcterms:W3CDTF">2017-02-17T00:13:00Z</dcterms:created>
  <dcterms:modified xsi:type="dcterms:W3CDTF">2017-02-17T00:55:00Z</dcterms:modified>
</cp:coreProperties>
</file>