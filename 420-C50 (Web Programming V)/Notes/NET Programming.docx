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332" w:rsidRDefault="00EA7332" w:rsidP="00EA7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jc w:val="center"/>
        <w:rPr>
          <w:sz w:val="40"/>
          <w:lang w:val="en-CA"/>
        </w:rPr>
      </w:pPr>
      <w:r w:rsidRPr="00EA7332">
        <w:rPr>
          <w:sz w:val="40"/>
          <w:lang w:val="en-CA"/>
        </w:rPr>
        <w:t>.NET Programming</w:t>
      </w:r>
    </w:p>
    <w:p w:rsidR="00EA7332" w:rsidRDefault="00EA7332" w:rsidP="00EA7332">
      <w:pPr>
        <w:rPr>
          <w:b/>
          <w:lang w:val="en-CA"/>
        </w:rPr>
      </w:pPr>
    </w:p>
    <w:p w:rsidR="00EF3D32" w:rsidRDefault="00EA7332" w:rsidP="00EA7332">
      <w:pPr>
        <w:rPr>
          <w:b/>
          <w:lang w:val="en-CA"/>
        </w:rPr>
      </w:pPr>
      <w:r w:rsidRPr="00EA7332">
        <w:rPr>
          <w:b/>
          <w:lang w:val="en-CA"/>
        </w:rPr>
        <w:t>Components of a Web Application</w:t>
      </w:r>
    </w:p>
    <w:p w:rsidR="00EA7332" w:rsidRPr="00EA7332" w:rsidRDefault="00EA7332" w:rsidP="00EA7332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Client Computer</w:t>
      </w:r>
    </w:p>
    <w:p w:rsidR="00EA7332" w:rsidRPr="00EA7332" w:rsidRDefault="00EA7332" w:rsidP="00EA7332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Web Browser</w:t>
      </w:r>
    </w:p>
    <w:p w:rsidR="00EA7332" w:rsidRPr="00EA7332" w:rsidRDefault="00EA7332" w:rsidP="00EA7332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Internet</w:t>
      </w:r>
    </w:p>
    <w:p w:rsidR="00EA7332" w:rsidRPr="00EA7332" w:rsidRDefault="00EA7332" w:rsidP="00EA7332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Server Computer</w:t>
      </w:r>
    </w:p>
    <w:p w:rsidR="00EA7332" w:rsidRPr="00EA7332" w:rsidRDefault="00EA7332" w:rsidP="00EA7332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Web Server</w:t>
      </w:r>
    </w:p>
    <w:p w:rsidR="00EA7332" w:rsidRPr="00EA7332" w:rsidRDefault="00EA7332" w:rsidP="00EA7332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Database Management System</w:t>
      </w:r>
    </w:p>
    <w:p w:rsidR="00EA7332" w:rsidRDefault="00EA7332" w:rsidP="00EA7332">
      <w:pPr>
        <w:rPr>
          <w:b/>
          <w:lang w:val="en-CA"/>
        </w:rPr>
      </w:pPr>
    </w:p>
    <w:p w:rsidR="00EA7332" w:rsidRDefault="00EA7332" w:rsidP="00EA7332">
      <w:pPr>
        <w:rPr>
          <w:b/>
          <w:lang w:val="en-CA"/>
        </w:rPr>
      </w:pPr>
      <w:r>
        <w:rPr>
          <w:b/>
          <w:lang w:val="en-CA"/>
        </w:rPr>
        <w:t>Terminology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Client:</w:t>
      </w:r>
      <w:r>
        <w:rPr>
          <w:lang w:val="en-CA"/>
        </w:rPr>
        <w:t xml:space="preserve"> Makes request to server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Server:</w:t>
      </w:r>
      <w:r>
        <w:rPr>
          <w:lang w:val="en-CA"/>
        </w:rPr>
        <w:t xml:space="preserve"> Can be both a client or server. It handles or makes requests.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Internet:</w:t>
      </w:r>
      <w:r>
        <w:rPr>
          <w:lang w:val="en-CA"/>
        </w:rPr>
        <w:t xml:space="preserve"> Series of connected networks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Intranet:</w:t>
      </w:r>
      <w:r>
        <w:rPr>
          <w:lang w:val="en-CA"/>
        </w:rPr>
        <w:t xml:space="preserve"> Network connections within a company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Web Browser:</w:t>
      </w:r>
      <w:r>
        <w:rPr>
          <w:lang w:val="en-CA"/>
        </w:rPr>
        <w:t xml:space="preserve"> User interface of the web. It renders the page to the client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Web Server:</w:t>
      </w:r>
      <w:r>
        <w:rPr>
          <w:lang w:val="en-CA"/>
        </w:rPr>
        <w:t xml:space="preserve"> Uses HTTP to respond to requests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Internet Information Services (IIS):</w:t>
      </w:r>
      <w:r>
        <w:rPr>
          <w:lang w:val="en-CA"/>
        </w:rPr>
        <w:t xml:space="preserve"> Microsoft’s web server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Localhost:</w:t>
      </w:r>
      <w:r>
        <w:rPr>
          <w:lang w:val="en-CA"/>
        </w:rPr>
        <w:t xml:space="preserve"> Server that sits on the current client locally</w:t>
      </w:r>
    </w:p>
    <w:p w:rsidR="00EA7332" w:rsidRPr="00870903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Port:</w:t>
      </w:r>
      <w:r>
        <w:rPr>
          <w:lang w:val="en-CA"/>
        </w:rPr>
        <w:t xml:space="preserve"> Numerical address that acts as a door to the address requested. </w:t>
      </w:r>
    </w:p>
    <w:p w:rsidR="00870903" w:rsidRPr="00870903" w:rsidRDefault="00870903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b/>
          <w:lang w:val="en-CA"/>
        </w:rPr>
        <w:t xml:space="preserve">URL: </w:t>
      </w:r>
      <w:r>
        <w:rPr>
          <w:lang w:val="en-CA"/>
        </w:rPr>
        <w:t>address for a site in words you can understand</w:t>
      </w:r>
    </w:p>
    <w:p w:rsidR="00870903" w:rsidRPr="00870903" w:rsidRDefault="00870903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b/>
          <w:lang w:val="en-CA"/>
        </w:rPr>
        <w:t xml:space="preserve">HTTP request/response: </w:t>
      </w:r>
      <w:r>
        <w:rPr>
          <w:lang w:val="en-CA"/>
        </w:rPr>
        <w:t>Protocol that allows for communication. Has body and header</w:t>
      </w:r>
    </w:p>
    <w:p w:rsidR="00870903" w:rsidRPr="00870903" w:rsidRDefault="00870903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b/>
          <w:lang w:val="en-CA"/>
        </w:rPr>
        <w:t xml:space="preserve">Application Mappings: </w:t>
      </w:r>
      <w:r>
        <w:rPr>
          <w:lang w:val="en-CA"/>
        </w:rPr>
        <w:t>Determines how to process a page</w:t>
      </w:r>
    </w:p>
    <w:p w:rsidR="00870903" w:rsidRPr="00870903" w:rsidRDefault="00870903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b/>
          <w:lang w:val="en-CA"/>
        </w:rPr>
        <w:t xml:space="preserve">Application Server: </w:t>
      </w:r>
      <w:r>
        <w:rPr>
          <w:lang w:val="en-CA"/>
        </w:rPr>
        <w:t>Deals with the business rules</w:t>
      </w:r>
    </w:p>
    <w:p w:rsidR="00870903" w:rsidRPr="00870903" w:rsidRDefault="00870903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b/>
          <w:lang w:val="en-CA"/>
        </w:rPr>
        <w:t xml:space="preserve">Post Back: </w:t>
      </w:r>
      <w:r>
        <w:rPr>
          <w:lang w:val="en-CA"/>
        </w:rPr>
        <w:t>Posting back information from a GET command</w:t>
      </w:r>
    </w:p>
    <w:p w:rsidR="00870903" w:rsidRPr="00EA7332" w:rsidRDefault="00870903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b/>
          <w:lang w:val="en-CA"/>
        </w:rPr>
        <w:t xml:space="preserve">Round-Trip: </w:t>
      </w:r>
      <w:r>
        <w:rPr>
          <w:lang w:val="en-CA"/>
        </w:rPr>
        <w:t xml:space="preserve">the whole trip from sending a request as a client to receiving a response from the server. </w:t>
      </w:r>
      <w:r>
        <w:rPr>
          <w:b/>
          <w:lang w:val="en-CA"/>
        </w:rPr>
        <w:t xml:space="preserve"> </w:t>
      </w:r>
    </w:p>
    <w:p w:rsidR="00EA7332" w:rsidRPr="00EA7332" w:rsidRDefault="00EA7332" w:rsidP="00EA7332">
      <w:pPr>
        <w:pStyle w:val="ListParagraph"/>
        <w:rPr>
          <w:b/>
          <w:lang w:val="en-CA"/>
        </w:rPr>
      </w:pPr>
    </w:p>
    <w:p w:rsidR="00EA7332" w:rsidRDefault="00EA7332" w:rsidP="00EA7332">
      <w:pPr>
        <w:rPr>
          <w:lang w:val="en-CA"/>
        </w:rPr>
      </w:pPr>
      <w:r>
        <w:rPr>
          <w:lang w:val="en-CA"/>
        </w:rPr>
        <w:t>Dynamic vs Static Web Pages</w:t>
      </w:r>
    </w:p>
    <w:p w:rsidR="00870903" w:rsidRDefault="00870903" w:rsidP="00EA7332">
      <w:pPr>
        <w:rPr>
          <w:lang w:val="en-CA"/>
        </w:rPr>
      </w:pPr>
    </w:p>
    <w:p w:rsidR="00870903" w:rsidRDefault="00870903" w:rsidP="00870903">
      <w:pPr>
        <w:pStyle w:val="ListParagraph"/>
        <w:numPr>
          <w:ilvl w:val="0"/>
          <w:numId w:val="13"/>
        </w:numPr>
        <w:rPr>
          <w:b/>
          <w:lang w:val="en-CA"/>
        </w:rPr>
      </w:pPr>
      <w:r>
        <w:rPr>
          <w:b/>
          <w:lang w:val="en-CA"/>
        </w:rPr>
        <w:t>Static:</w:t>
      </w:r>
    </w:p>
    <w:p w:rsidR="00870903" w:rsidRPr="00870903" w:rsidRDefault="00870903" w:rsidP="00870903">
      <w:pPr>
        <w:pStyle w:val="ListParagraph"/>
        <w:numPr>
          <w:ilvl w:val="1"/>
          <w:numId w:val="13"/>
        </w:numPr>
        <w:rPr>
          <w:b/>
          <w:lang w:val="en-CA"/>
        </w:rPr>
      </w:pPr>
      <w:r>
        <w:rPr>
          <w:lang w:val="en-CA"/>
        </w:rPr>
        <w:t>Client sends request to server</w:t>
      </w:r>
    </w:p>
    <w:p w:rsidR="00870903" w:rsidRPr="00870903" w:rsidRDefault="00870903" w:rsidP="00870903">
      <w:pPr>
        <w:pStyle w:val="ListParagraph"/>
        <w:numPr>
          <w:ilvl w:val="1"/>
          <w:numId w:val="13"/>
        </w:numPr>
        <w:rPr>
          <w:b/>
          <w:lang w:val="en-CA"/>
        </w:rPr>
      </w:pPr>
      <w:r>
        <w:rPr>
          <w:lang w:val="en-CA"/>
        </w:rPr>
        <w:t>Html file fed to server which is sent back as a response to client</w:t>
      </w:r>
    </w:p>
    <w:p w:rsidR="00870903" w:rsidRPr="00870903" w:rsidRDefault="00870903" w:rsidP="00870903">
      <w:pPr>
        <w:pStyle w:val="ListParagraph"/>
        <w:numPr>
          <w:ilvl w:val="0"/>
          <w:numId w:val="13"/>
        </w:numPr>
        <w:rPr>
          <w:b/>
          <w:lang w:val="en-CA"/>
        </w:rPr>
      </w:pPr>
      <w:r>
        <w:rPr>
          <w:lang w:val="en-CA"/>
        </w:rPr>
        <w:t xml:space="preserve">Dynamic ASP: </w:t>
      </w:r>
    </w:p>
    <w:p w:rsidR="00870903" w:rsidRPr="00870903" w:rsidRDefault="00870903" w:rsidP="00870903">
      <w:pPr>
        <w:pStyle w:val="ListParagraph"/>
        <w:numPr>
          <w:ilvl w:val="1"/>
          <w:numId w:val="13"/>
        </w:numPr>
        <w:rPr>
          <w:b/>
          <w:lang w:val="en-CA"/>
        </w:rPr>
      </w:pPr>
      <w:r>
        <w:rPr>
          <w:lang w:val="en-CA"/>
        </w:rPr>
        <w:t>Client sends request to server (IIS)</w:t>
      </w:r>
    </w:p>
    <w:p w:rsidR="00870903" w:rsidRPr="00870903" w:rsidRDefault="00870903" w:rsidP="00870903">
      <w:pPr>
        <w:pStyle w:val="ListParagraph"/>
        <w:numPr>
          <w:ilvl w:val="1"/>
          <w:numId w:val="13"/>
        </w:numPr>
        <w:rPr>
          <w:b/>
          <w:lang w:val="en-CA"/>
        </w:rPr>
      </w:pPr>
      <w:r>
        <w:rPr>
          <w:lang w:val="en-CA"/>
        </w:rPr>
        <w:t>Then proceeds to the application server (ASP.NET)</w:t>
      </w:r>
    </w:p>
    <w:p w:rsidR="00870903" w:rsidRPr="00870903" w:rsidRDefault="00870903" w:rsidP="00870903">
      <w:pPr>
        <w:pStyle w:val="ListParagraph"/>
        <w:numPr>
          <w:ilvl w:val="1"/>
          <w:numId w:val="13"/>
        </w:numPr>
        <w:rPr>
          <w:b/>
          <w:lang w:val="en-CA"/>
        </w:rPr>
      </w:pPr>
      <w:r>
        <w:rPr>
          <w:lang w:val="en-CA"/>
        </w:rPr>
        <w:t>Then to the web applications form (.aspx)</w:t>
      </w:r>
    </w:p>
    <w:p w:rsidR="00870903" w:rsidRPr="00870903" w:rsidRDefault="00870903" w:rsidP="00870903">
      <w:pPr>
        <w:pStyle w:val="ListParagraph"/>
        <w:numPr>
          <w:ilvl w:val="1"/>
          <w:numId w:val="13"/>
        </w:numPr>
        <w:rPr>
          <w:b/>
          <w:lang w:val="en-CA"/>
        </w:rPr>
      </w:pPr>
      <w:r>
        <w:rPr>
          <w:lang w:val="en-CA"/>
        </w:rPr>
        <w:t>And travels back to send a response to the browser.</w:t>
      </w:r>
    </w:p>
    <w:p w:rsidR="00870903" w:rsidRPr="00870903" w:rsidRDefault="00870903" w:rsidP="00870903">
      <w:pPr>
        <w:pStyle w:val="ListParagraph"/>
        <w:ind w:left="1440"/>
        <w:rPr>
          <w:b/>
          <w:lang w:val="en-CA"/>
        </w:rPr>
      </w:pPr>
    </w:p>
    <w:p w:rsidR="00870903" w:rsidRDefault="00870903" w:rsidP="00870903">
      <w:pPr>
        <w:rPr>
          <w:b/>
          <w:lang w:val="en-CA"/>
        </w:rPr>
      </w:pPr>
      <w:r>
        <w:rPr>
          <w:b/>
          <w:lang w:val="en-CA"/>
        </w:rPr>
        <w:t>Class Libraries</w:t>
      </w:r>
    </w:p>
    <w:p w:rsidR="00870903" w:rsidRPr="00870903" w:rsidRDefault="00870903" w:rsidP="00870903">
      <w:pPr>
        <w:pStyle w:val="ListParagraph"/>
        <w:numPr>
          <w:ilvl w:val="0"/>
          <w:numId w:val="14"/>
        </w:numPr>
        <w:rPr>
          <w:b/>
          <w:lang w:val="en-CA"/>
        </w:rPr>
      </w:pPr>
      <w:r>
        <w:rPr>
          <w:lang w:val="en-CA"/>
        </w:rPr>
        <w:t xml:space="preserve">Provides pre-written code in form of classes that are available to all .NET languages. </w:t>
      </w:r>
    </w:p>
    <w:p w:rsidR="00870903" w:rsidRPr="00870903" w:rsidRDefault="00870903" w:rsidP="00870903">
      <w:pPr>
        <w:pStyle w:val="ListParagraph"/>
        <w:numPr>
          <w:ilvl w:val="0"/>
          <w:numId w:val="14"/>
        </w:numPr>
        <w:rPr>
          <w:b/>
          <w:lang w:val="en-CA"/>
        </w:rPr>
      </w:pPr>
      <w:r>
        <w:rPr>
          <w:lang w:val="en-CA"/>
        </w:rPr>
        <w:t>Groups called namespaces</w:t>
      </w:r>
    </w:p>
    <w:p w:rsidR="00870903" w:rsidRPr="00870903" w:rsidRDefault="00870903" w:rsidP="00870903">
      <w:pPr>
        <w:pStyle w:val="ListParagraph"/>
        <w:numPr>
          <w:ilvl w:val="0"/>
          <w:numId w:val="14"/>
        </w:numPr>
        <w:rPr>
          <w:b/>
          <w:lang w:val="en-CA"/>
        </w:rPr>
      </w:pPr>
      <w:r>
        <w:rPr>
          <w:lang w:val="en-CA"/>
        </w:rPr>
        <w:t>Stored in System.Web namespace.</w:t>
      </w:r>
    </w:p>
    <w:p w:rsidR="00870903" w:rsidRPr="00870903" w:rsidRDefault="00870903" w:rsidP="00870903">
      <w:pPr>
        <w:pStyle w:val="ListParagraph"/>
        <w:rPr>
          <w:b/>
          <w:lang w:val="en-CA"/>
        </w:rPr>
      </w:pPr>
    </w:p>
    <w:p w:rsidR="00870903" w:rsidRDefault="00870903" w:rsidP="00870903">
      <w:pPr>
        <w:rPr>
          <w:b/>
          <w:lang w:val="en-CA"/>
        </w:rPr>
      </w:pPr>
      <w:r>
        <w:rPr>
          <w:b/>
          <w:lang w:val="en-CA"/>
        </w:rPr>
        <w:lastRenderedPageBreak/>
        <w:t>.NET Common Language Runtime</w:t>
      </w:r>
    </w:p>
    <w:p w:rsidR="00870903" w:rsidRPr="00870903" w:rsidRDefault="00870903" w:rsidP="00870903">
      <w:pPr>
        <w:pStyle w:val="ListParagraph"/>
        <w:numPr>
          <w:ilvl w:val="0"/>
          <w:numId w:val="15"/>
        </w:numPr>
        <w:rPr>
          <w:b/>
          <w:lang w:val="en-CA"/>
        </w:rPr>
      </w:pPr>
      <w:r>
        <w:rPr>
          <w:lang w:val="en-CA"/>
        </w:rPr>
        <w:t xml:space="preserve">Manages the execution of .NET programs. </w:t>
      </w:r>
    </w:p>
    <w:p w:rsidR="00870903" w:rsidRPr="00870903" w:rsidRDefault="00870903" w:rsidP="00870903">
      <w:pPr>
        <w:pStyle w:val="ListParagraph"/>
        <w:numPr>
          <w:ilvl w:val="0"/>
          <w:numId w:val="15"/>
        </w:numPr>
        <w:rPr>
          <w:b/>
          <w:lang w:val="en-CA"/>
        </w:rPr>
      </w:pPr>
      <w:r>
        <w:rPr>
          <w:lang w:val="en-CA"/>
        </w:rPr>
        <w:t>Coordinates functions like memory management, code execution</w:t>
      </w:r>
    </w:p>
    <w:p w:rsidR="00870903" w:rsidRPr="00870903" w:rsidRDefault="00870903" w:rsidP="00870903">
      <w:pPr>
        <w:pStyle w:val="ListParagraph"/>
        <w:numPr>
          <w:ilvl w:val="0"/>
          <w:numId w:val="15"/>
        </w:numPr>
        <w:rPr>
          <w:b/>
          <w:lang w:val="en-CA"/>
        </w:rPr>
      </w:pPr>
      <w:r>
        <w:rPr>
          <w:lang w:val="en-CA"/>
        </w:rPr>
        <w:t>Includes Common Type subsystem so that all .NET applications use the same data types</w:t>
      </w:r>
    </w:p>
    <w:p w:rsidR="00870903" w:rsidRPr="00870903" w:rsidRDefault="00870903" w:rsidP="00870903">
      <w:pPr>
        <w:pStyle w:val="ListParagraph"/>
        <w:numPr>
          <w:ilvl w:val="0"/>
          <w:numId w:val="15"/>
        </w:numPr>
        <w:rPr>
          <w:b/>
          <w:lang w:val="en-CA"/>
        </w:rPr>
      </w:pPr>
      <w:r>
        <w:rPr>
          <w:lang w:val="en-CA"/>
        </w:rPr>
        <w:t>Microsoft Intermediate Language (MSIL)</w:t>
      </w:r>
    </w:p>
    <w:p w:rsidR="00870903" w:rsidRPr="00870903" w:rsidRDefault="00870903" w:rsidP="00870903">
      <w:pPr>
        <w:pStyle w:val="ListParagraph"/>
        <w:numPr>
          <w:ilvl w:val="1"/>
          <w:numId w:val="15"/>
        </w:numPr>
        <w:rPr>
          <w:b/>
          <w:lang w:val="en-CA"/>
        </w:rPr>
      </w:pPr>
      <w:r>
        <w:rPr>
          <w:lang w:val="en-CA"/>
        </w:rPr>
        <w:t>.NET programs are compiled into this.</w:t>
      </w:r>
    </w:p>
    <w:p w:rsidR="00870903" w:rsidRPr="00870903" w:rsidRDefault="00870903" w:rsidP="00870903">
      <w:pPr>
        <w:pStyle w:val="ListParagraph"/>
        <w:numPr>
          <w:ilvl w:val="1"/>
          <w:numId w:val="15"/>
        </w:numPr>
        <w:rPr>
          <w:b/>
          <w:lang w:val="en-CA"/>
        </w:rPr>
      </w:pPr>
      <w:r>
        <w:rPr>
          <w:lang w:val="en-CA"/>
        </w:rPr>
        <w:t>Stored on disk in an assembly which are run by CLR</w:t>
      </w:r>
    </w:p>
    <w:p w:rsidR="00870903" w:rsidRPr="00870903" w:rsidRDefault="00870903" w:rsidP="00870903">
      <w:pPr>
        <w:pStyle w:val="ListParagraph"/>
        <w:ind w:left="1440"/>
        <w:rPr>
          <w:b/>
          <w:lang w:val="en-CA"/>
        </w:rPr>
      </w:pPr>
    </w:p>
    <w:p w:rsidR="00870903" w:rsidRDefault="00870903" w:rsidP="00870903">
      <w:pPr>
        <w:rPr>
          <w:b/>
          <w:lang w:val="en-CA"/>
        </w:rPr>
      </w:pPr>
      <w:r>
        <w:rPr>
          <w:b/>
          <w:lang w:val="en-CA"/>
        </w:rPr>
        <w:t>Web Form Components</w:t>
      </w:r>
    </w:p>
    <w:p w:rsidR="00870903" w:rsidRPr="00870903" w:rsidRDefault="00870903" w:rsidP="00870903">
      <w:pPr>
        <w:pStyle w:val="ListParagraph"/>
        <w:numPr>
          <w:ilvl w:val="0"/>
          <w:numId w:val="16"/>
        </w:numPr>
        <w:rPr>
          <w:b/>
          <w:lang w:val="en-CA"/>
        </w:rPr>
      </w:pPr>
      <w:r>
        <w:rPr>
          <w:lang w:val="en-CA"/>
        </w:rPr>
        <w:t>Each application keeps 2 files</w:t>
      </w:r>
    </w:p>
    <w:p w:rsidR="00870903" w:rsidRPr="00C06CE1" w:rsidRDefault="00C06CE1" w:rsidP="00C06CE1">
      <w:pPr>
        <w:pStyle w:val="ListParagraph"/>
        <w:numPr>
          <w:ilvl w:val="1"/>
          <w:numId w:val="16"/>
        </w:numPr>
        <w:rPr>
          <w:b/>
          <w:lang w:val="en-CA"/>
        </w:rPr>
      </w:pPr>
      <w:r>
        <w:rPr>
          <w:lang w:val="en-CA"/>
        </w:rPr>
        <w:t>Aspx file which holds code for asp controls and html</w:t>
      </w:r>
    </w:p>
    <w:p w:rsidR="00C06CE1" w:rsidRPr="00C06CE1" w:rsidRDefault="00C06CE1" w:rsidP="00C06CE1">
      <w:pPr>
        <w:pStyle w:val="ListParagraph"/>
        <w:numPr>
          <w:ilvl w:val="1"/>
          <w:numId w:val="16"/>
        </w:numPr>
        <w:rPr>
          <w:b/>
          <w:lang w:val="en-CA"/>
        </w:rPr>
      </w:pPr>
      <w:r>
        <w:rPr>
          <w:lang w:val="en-CA"/>
        </w:rPr>
        <w:t>Aspx.cs file or code-behind which hold c# code for the form.</w:t>
      </w:r>
    </w:p>
    <w:p w:rsidR="00C06CE1" w:rsidRPr="000C4D66" w:rsidRDefault="00C06CE1" w:rsidP="00C06CE1">
      <w:pPr>
        <w:pStyle w:val="ListParagraph"/>
        <w:numPr>
          <w:ilvl w:val="1"/>
          <w:numId w:val="16"/>
        </w:numPr>
        <w:rPr>
          <w:b/>
          <w:lang w:val="en-CA"/>
        </w:rPr>
      </w:pPr>
      <w:r>
        <w:rPr>
          <w:lang w:val="en-CA"/>
        </w:rPr>
        <w:t>Other classes are held in App_Code folder.</w:t>
      </w:r>
    </w:p>
    <w:p w:rsidR="000C4D66" w:rsidRPr="000C4D66" w:rsidRDefault="000C4D66" w:rsidP="000C4D66">
      <w:pPr>
        <w:pStyle w:val="ListParagraph"/>
        <w:ind w:left="1440"/>
        <w:rPr>
          <w:b/>
          <w:lang w:val="en-CA"/>
        </w:rPr>
      </w:pPr>
    </w:p>
    <w:p w:rsidR="000C4D66" w:rsidRDefault="000C4D66" w:rsidP="000C4D66">
      <w:pPr>
        <w:rPr>
          <w:b/>
          <w:lang w:val="en-CA"/>
        </w:rPr>
      </w:pPr>
      <w:r>
        <w:rPr>
          <w:b/>
          <w:lang w:val="en-CA"/>
        </w:rPr>
        <w:t>.NET First Request</w:t>
      </w:r>
    </w:p>
    <w:p w:rsidR="000C4D66" w:rsidRDefault="000C4D66" w:rsidP="000C4D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Aspx file is divided into a full class and partial class</w:t>
      </w:r>
    </w:p>
    <w:p w:rsidR="000C4D66" w:rsidRDefault="000C4D66" w:rsidP="000C4D66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Partial class is compiled with code-behind into an assembly .dll</w:t>
      </w:r>
    </w:p>
    <w:p w:rsidR="000C4D66" w:rsidRDefault="000C4D66" w:rsidP="000C4D66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Remaining class gets gets compiled and inherits from the class in the first assembly</w:t>
      </w:r>
    </w:p>
    <w:p w:rsidR="000C4D66" w:rsidRDefault="000C4D66" w:rsidP="000C4D66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Remaining classes in App_Code are compiled into a single assembly </w:t>
      </w:r>
    </w:p>
    <w:p w:rsidR="000C4D66" w:rsidRDefault="000C4D66" w:rsidP="000C4D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ASP.NET creates an instance of the page with final assembly</w:t>
      </w:r>
    </w:p>
    <w:p w:rsidR="000C4D66" w:rsidRDefault="000C4D66" w:rsidP="000C4D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ASP.NET raises events and generates HTML that’s passed back to server for the response</w:t>
      </w:r>
    </w:p>
    <w:p w:rsidR="000C4D66" w:rsidRDefault="000C4D66" w:rsidP="000C4D66">
      <w:pPr>
        <w:pStyle w:val="ListParagraph"/>
        <w:ind w:left="1440"/>
        <w:rPr>
          <w:lang w:val="en-CA"/>
        </w:rPr>
      </w:pPr>
    </w:p>
    <w:p w:rsidR="000C4D66" w:rsidRDefault="000C4D66" w:rsidP="000C4D66">
      <w:pPr>
        <w:rPr>
          <w:b/>
          <w:lang w:val="en-CA"/>
        </w:rPr>
      </w:pPr>
      <w:r w:rsidRPr="000C4D66">
        <w:rPr>
          <w:b/>
          <w:lang w:val="en-CA"/>
        </w:rPr>
        <w:t>.NET Subsequent Request</w:t>
      </w:r>
    </w:p>
    <w:p w:rsidR="000C4D66" w:rsidRPr="000C4D66" w:rsidRDefault="000C4D66" w:rsidP="000C4D66">
      <w:pPr>
        <w:pStyle w:val="ListParagraph"/>
        <w:numPr>
          <w:ilvl w:val="0"/>
          <w:numId w:val="16"/>
        </w:numPr>
        <w:rPr>
          <w:b/>
          <w:lang w:val="en-CA"/>
        </w:rPr>
      </w:pPr>
      <w:r>
        <w:rPr>
          <w:lang w:val="en-CA"/>
        </w:rPr>
        <w:t>ASP.NET creates an instance of the page from final assembly</w:t>
      </w:r>
    </w:p>
    <w:p w:rsidR="000C4D66" w:rsidRDefault="000C4D66" w:rsidP="000C4D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ASP.NET raises events and generates HTML that’s passed back to server for the response</w:t>
      </w:r>
    </w:p>
    <w:p w:rsidR="000C4D66" w:rsidRPr="000C4D66" w:rsidRDefault="000C4D66" w:rsidP="000C4D66">
      <w:pPr>
        <w:pStyle w:val="ListParagraph"/>
        <w:numPr>
          <w:ilvl w:val="0"/>
          <w:numId w:val="16"/>
        </w:numPr>
        <w:rPr>
          <w:b/>
          <w:lang w:val="en-CA"/>
        </w:rPr>
      </w:pPr>
      <w:r>
        <w:rPr>
          <w:lang w:val="en-CA"/>
        </w:rPr>
        <w:t xml:space="preserve">Classes are not recompiled. </w:t>
      </w:r>
    </w:p>
    <w:p w:rsidR="000C4D66" w:rsidRDefault="000C4D66" w:rsidP="000C4D66">
      <w:pPr>
        <w:rPr>
          <w:b/>
          <w:lang w:val="en-CA"/>
        </w:rPr>
      </w:pPr>
    </w:p>
    <w:p w:rsidR="000C4D66" w:rsidRDefault="000C4D66" w:rsidP="000C4D66">
      <w:pPr>
        <w:rPr>
          <w:b/>
          <w:lang w:val="en-CA"/>
        </w:rPr>
      </w:pPr>
      <w:r>
        <w:rPr>
          <w:b/>
          <w:lang w:val="en-CA"/>
        </w:rPr>
        <w:t>Intro to ASP.NET</w:t>
      </w:r>
    </w:p>
    <w:p w:rsidR="000C4D66" w:rsidRPr="000C4D66" w:rsidRDefault="000C4D66" w:rsidP="000C4D66">
      <w:pPr>
        <w:pStyle w:val="ListParagraph"/>
        <w:numPr>
          <w:ilvl w:val="0"/>
          <w:numId w:val="17"/>
        </w:numPr>
        <w:rPr>
          <w:b/>
          <w:lang w:val="en-CA"/>
        </w:rPr>
      </w:pPr>
      <w:r>
        <w:rPr>
          <w:lang w:val="en-CA"/>
        </w:rPr>
        <w:t>Stateless</w:t>
      </w:r>
    </w:p>
    <w:p w:rsidR="000C4D66" w:rsidRPr="000C4D66" w:rsidRDefault="000C4D66" w:rsidP="000C4D66">
      <w:pPr>
        <w:pStyle w:val="ListParagraph"/>
        <w:numPr>
          <w:ilvl w:val="0"/>
          <w:numId w:val="17"/>
        </w:numPr>
        <w:rPr>
          <w:b/>
          <w:lang w:val="en-CA"/>
        </w:rPr>
      </w:pPr>
      <w:r>
        <w:rPr>
          <w:lang w:val="en-CA"/>
        </w:rPr>
        <w:t>Server executes code and prepares HTML to send back to client</w:t>
      </w:r>
    </w:p>
    <w:p w:rsidR="000C4D66" w:rsidRPr="000C4D66" w:rsidRDefault="000C4D66" w:rsidP="000C4D66">
      <w:pPr>
        <w:pStyle w:val="ListParagraph"/>
        <w:numPr>
          <w:ilvl w:val="0"/>
          <w:numId w:val="17"/>
        </w:numPr>
        <w:rPr>
          <w:b/>
          <w:lang w:val="en-CA"/>
        </w:rPr>
      </w:pPr>
      <w:r>
        <w:rPr>
          <w:lang w:val="en-CA"/>
        </w:rPr>
        <w:t>Server Controls generate HTML for you.</w:t>
      </w:r>
    </w:p>
    <w:p w:rsidR="000C4D66" w:rsidRPr="000C4D66" w:rsidRDefault="000C4D66" w:rsidP="000C4D66">
      <w:pPr>
        <w:pStyle w:val="ListParagraph"/>
        <w:rPr>
          <w:b/>
          <w:lang w:val="en-CA"/>
        </w:rPr>
      </w:pPr>
    </w:p>
    <w:p w:rsidR="000C4D66" w:rsidRDefault="000C4D66" w:rsidP="000C4D66">
      <w:pPr>
        <w:rPr>
          <w:b/>
          <w:lang w:val="en-CA"/>
        </w:rPr>
      </w:pPr>
      <w:r>
        <w:rPr>
          <w:b/>
          <w:lang w:val="en-CA"/>
        </w:rPr>
        <w:t xml:space="preserve">ASP.NET Markup </w:t>
      </w:r>
    </w:p>
    <w:p w:rsidR="000C4D66" w:rsidRDefault="000C4D66" w:rsidP="000C4D66">
      <w:pPr>
        <w:pStyle w:val="ListParagraph"/>
        <w:numPr>
          <w:ilvl w:val="0"/>
          <w:numId w:val="18"/>
        </w:numPr>
        <w:rPr>
          <w:lang w:val="en-CA"/>
        </w:rPr>
      </w:pPr>
      <w:r w:rsidRPr="000C4D66">
        <w:rPr>
          <w:lang w:val="en-CA"/>
        </w:rPr>
        <w:t>Asp: prefix</w:t>
      </w:r>
    </w:p>
    <w:p w:rsidR="000C4D66" w:rsidRDefault="000C4D66" w:rsidP="000C4D66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Runat=”server” identifies it as a server side component.</w:t>
      </w:r>
    </w:p>
    <w:p w:rsidR="000C4D66" w:rsidRDefault="000C4D66" w:rsidP="000C4D66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Client side is rendered as html</w:t>
      </w:r>
    </w:p>
    <w:p w:rsidR="000C4D66" w:rsidRDefault="000C4D66" w:rsidP="000C4D66">
      <w:pPr>
        <w:rPr>
          <w:b/>
          <w:lang w:val="en-CA"/>
        </w:rPr>
      </w:pPr>
    </w:p>
    <w:p w:rsidR="000C4D66" w:rsidRPr="000C4D66" w:rsidRDefault="000C4D66" w:rsidP="000C4D66">
      <w:pPr>
        <w:rPr>
          <w:b/>
          <w:lang w:val="en-CA"/>
        </w:rPr>
      </w:pPr>
      <w:r>
        <w:rPr>
          <w:b/>
          <w:lang w:val="en-CA"/>
        </w:rPr>
        <w:t xml:space="preserve">Website </w:t>
      </w:r>
      <w:r w:rsidRPr="000C4D66">
        <w:rPr>
          <w:b/>
          <w:lang w:val="en-CA"/>
        </w:rPr>
        <w:t>File Types</w:t>
      </w:r>
    </w:p>
    <w:p w:rsidR="000C4D66" w:rsidRDefault="000C4D66" w:rsidP="000C4D66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Forms (.aspx)</w:t>
      </w:r>
    </w:p>
    <w:p w:rsidR="000C4D66" w:rsidRDefault="000C4D66" w:rsidP="000C4D66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Master Pages (.master)</w:t>
      </w:r>
    </w:p>
    <w:p w:rsidR="000C4D66" w:rsidRDefault="000C4D66" w:rsidP="000C4D66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HTML (.html)</w:t>
      </w:r>
    </w:p>
    <w:p w:rsidR="000C4D66" w:rsidRDefault="000C4D66" w:rsidP="000C4D66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CSS (.css)</w:t>
      </w:r>
    </w:p>
    <w:p w:rsidR="000C4D66" w:rsidRDefault="000C4D66" w:rsidP="000C4D66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Sitemaps (.sitemap)</w:t>
      </w:r>
    </w:p>
    <w:p w:rsidR="000C4D66" w:rsidRDefault="000C4D66" w:rsidP="000C4D66">
      <w:pPr>
        <w:rPr>
          <w:lang w:val="en-CA"/>
        </w:rPr>
      </w:pPr>
    </w:p>
    <w:p w:rsidR="000C4D66" w:rsidRPr="000C4D66" w:rsidRDefault="000C4D66" w:rsidP="000C4D66">
      <w:pPr>
        <w:rPr>
          <w:b/>
          <w:lang w:val="en-CA"/>
        </w:rPr>
      </w:pPr>
      <w:r w:rsidRPr="000C4D66">
        <w:rPr>
          <w:b/>
          <w:lang w:val="en-CA"/>
        </w:rPr>
        <w:lastRenderedPageBreak/>
        <w:t>Code File Types</w:t>
      </w:r>
    </w:p>
    <w:p w:rsidR="000C4D66" w:rsidRDefault="000C4D66" w:rsidP="000C4D66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 xml:space="preserve">Xml </w:t>
      </w:r>
    </w:p>
    <w:p w:rsidR="000C4D66" w:rsidRDefault="000C4D66" w:rsidP="000C4D66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SQL Server database</w:t>
      </w:r>
    </w:p>
    <w:p w:rsidR="000C4D66" w:rsidRDefault="000C4D66" w:rsidP="000C4D66">
      <w:pPr>
        <w:rPr>
          <w:lang w:val="en-CA"/>
        </w:rPr>
      </w:pPr>
    </w:p>
    <w:p w:rsidR="000C4D66" w:rsidRDefault="00B97AFE" w:rsidP="000C4D66">
      <w:pPr>
        <w:rPr>
          <w:b/>
          <w:lang w:val="en-CA"/>
        </w:rPr>
      </w:pPr>
      <w:r w:rsidRPr="00B97AFE">
        <w:rPr>
          <w:b/>
          <w:lang w:val="en-CA"/>
        </w:rPr>
        <w:t>Arrays and Collections</w:t>
      </w:r>
    </w:p>
    <w:p w:rsidR="00B97AFE" w:rsidRPr="00B97AFE" w:rsidRDefault="00B97AFE" w:rsidP="00B97AFE">
      <w:pPr>
        <w:pStyle w:val="ListParagraph"/>
        <w:numPr>
          <w:ilvl w:val="0"/>
          <w:numId w:val="22"/>
        </w:numPr>
        <w:rPr>
          <w:b/>
          <w:lang w:val="en-CA"/>
        </w:rPr>
      </w:pPr>
      <w:r>
        <w:rPr>
          <w:lang w:val="en-CA"/>
        </w:rPr>
        <w:t>Type[] varName = new type[size];</w:t>
      </w:r>
    </w:p>
    <w:p w:rsidR="00B97AFE" w:rsidRPr="00B97AFE" w:rsidRDefault="00B97AFE" w:rsidP="00B97AFE">
      <w:pPr>
        <w:pStyle w:val="ListParagraph"/>
        <w:numPr>
          <w:ilvl w:val="1"/>
          <w:numId w:val="22"/>
        </w:numPr>
        <w:rPr>
          <w:b/>
          <w:lang w:val="en-CA"/>
        </w:rPr>
      </w:pPr>
      <w:r>
        <w:rPr>
          <w:lang w:val="en-CA"/>
        </w:rPr>
        <w:t>String[] names = new String[10]{“Cody”, “Martin”, ”Brae”, “Mark”……}</w:t>
      </w:r>
    </w:p>
    <w:p w:rsidR="00B97AFE" w:rsidRDefault="00B97AFE" w:rsidP="00B97AFE">
      <w:pPr>
        <w:rPr>
          <w:b/>
          <w:lang w:val="en-CA"/>
        </w:rPr>
      </w:pP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>Conditional Operator</w:t>
      </w:r>
    </w:p>
    <w:p w:rsidR="00B97AFE" w:rsidRPr="00B97AFE" w:rsidRDefault="00B97AFE" w:rsidP="00B97AFE">
      <w:pPr>
        <w:pStyle w:val="ListParagraph"/>
        <w:numPr>
          <w:ilvl w:val="0"/>
          <w:numId w:val="22"/>
        </w:numPr>
        <w:rPr>
          <w:b/>
          <w:lang w:val="en-CA"/>
        </w:rPr>
      </w:pPr>
      <w:r>
        <w:rPr>
          <w:lang w:val="en-CA"/>
        </w:rPr>
        <w:t>String outputVal = (val % 2 == 1) ? “Number is odd” : “Number is even”</w:t>
      </w:r>
    </w:p>
    <w:p w:rsidR="00B97AFE" w:rsidRDefault="00B97AFE" w:rsidP="00B97AFE">
      <w:pPr>
        <w:rPr>
          <w:b/>
          <w:lang w:val="en-CA"/>
        </w:rPr>
      </w:pP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>Namespaces are same a “packages” in java</w:t>
      </w:r>
    </w:p>
    <w:p w:rsidR="00B97AFE" w:rsidRDefault="00B97AFE" w:rsidP="00B97AFE">
      <w:pPr>
        <w:rPr>
          <w:b/>
          <w:lang w:val="en-CA"/>
        </w:rPr>
      </w:pP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>Writing Comments</w:t>
      </w:r>
    </w:p>
    <w:p w:rsidR="00B97AFE" w:rsidRPr="00B97AFE" w:rsidRDefault="00B97AFE" w:rsidP="00B97AFE">
      <w:pPr>
        <w:pStyle w:val="ListParagraph"/>
        <w:numPr>
          <w:ilvl w:val="0"/>
          <w:numId w:val="22"/>
        </w:numPr>
        <w:rPr>
          <w:b/>
          <w:lang w:val="en-CA"/>
        </w:rPr>
      </w:pPr>
      <w:r>
        <w:rPr>
          <w:lang w:val="en-CA"/>
        </w:rPr>
        <w:t>C#</w:t>
      </w:r>
    </w:p>
    <w:p w:rsidR="00B97AFE" w:rsidRPr="00B97AFE" w:rsidRDefault="00B97AFE" w:rsidP="00B97AFE">
      <w:pPr>
        <w:pStyle w:val="ListParagraph"/>
        <w:numPr>
          <w:ilvl w:val="1"/>
          <w:numId w:val="22"/>
        </w:numPr>
        <w:rPr>
          <w:b/>
          <w:lang w:val="en-CA"/>
        </w:rPr>
      </w:pPr>
      <w:r>
        <w:rPr>
          <w:lang w:val="en-CA"/>
        </w:rPr>
        <w:t xml:space="preserve">// or /**/ for inline </w:t>
      </w:r>
    </w:p>
    <w:p w:rsidR="00B97AFE" w:rsidRPr="00B97AFE" w:rsidRDefault="00B97AFE" w:rsidP="00B97AFE">
      <w:pPr>
        <w:pStyle w:val="ListParagraph"/>
        <w:numPr>
          <w:ilvl w:val="1"/>
          <w:numId w:val="22"/>
        </w:numPr>
        <w:rPr>
          <w:b/>
          <w:lang w:val="en-CA"/>
        </w:rPr>
      </w:pPr>
      <w:r>
        <w:rPr>
          <w:lang w:val="en-CA"/>
        </w:rPr>
        <w:t>/// for xml</w:t>
      </w:r>
    </w:p>
    <w:p w:rsidR="00B97AFE" w:rsidRPr="00B97AFE" w:rsidRDefault="00B97AFE" w:rsidP="00B97AFE">
      <w:pPr>
        <w:pStyle w:val="ListParagraph"/>
        <w:numPr>
          <w:ilvl w:val="0"/>
          <w:numId w:val="22"/>
        </w:numPr>
        <w:rPr>
          <w:b/>
          <w:lang w:val="en-CA"/>
        </w:rPr>
      </w:pPr>
      <w:r>
        <w:rPr>
          <w:lang w:val="en-CA"/>
        </w:rPr>
        <w:t>VB</w:t>
      </w:r>
    </w:p>
    <w:p w:rsidR="00B97AFE" w:rsidRPr="00B97AFE" w:rsidRDefault="00B97AFE" w:rsidP="00B97AFE">
      <w:pPr>
        <w:pStyle w:val="ListParagraph"/>
        <w:numPr>
          <w:ilvl w:val="1"/>
          <w:numId w:val="22"/>
        </w:numPr>
        <w:rPr>
          <w:b/>
          <w:lang w:val="en-CA"/>
        </w:rPr>
      </w:pPr>
      <w:r>
        <w:rPr>
          <w:lang w:val="en-CA"/>
        </w:rPr>
        <w:t xml:space="preserve">‘ for inline </w:t>
      </w:r>
    </w:p>
    <w:p w:rsidR="00B97AFE" w:rsidRPr="00B97AFE" w:rsidRDefault="00B97AFE" w:rsidP="00B97AFE">
      <w:pPr>
        <w:pStyle w:val="ListParagraph"/>
        <w:numPr>
          <w:ilvl w:val="1"/>
          <w:numId w:val="22"/>
        </w:numPr>
        <w:rPr>
          <w:b/>
          <w:lang w:val="en-CA"/>
        </w:rPr>
      </w:pPr>
      <w:r>
        <w:rPr>
          <w:b/>
          <w:lang w:val="en-CA"/>
        </w:rPr>
        <w:t xml:space="preserve">‘’ </w:t>
      </w:r>
      <w:r>
        <w:rPr>
          <w:lang w:val="en-CA"/>
        </w:rPr>
        <w:t>for xml</w:t>
      </w:r>
    </w:p>
    <w:p w:rsidR="00B97AFE" w:rsidRDefault="00B97AFE" w:rsidP="00B97AFE">
      <w:pPr>
        <w:rPr>
          <w:b/>
          <w:lang w:val="en-CA"/>
        </w:rPr>
      </w:pP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>Server Control Types</w:t>
      </w:r>
    </w:p>
    <w:p w:rsidR="00B97AFE" w:rsidRPr="00B97AFE" w:rsidRDefault="00B97AFE" w:rsidP="00B97AFE">
      <w:pPr>
        <w:pStyle w:val="ListParagraph"/>
        <w:numPr>
          <w:ilvl w:val="0"/>
          <w:numId w:val="23"/>
        </w:numPr>
        <w:rPr>
          <w:b/>
          <w:lang w:val="en-CA"/>
        </w:rPr>
      </w:pPr>
      <w:r>
        <w:rPr>
          <w:lang w:val="en-CA"/>
        </w:rPr>
        <w:t>Simple (textboxes, labels, etc)</w:t>
      </w:r>
    </w:p>
    <w:p w:rsidR="00B97AFE" w:rsidRPr="00B97AFE" w:rsidRDefault="00B97AFE" w:rsidP="00B97AFE">
      <w:pPr>
        <w:pStyle w:val="ListParagraph"/>
        <w:numPr>
          <w:ilvl w:val="0"/>
          <w:numId w:val="23"/>
        </w:numPr>
        <w:rPr>
          <w:b/>
          <w:lang w:val="en-CA"/>
        </w:rPr>
      </w:pPr>
      <w:r>
        <w:rPr>
          <w:lang w:val="en-CA"/>
        </w:rPr>
        <w:t>List (DropDownList)</w:t>
      </w:r>
    </w:p>
    <w:p w:rsidR="00B97AFE" w:rsidRPr="00B97AFE" w:rsidRDefault="00B97AFE" w:rsidP="00B97AFE">
      <w:pPr>
        <w:pStyle w:val="ListParagraph"/>
        <w:numPr>
          <w:ilvl w:val="0"/>
          <w:numId w:val="23"/>
        </w:numPr>
        <w:rPr>
          <w:b/>
          <w:lang w:val="en-CA"/>
        </w:rPr>
      </w:pPr>
      <w:r>
        <w:rPr>
          <w:lang w:val="en-CA"/>
        </w:rPr>
        <w:t>Container (Wizard and Panel)</w:t>
      </w:r>
    </w:p>
    <w:p w:rsidR="00B97AFE" w:rsidRDefault="00B97AFE" w:rsidP="00B97AFE">
      <w:pPr>
        <w:rPr>
          <w:b/>
          <w:lang w:val="en-CA"/>
        </w:rPr>
      </w:pP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>Common Control Properties</w:t>
      </w:r>
    </w:p>
    <w:p w:rsidR="00B97AFE" w:rsidRPr="00B97AFE" w:rsidRDefault="00B97AFE" w:rsidP="00B97AFE">
      <w:pPr>
        <w:pStyle w:val="ListParagraph"/>
        <w:numPr>
          <w:ilvl w:val="0"/>
          <w:numId w:val="24"/>
        </w:numPr>
        <w:rPr>
          <w:b/>
          <w:lang w:val="en-CA"/>
        </w:rPr>
      </w:pPr>
      <w:r>
        <w:rPr>
          <w:lang w:val="en-CA"/>
        </w:rPr>
        <w:t xml:space="preserve">CausesValidation </w:t>
      </w:r>
    </w:p>
    <w:p w:rsidR="00B97AFE" w:rsidRPr="00B97AFE" w:rsidRDefault="00B97AFE" w:rsidP="00B97AFE">
      <w:pPr>
        <w:pStyle w:val="ListParagraph"/>
        <w:numPr>
          <w:ilvl w:val="0"/>
          <w:numId w:val="24"/>
        </w:numPr>
        <w:rPr>
          <w:b/>
          <w:lang w:val="en-CA"/>
        </w:rPr>
      </w:pPr>
      <w:r>
        <w:rPr>
          <w:lang w:val="en-CA"/>
        </w:rPr>
        <w:t>AutoPostBack</w:t>
      </w:r>
    </w:p>
    <w:p w:rsidR="00B97AFE" w:rsidRPr="00B97AFE" w:rsidRDefault="00B97AFE" w:rsidP="00B97AFE">
      <w:pPr>
        <w:pStyle w:val="ListParagraph"/>
        <w:numPr>
          <w:ilvl w:val="0"/>
          <w:numId w:val="24"/>
        </w:numPr>
        <w:rPr>
          <w:b/>
          <w:lang w:val="en-CA"/>
        </w:rPr>
      </w:pPr>
      <w:r>
        <w:rPr>
          <w:lang w:val="en-CA"/>
        </w:rPr>
        <w:t>Enabled</w:t>
      </w:r>
    </w:p>
    <w:p w:rsidR="00B97AFE" w:rsidRPr="00B97AFE" w:rsidRDefault="00B97AFE" w:rsidP="00B97AFE">
      <w:pPr>
        <w:pStyle w:val="ListParagraph"/>
        <w:numPr>
          <w:ilvl w:val="0"/>
          <w:numId w:val="24"/>
        </w:numPr>
        <w:rPr>
          <w:b/>
          <w:lang w:val="en-CA"/>
        </w:rPr>
      </w:pPr>
      <w:r>
        <w:rPr>
          <w:lang w:val="en-CA"/>
        </w:rPr>
        <w:t>Runat</w:t>
      </w:r>
    </w:p>
    <w:p w:rsidR="00B97AFE" w:rsidRPr="00B97AFE" w:rsidRDefault="00B97AFE" w:rsidP="00B97AFE">
      <w:pPr>
        <w:pStyle w:val="ListParagraph"/>
        <w:numPr>
          <w:ilvl w:val="0"/>
          <w:numId w:val="24"/>
        </w:numPr>
        <w:rPr>
          <w:b/>
          <w:lang w:val="en-CA"/>
        </w:rPr>
      </w:pPr>
      <w:r>
        <w:rPr>
          <w:lang w:val="en-CA"/>
        </w:rPr>
        <w:t>ID</w:t>
      </w:r>
    </w:p>
    <w:p w:rsidR="00B97AFE" w:rsidRPr="00B97AFE" w:rsidRDefault="00B97AFE" w:rsidP="00B97AFE">
      <w:pPr>
        <w:pStyle w:val="ListParagraph"/>
        <w:numPr>
          <w:ilvl w:val="0"/>
          <w:numId w:val="24"/>
        </w:numPr>
        <w:rPr>
          <w:b/>
          <w:lang w:val="en-CA"/>
        </w:rPr>
      </w:pPr>
      <w:r>
        <w:rPr>
          <w:lang w:val="en-CA"/>
        </w:rPr>
        <w:t>Visible</w:t>
      </w: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>Common Properties for DropDownLists</w:t>
      </w:r>
    </w:p>
    <w:p w:rsidR="00B97AFE" w:rsidRPr="00B97AFE" w:rsidRDefault="00B97AFE" w:rsidP="00B97AFE">
      <w:pPr>
        <w:pStyle w:val="ListParagraph"/>
        <w:numPr>
          <w:ilvl w:val="0"/>
          <w:numId w:val="25"/>
        </w:numPr>
        <w:rPr>
          <w:b/>
          <w:lang w:val="en-CA"/>
        </w:rPr>
      </w:pPr>
      <w:r>
        <w:rPr>
          <w:lang w:val="en-CA"/>
        </w:rPr>
        <w:t>Items</w:t>
      </w:r>
    </w:p>
    <w:p w:rsidR="00B97AFE" w:rsidRPr="00B97AFE" w:rsidRDefault="00B97AFE" w:rsidP="00B97AFE">
      <w:pPr>
        <w:pStyle w:val="ListParagraph"/>
        <w:numPr>
          <w:ilvl w:val="0"/>
          <w:numId w:val="25"/>
        </w:numPr>
        <w:rPr>
          <w:b/>
          <w:lang w:val="en-CA"/>
        </w:rPr>
      </w:pPr>
      <w:r>
        <w:rPr>
          <w:lang w:val="en-CA"/>
        </w:rPr>
        <w:t>SelectedItem</w:t>
      </w:r>
    </w:p>
    <w:p w:rsidR="00B97AFE" w:rsidRPr="00B97AFE" w:rsidRDefault="00B97AFE" w:rsidP="00B97AFE">
      <w:pPr>
        <w:pStyle w:val="ListParagraph"/>
        <w:numPr>
          <w:ilvl w:val="0"/>
          <w:numId w:val="25"/>
        </w:numPr>
        <w:rPr>
          <w:b/>
          <w:lang w:val="en-CA"/>
        </w:rPr>
      </w:pPr>
      <w:r>
        <w:rPr>
          <w:lang w:val="en-CA"/>
        </w:rPr>
        <w:t>SelectedValue</w:t>
      </w:r>
    </w:p>
    <w:p w:rsidR="00B97AFE" w:rsidRPr="00B97AFE" w:rsidRDefault="00B97AFE" w:rsidP="00B97AFE">
      <w:pPr>
        <w:pStyle w:val="ListParagraph"/>
        <w:numPr>
          <w:ilvl w:val="0"/>
          <w:numId w:val="25"/>
        </w:numPr>
        <w:rPr>
          <w:b/>
          <w:lang w:val="en-CA"/>
        </w:rPr>
      </w:pPr>
      <w:r>
        <w:rPr>
          <w:lang w:val="en-CA"/>
        </w:rPr>
        <w:t>SelectedIndex</w:t>
      </w:r>
    </w:p>
    <w:p w:rsidR="00B97AFE" w:rsidRDefault="00B97AFE" w:rsidP="00B97AFE">
      <w:pPr>
        <w:rPr>
          <w:b/>
          <w:lang w:val="en-CA"/>
        </w:rPr>
      </w:pP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>Page Events</w:t>
      </w:r>
    </w:p>
    <w:p w:rsidR="00B97AFE" w:rsidRPr="00B97AFE" w:rsidRDefault="00B97AFE" w:rsidP="00B97AFE">
      <w:pPr>
        <w:pStyle w:val="ListParagraph"/>
        <w:numPr>
          <w:ilvl w:val="0"/>
          <w:numId w:val="26"/>
        </w:numPr>
        <w:rPr>
          <w:b/>
          <w:lang w:val="en-CA"/>
        </w:rPr>
      </w:pPr>
      <w:r>
        <w:rPr>
          <w:lang w:val="en-CA"/>
        </w:rPr>
        <w:t>Page_Init</w:t>
      </w:r>
    </w:p>
    <w:p w:rsidR="00B97AFE" w:rsidRPr="00B97AFE" w:rsidRDefault="00B97AFE" w:rsidP="00B97AFE">
      <w:pPr>
        <w:pStyle w:val="ListParagraph"/>
        <w:numPr>
          <w:ilvl w:val="1"/>
          <w:numId w:val="26"/>
        </w:numPr>
        <w:rPr>
          <w:b/>
          <w:lang w:val="en-CA"/>
        </w:rPr>
      </w:pPr>
      <w:r>
        <w:rPr>
          <w:lang w:val="en-CA"/>
        </w:rPr>
        <w:t>Gets data from the database</w:t>
      </w:r>
    </w:p>
    <w:p w:rsidR="00B97AFE" w:rsidRPr="00B97AFE" w:rsidRDefault="00B97AFE" w:rsidP="00B97AFE">
      <w:pPr>
        <w:pStyle w:val="ListParagraph"/>
        <w:numPr>
          <w:ilvl w:val="0"/>
          <w:numId w:val="26"/>
        </w:numPr>
        <w:rPr>
          <w:b/>
          <w:lang w:val="en-CA"/>
        </w:rPr>
      </w:pPr>
      <w:r>
        <w:rPr>
          <w:lang w:val="en-CA"/>
        </w:rPr>
        <w:t>Page_Load</w:t>
      </w:r>
    </w:p>
    <w:p w:rsidR="00B97AFE" w:rsidRPr="00B97AFE" w:rsidRDefault="00B97AFE" w:rsidP="00B97AFE">
      <w:pPr>
        <w:pStyle w:val="ListParagraph"/>
        <w:numPr>
          <w:ilvl w:val="1"/>
          <w:numId w:val="26"/>
        </w:numPr>
        <w:rPr>
          <w:b/>
          <w:lang w:val="en-CA"/>
        </w:rPr>
      </w:pPr>
      <w:r>
        <w:rPr>
          <w:lang w:val="en-CA"/>
        </w:rPr>
        <w:t>Populate page with information</w:t>
      </w:r>
    </w:p>
    <w:p w:rsidR="00B97AFE" w:rsidRPr="00B97AFE" w:rsidRDefault="00B97AFE" w:rsidP="00B97AFE">
      <w:pPr>
        <w:pStyle w:val="ListParagraph"/>
        <w:numPr>
          <w:ilvl w:val="1"/>
          <w:numId w:val="26"/>
        </w:numPr>
        <w:rPr>
          <w:b/>
          <w:lang w:val="en-CA"/>
        </w:rPr>
      </w:pPr>
      <w:r>
        <w:rPr>
          <w:lang w:val="en-CA"/>
        </w:rPr>
        <w:t>Modify controls</w:t>
      </w:r>
    </w:p>
    <w:p w:rsidR="00B97AFE" w:rsidRPr="00B97AFE" w:rsidRDefault="00B97AFE" w:rsidP="00B97AFE">
      <w:pPr>
        <w:pStyle w:val="ListParagraph"/>
        <w:numPr>
          <w:ilvl w:val="0"/>
          <w:numId w:val="26"/>
        </w:numPr>
        <w:rPr>
          <w:b/>
          <w:lang w:val="en-CA"/>
        </w:rPr>
      </w:pPr>
      <w:r>
        <w:rPr>
          <w:lang w:val="en-CA"/>
        </w:rPr>
        <w:lastRenderedPageBreak/>
        <w:t>Page_PreRender</w:t>
      </w:r>
    </w:p>
    <w:p w:rsidR="00B97AFE" w:rsidRPr="00537859" w:rsidRDefault="00B97AFE" w:rsidP="00B97AFE">
      <w:pPr>
        <w:pStyle w:val="ListParagraph"/>
        <w:numPr>
          <w:ilvl w:val="1"/>
          <w:numId w:val="26"/>
        </w:numPr>
        <w:rPr>
          <w:b/>
          <w:lang w:val="en-CA"/>
        </w:rPr>
      </w:pPr>
      <w:r>
        <w:rPr>
          <w:lang w:val="en-CA"/>
        </w:rPr>
        <w:t>Sessions/Cookies</w:t>
      </w:r>
    </w:p>
    <w:p w:rsidR="00537859" w:rsidRDefault="00537859" w:rsidP="00537859">
      <w:pPr>
        <w:rPr>
          <w:b/>
          <w:lang w:val="en-CA"/>
        </w:rPr>
      </w:pPr>
    </w:p>
    <w:p w:rsidR="00537859" w:rsidRDefault="00537859" w:rsidP="00537859">
      <w:pPr>
        <w:rPr>
          <w:b/>
          <w:lang w:val="en-CA"/>
        </w:rPr>
      </w:pPr>
      <w:r>
        <w:rPr>
          <w:b/>
          <w:lang w:val="en-CA"/>
        </w:rPr>
        <w:t>ASP.NET Concepts</w:t>
      </w:r>
    </w:p>
    <w:p w:rsidR="00537859" w:rsidRDefault="00537859" w:rsidP="00537859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All ASP tags are converted to HTML when rendered to the client</w:t>
      </w:r>
    </w:p>
    <w:p w:rsidR="00537859" w:rsidRPr="00537859" w:rsidRDefault="00537859" w:rsidP="00537859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ViewState data is stored in hidden fields and is encrypted</w:t>
      </w:r>
      <w:bookmarkStart w:id="0" w:name="_GoBack"/>
      <w:bookmarkEnd w:id="0"/>
    </w:p>
    <w:sectPr w:rsidR="00537859" w:rsidRPr="00537859">
      <w:footerReference w:type="even" r:id="rId8"/>
      <w:footerReference w:type="default" r:id="rId9"/>
      <w:footnotePr>
        <w:pos w:val="beneathText"/>
      </w:footnotePr>
      <w:pgSz w:w="12240" w:h="15840"/>
      <w:pgMar w:top="1440" w:right="1440" w:bottom="1440" w:left="1440" w:header="806" w:footer="202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51B" w:rsidRDefault="008B151B">
      <w:r>
        <w:separator/>
      </w:r>
    </w:p>
  </w:endnote>
  <w:endnote w:type="continuationSeparator" w:id="0">
    <w:p w:rsidR="008B151B" w:rsidRDefault="008B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panose1 w:val="05010000000000000000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CE1" w:rsidRDefault="00C06CE1" w:rsidP="00412707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left="198" w:right="0"/>
    </w:pPr>
    <w:r>
      <w:rPr>
        <w:rFonts w:ascii="Times New Roman" w:hAnsi="Times New Roman"/>
        <w:i/>
        <w:sz w:val="20"/>
      </w:rPr>
      <w:t>WEB Programming IV (420-C40-HR) - Assignment 1</w:t>
    </w:r>
    <w:r>
      <w:rPr>
        <w:rFonts w:ascii="Times New Roman" w:hAnsi="Times New Roman"/>
        <w:i/>
        <w:sz w:val="2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37859">
      <w:rPr>
        <w:noProof/>
      </w:rPr>
      <w:t>4</w:t>
    </w:r>
    <w:r>
      <w:fldChar w:fldCharType="end"/>
    </w:r>
    <w:r>
      <w:rPr>
        <w:rStyle w:val="PageNumber1"/>
        <w:rFonts w:ascii="Times New Roman" w:hAnsi="Times New Roman"/>
        <w:i/>
        <w:sz w:val="20"/>
      </w:rP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537859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CE1" w:rsidRDefault="00C06CE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51B" w:rsidRDefault="008B151B">
      <w:r>
        <w:separator/>
      </w:r>
    </w:p>
  </w:footnote>
  <w:footnote w:type="continuationSeparator" w:id="0">
    <w:p w:rsidR="008B151B" w:rsidRDefault="008B1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576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CF36968"/>
    <w:multiLevelType w:val="hybridMultilevel"/>
    <w:tmpl w:val="2168E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00450"/>
    <w:multiLevelType w:val="hybridMultilevel"/>
    <w:tmpl w:val="BFE678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81BF7"/>
    <w:multiLevelType w:val="hybridMultilevel"/>
    <w:tmpl w:val="1CC8A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7C6C"/>
    <w:multiLevelType w:val="hybridMultilevel"/>
    <w:tmpl w:val="2C647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67463"/>
    <w:multiLevelType w:val="hybridMultilevel"/>
    <w:tmpl w:val="B882D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D5370"/>
    <w:multiLevelType w:val="hybridMultilevel"/>
    <w:tmpl w:val="93E8B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3E1B"/>
    <w:multiLevelType w:val="hybridMultilevel"/>
    <w:tmpl w:val="C090D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706FA"/>
    <w:multiLevelType w:val="hybridMultilevel"/>
    <w:tmpl w:val="8DF6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56340"/>
    <w:multiLevelType w:val="hybridMultilevel"/>
    <w:tmpl w:val="10829C10"/>
    <w:lvl w:ilvl="0" w:tplc="A112B3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6393D"/>
    <w:multiLevelType w:val="hybridMultilevel"/>
    <w:tmpl w:val="09DED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A4050"/>
    <w:multiLevelType w:val="hybridMultilevel"/>
    <w:tmpl w:val="0CDA5B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36655"/>
    <w:multiLevelType w:val="hybridMultilevel"/>
    <w:tmpl w:val="4DC88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11225"/>
    <w:multiLevelType w:val="hybridMultilevel"/>
    <w:tmpl w:val="AF04D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6D4"/>
    <w:multiLevelType w:val="hybridMultilevel"/>
    <w:tmpl w:val="2F9CB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F4D5B"/>
    <w:multiLevelType w:val="hybridMultilevel"/>
    <w:tmpl w:val="A07AF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95B7E"/>
    <w:multiLevelType w:val="hybridMultilevel"/>
    <w:tmpl w:val="5784E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9356EFB"/>
    <w:multiLevelType w:val="hybridMultilevel"/>
    <w:tmpl w:val="B4827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44000"/>
    <w:multiLevelType w:val="hybridMultilevel"/>
    <w:tmpl w:val="7A3A7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D5D59"/>
    <w:multiLevelType w:val="hybridMultilevel"/>
    <w:tmpl w:val="B8E48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A6D6F"/>
    <w:multiLevelType w:val="hybridMultilevel"/>
    <w:tmpl w:val="29FCFF7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C75C2"/>
    <w:multiLevelType w:val="hybridMultilevel"/>
    <w:tmpl w:val="B8041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15"/>
  </w:num>
  <w:num w:numId="8">
    <w:abstractNumId w:val="25"/>
  </w:num>
  <w:num w:numId="9">
    <w:abstractNumId w:val="21"/>
  </w:num>
  <w:num w:numId="10">
    <w:abstractNumId w:val="6"/>
  </w:num>
  <w:num w:numId="11">
    <w:abstractNumId w:val="19"/>
  </w:num>
  <w:num w:numId="12">
    <w:abstractNumId w:val="16"/>
  </w:num>
  <w:num w:numId="13">
    <w:abstractNumId w:val="26"/>
  </w:num>
  <w:num w:numId="14">
    <w:abstractNumId w:val="8"/>
  </w:num>
  <w:num w:numId="15">
    <w:abstractNumId w:val="11"/>
  </w:num>
  <w:num w:numId="16">
    <w:abstractNumId w:val="23"/>
  </w:num>
  <w:num w:numId="17">
    <w:abstractNumId w:val="5"/>
  </w:num>
  <w:num w:numId="18">
    <w:abstractNumId w:val="18"/>
  </w:num>
  <w:num w:numId="19">
    <w:abstractNumId w:val="17"/>
  </w:num>
  <w:num w:numId="20">
    <w:abstractNumId w:val="7"/>
  </w:num>
  <w:num w:numId="21">
    <w:abstractNumId w:val="22"/>
  </w:num>
  <w:num w:numId="22">
    <w:abstractNumId w:val="14"/>
  </w:num>
  <w:num w:numId="23">
    <w:abstractNumId w:val="20"/>
  </w:num>
  <w:num w:numId="24">
    <w:abstractNumId w:val="9"/>
  </w:num>
  <w:num w:numId="25">
    <w:abstractNumId w:val="12"/>
  </w:num>
  <w:num w:numId="26">
    <w:abstractNumId w:val="2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3A6"/>
    <w:rsid w:val="0006123A"/>
    <w:rsid w:val="00081071"/>
    <w:rsid w:val="000C47FE"/>
    <w:rsid w:val="000C4D66"/>
    <w:rsid w:val="00152BCF"/>
    <w:rsid w:val="001B65CC"/>
    <w:rsid w:val="001C5019"/>
    <w:rsid w:val="00245AD3"/>
    <w:rsid w:val="0034780E"/>
    <w:rsid w:val="00396987"/>
    <w:rsid w:val="00400B37"/>
    <w:rsid w:val="00412707"/>
    <w:rsid w:val="00475E21"/>
    <w:rsid w:val="00537859"/>
    <w:rsid w:val="0056330E"/>
    <w:rsid w:val="005A4C2E"/>
    <w:rsid w:val="00650748"/>
    <w:rsid w:val="006D698F"/>
    <w:rsid w:val="007134A9"/>
    <w:rsid w:val="00735976"/>
    <w:rsid w:val="0075413F"/>
    <w:rsid w:val="00817DCC"/>
    <w:rsid w:val="00850CFB"/>
    <w:rsid w:val="00870903"/>
    <w:rsid w:val="00873A23"/>
    <w:rsid w:val="008B151B"/>
    <w:rsid w:val="009971FC"/>
    <w:rsid w:val="00A12BF1"/>
    <w:rsid w:val="00A95EAD"/>
    <w:rsid w:val="00B97AFE"/>
    <w:rsid w:val="00C06CE1"/>
    <w:rsid w:val="00CF53A6"/>
    <w:rsid w:val="00D04006"/>
    <w:rsid w:val="00D42290"/>
    <w:rsid w:val="00D9406A"/>
    <w:rsid w:val="00DB4FE9"/>
    <w:rsid w:val="00EA7332"/>
    <w:rsid w:val="00EB2DBD"/>
    <w:rsid w:val="00EC2E5E"/>
    <w:rsid w:val="00EF3D32"/>
    <w:rsid w:val="00F626B5"/>
    <w:rsid w:val="00F6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EBF50"/>
  <w15:docId w15:val="{0B777764-D15A-4057-91D8-ECECDFB3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kern w:val="1"/>
      <w:sz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customStyle="1" w:styleId="PageNumber1">
    <w:name w:val="Page Number1"/>
    <w:basedOn w:val="WW-DefaultParagraphFont"/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2">
    <w:name w:val="Sub Head 2"/>
    <w:basedOn w:val="Normal"/>
    <w:pPr>
      <w:spacing w:before="80" w:after="20"/>
    </w:pPr>
    <w:rPr>
      <w:b/>
    </w:rPr>
  </w:style>
  <w:style w:type="paragraph" w:styleId="Footer">
    <w:name w:val="footer"/>
    <w:basedOn w:val="Normal"/>
    <w:semiHidden/>
    <w:pPr>
      <w:suppressLineNumbers/>
      <w:tabs>
        <w:tab w:val="center" w:pos="5920"/>
        <w:tab w:val="right" w:pos="10240"/>
      </w:tabs>
      <w:spacing w:after="160"/>
      <w:ind w:left="200" w:right="200"/>
    </w:pPr>
    <w:rPr>
      <w:rFonts w:ascii="Arial" w:hAnsi="Arial"/>
      <w:sz w:val="18"/>
    </w:rPr>
  </w:style>
  <w:style w:type="paragraph" w:styleId="ListBullet">
    <w:name w:val="List Bullet"/>
    <w:basedOn w:val="Normal"/>
    <w:rPr>
      <w:lang w:val="en-GB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pPr>
      <w:spacing w:after="240"/>
    </w:pPr>
    <w:rPr>
      <w:i/>
      <w:color w:val="0000FF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82281-22EB-4A89-BC2A-60F6FAEE0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Lab_Template</vt:lpstr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Lab_Template</dc:title>
  <dc:creator>mthibault</dc:creator>
  <cp:lastModifiedBy>cody berube</cp:lastModifiedBy>
  <cp:revision>3</cp:revision>
  <cp:lastPrinted>2012-01-30T06:51:00Z</cp:lastPrinted>
  <dcterms:created xsi:type="dcterms:W3CDTF">2017-02-16T22:49:00Z</dcterms:created>
  <dcterms:modified xsi:type="dcterms:W3CDTF">2017-02-16T23:48:00Z</dcterms:modified>
</cp:coreProperties>
</file>